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Pr="00453783" w:rsidR="00547DD9" w:rsidRDefault="00547DD9" w14:paraId="1047CB1C" w14:textId="77777777">
      <w:pPr>
        <w:rPr>
          <w:rFonts w:ascii="Calibri" w:hAnsi="Calibri"/>
        </w:rPr>
      </w:pPr>
    </w:p>
    <w:p w:rsidRPr="00453783" w:rsidR="00547DD9" w:rsidRDefault="00547DD9" w14:paraId="2D47B55C" w14:textId="77777777">
      <w:pPr>
        <w:rPr>
          <w:rFonts w:ascii="Calibri" w:hAnsi="Calibri"/>
        </w:rPr>
      </w:pPr>
    </w:p>
    <w:p w:rsidRPr="00453783" w:rsidR="00547DD9" w:rsidRDefault="00547DD9" w14:paraId="33054923" w14:textId="77777777">
      <w:pPr>
        <w:rPr>
          <w:rFonts w:ascii="Calibri" w:hAnsi="Calibri"/>
        </w:rPr>
      </w:pPr>
    </w:p>
    <w:p w:rsidRPr="00453783" w:rsidR="00547DD9" w:rsidRDefault="00547DD9" w14:paraId="6CD39ED3" w14:textId="77777777">
      <w:pPr>
        <w:rPr>
          <w:rFonts w:ascii="Calibri" w:hAnsi="Calibri"/>
        </w:rPr>
      </w:pPr>
    </w:p>
    <w:p w:rsidRPr="00453783" w:rsidR="00547DD9" w:rsidRDefault="00547DD9" w14:paraId="0D810010" w14:textId="77777777">
      <w:pPr>
        <w:rPr>
          <w:rFonts w:ascii="Calibri" w:hAnsi="Calibri"/>
        </w:rPr>
      </w:pPr>
    </w:p>
    <w:p w:rsidRPr="00453783" w:rsidR="00547DD9" w:rsidRDefault="00547DD9" w14:paraId="28EC1F95" w14:textId="77777777">
      <w:pPr>
        <w:rPr>
          <w:rFonts w:ascii="Calibri" w:hAnsi="Calibri"/>
        </w:rPr>
      </w:pPr>
    </w:p>
    <w:p w:rsidR="00547DD9" w:rsidRDefault="00547DD9" w14:paraId="058472B2" w14:textId="77777777">
      <w:pPr>
        <w:rPr>
          <w:rFonts w:ascii="Calibri" w:hAnsi="Calibri"/>
        </w:rPr>
      </w:pPr>
    </w:p>
    <w:p w:rsidR="00597881" w:rsidRDefault="00597881" w14:paraId="4530C8CB" w14:textId="77777777">
      <w:pPr>
        <w:rPr>
          <w:rFonts w:ascii="Calibri" w:hAnsi="Calibri"/>
        </w:rPr>
      </w:pPr>
    </w:p>
    <w:p w:rsidR="00597881" w:rsidRDefault="00597881" w14:paraId="7B93DB13" w14:textId="77777777">
      <w:pPr>
        <w:rPr>
          <w:rFonts w:ascii="Calibri" w:hAnsi="Calibri"/>
        </w:rPr>
      </w:pPr>
    </w:p>
    <w:p w:rsidR="00597881" w:rsidRDefault="00597881" w14:paraId="7248651B" w14:textId="77777777">
      <w:pPr>
        <w:rPr>
          <w:rFonts w:ascii="Calibri" w:hAnsi="Calibri"/>
        </w:rPr>
      </w:pPr>
    </w:p>
    <w:p w:rsidR="00597881" w:rsidRDefault="00597881" w14:paraId="5E5BAABA" w14:textId="77777777">
      <w:pPr>
        <w:rPr>
          <w:rFonts w:ascii="Calibri" w:hAnsi="Calibri"/>
        </w:rPr>
      </w:pPr>
    </w:p>
    <w:p w:rsidRPr="00453783" w:rsidR="00597881" w:rsidRDefault="00597881" w14:paraId="7DB18D64" w14:textId="77777777">
      <w:pPr>
        <w:rPr>
          <w:rFonts w:ascii="Calibri" w:hAnsi="Calibri"/>
        </w:rPr>
      </w:pPr>
    </w:p>
    <w:p w:rsidR="00547DD9" w:rsidRDefault="00547DD9" w14:paraId="1F8A1DC8" w14:textId="77777777">
      <w:pPr>
        <w:rPr>
          <w:rFonts w:ascii="Calibri" w:hAnsi="Calibri"/>
        </w:rPr>
      </w:pPr>
    </w:p>
    <w:p w:rsidRPr="00453783" w:rsidR="001E2593" w:rsidRDefault="001E2593" w14:paraId="10A53D3A" w14:textId="77777777">
      <w:pPr>
        <w:rPr>
          <w:rFonts w:ascii="Calibri" w:hAnsi="Calibri"/>
        </w:rPr>
      </w:pPr>
    </w:p>
    <w:p w:rsidRPr="00453783" w:rsidR="00547DD9" w:rsidRDefault="00547DD9" w14:paraId="2E2A9D0F" w14:textId="77777777">
      <w:pPr>
        <w:rPr>
          <w:rFonts w:ascii="Calibri" w:hAnsi="Calibri"/>
        </w:rPr>
      </w:pPr>
    </w:p>
    <w:p w:rsidRPr="00453783" w:rsidR="00547DD9" w:rsidRDefault="00547DD9" w14:paraId="33D80AC3" w14:textId="77777777">
      <w:pPr>
        <w:rPr>
          <w:rFonts w:ascii="Calibri" w:hAnsi="Calibri"/>
        </w:rPr>
      </w:pPr>
    </w:p>
    <w:p w:rsidRPr="00453783" w:rsidR="00547DD9" w:rsidRDefault="00547DD9" w14:paraId="0221AB2B" w14:textId="77777777">
      <w:pPr>
        <w:rPr>
          <w:rFonts w:ascii="Calibri" w:hAnsi="Calibri"/>
        </w:rPr>
      </w:pPr>
    </w:p>
    <w:p w:rsidRPr="008B2B05" w:rsidR="00547DD9" w:rsidP="008B2B05" w:rsidRDefault="00521ED9" w14:paraId="60B0394E" w14:textId="77777777">
      <w:pPr>
        <w:pStyle w:val="Heading7"/>
        <w:rPr>
          <w:rFonts w:ascii="Calibri" w:hAnsi="Calibri"/>
        </w:rPr>
      </w:pPr>
      <w:r>
        <w:rPr>
          <w:rFonts w:ascii="Calibri" w:hAnsi="Calibri"/>
        </w:rPr>
        <w:t xml:space="preserve">DOCUMENTO DE </w:t>
      </w:r>
      <w:r w:rsidR="00702F26">
        <w:rPr>
          <w:rFonts w:ascii="Calibri" w:hAnsi="Calibri"/>
        </w:rPr>
        <w:t>PLAN DE PRUEBAS</w:t>
      </w:r>
    </w:p>
    <w:p w:rsidRPr="00EF754F" w:rsidR="002B27F7" w:rsidP="002B27F7" w:rsidRDefault="002B27F7" w14:paraId="63935761" w14:textId="77777777">
      <w:pPr>
        <w:numPr>
          <w:ilvl w:val="0"/>
          <w:numId w:val="1"/>
        </w:numPr>
        <w:jc w:val="center"/>
      </w:pPr>
      <w:r>
        <w:t xml:space="preserve">Plantilla inspirada en el estándar IEEE </w:t>
      </w:r>
      <w:r w:rsidR="00702F26">
        <w:t>829</w:t>
      </w:r>
      <w:r>
        <w:t>-</w:t>
      </w:r>
      <w:r w:rsidRPr="00702F26" w:rsidR="00702F26">
        <w:t>2008</w:t>
      </w:r>
      <w:r w:rsidR="00702F26">
        <w:t xml:space="preserve"> </w:t>
      </w:r>
      <w:r>
        <w:t xml:space="preserve">y adaptada a las necesidades del curso de </w:t>
      </w:r>
      <w:r w:rsidR="00702F26">
        <w:t>Construcción</w:t>
      </w:r>
      <w:r>
        <w:t xml:space="preserve"> de Software</w:t>
      </w:r>
    </w:p>
    <w:p w:rsidRPr="005C3795" w:rsidR="001905F6" w:rsidP="001905F6" w:rsidRDefault="001905F6" w14:paraId="268C0041" w14:textId="77777777">
      <w:pPr>
        <w:jc w:val="center"/>
      </w:pPr>
      <w:r>
        <w:t xml:space="preserve">(Plantilla compilada por </w:t>
      </w:r>
      <w:proofErr w:type="spellStart"/>
      <w:r>
        <w:t>Ph.D</w:t>
      </w:r>
      <w:proofErr w:type="spellEnd"/>
      <w:r>
        <w:t>. Franklin Parrales B.)</w:t>
      </w:r>
    </w:p>
    <w:p w:rsidRPr="00453783" w:rsidR="00547DD9" w:rsidRDefault="00547DD9" w14:paraId="63F2732F" w14:textId="77777777">
      <w:pPr>
        <w:rPr>
          <w:rFonts w:ascii="Calibri" w:hAnsi="Calibri"/>
        </w:rPr>
      </w:pPr>
    </w:p>
    <w:p w:rsidRPr="00453783" w:rsidR="00547DD9" w:rsidRDefault="00547DD9" w14:paraId="6739CD67" w14:textId="77777777">
      <w:pPr>
        <w:rPr>
          <w:rFonts w:ascii="Calibri" w:hAnsi="Calibri"/>
        </w:rPr>
      </w:pPr>
    </w:p>
    <w:p w:rsidRPr="00453783" w:rsidR="00547DD9" w:rsidRDefault="00547DD9" w14:paraId="2F89E7DF" w14:textId="77777777">
      <w:pPr>
        <w:rPr>
          <w:rFonts w:ascii="Calibri" w:hAnsi="Calibri"/>
        </w:rPr>
      </w:pPr>
    </w:p>
    <w:p w:rsidRPr="00453783" w:rsidR="00547DD9" w:rsidRDefault="00547DD9" w14:paraId="58912EBA" w14:textId="77777777">
      <w:pPr>
        <w:rPr>
          <w:rFonts w:ascii="Calibri" w:hAnsi="Calibri"/>
        </w:rPr>
      </w:pPr>
    </w:p>
    <w:p w:rsidRPr="00453783" w:rsidR="00547DD9" w:rsidRDefault="00547DD9" w14:paraId="54BA71CE" w14:textId="77777777">
      <w:pPr>
        <w:rPr>
          <w:rFonts w:ascii="Calibri" w:hAnsi="Calibri"/>
        </w:rPr>
      </w:pPr>
    </w:p>
    <w:p w:rsidRPr="00453783" w:rsidR="00547DD9" w:rsidRDefault="00547DD9" w14:paraId="0FACDCAE" w14:textId="77777777">
      <w:pPr>
        <w:rPr>
          <w:rFonts w:ascii="Calibri" w:hAnsi="Calibri"/>
        </w:rPr>
      </w:pPr>
    </w:p>
    <w:p w:rsidRPr="00453783" w:rsidR="00547DD9" w:rsidRDefault="00547DD9" w14:paraId="759AC7D0" w14:textId="77777777">
      <w:pPr>
        <w:rPr>
          <w:rFonts w:ascii="Calibri" w:hAnsi="Calibri"/>
        </w:rPr>
      </w:pPr>
    </w:p>
    <w:p w:rsidRPr="00453783" w:rsidR="00547DD9" w:rsidRDefault="00547DD9" w14:paraId="4DF07724" w14:textId="77777777">
      <w:pPr>
        <w:rPr>
          <w:rFonts w:ascii="Calibri" w:hAnsi="Calibri"/>
        </w:rPr>
      </w:pPr>
    </w:p>
    <w:p w:rsidRPr="00453783" w:rsidR="00547DD9" w:rsidRDefault="00547DD9" w14:paraId="1D176E3B" w14:textId="77777777">
      <w:pPr>
        <w:rPr>
          <w:rFonts w:ascii="Calibri" w:hAnsi="Calibri"/>
        </w:rPr>
      </w:pPr>
    </w:p>
    <w:p w:rsidRPr="00453783" w:rsidR="00547DD9" w:rsidRDefault="00547DD9" w14:paraId="26EC9238" w14:textId="77777777">
      <w:pPr>
        <w:rPr>
          <w:rFonts w:ascii="Calibri" w:hAnsi="Calibri"/>
        </w:rPr>
      </w:pPr>
    </w:p>
    <w:p w:rsidRPr="00453783" w:rsidR="00547DD9" w:rsidRDefault="00547DD9" w14:paraId="5CB23E71" w14:textId="77777777">
      <w:pPr>
        <w:rPr>
          <w:rFonts w:ascii="Calibri" w:hAnsi="Calibri"/>
        </w:rPr>
      </w:pPr>
    </w:p>
    <w:p w:rsidRPr="00453783" w:rsidR="00547DD9" w:rsidRDefault="00547DD9" w14:paraId="3D12558F" w14:textId="77777777">
      <w:pPr>
        <w:rPr>
          <w:rFonts w:ascii="Calibri" w:hAnsi="Calibri"/>
        </w:rPr>
      </w:pPr>
    </w:p>
    <w:p w:rsidRPr="00453783" w:rsidR="00547DD9" w:rsidRDefault="00547DD9" w14:paraId="036926FE" w14:textId="77777777">
      <w:pPr>
        <w:rPr>
          <w:rFonts w:ascii="Calibri" w:hAnsi="Calibri"/>
        </w:rPr>
      </w:pPr>
    </w:p>
    <w:p w:rsidRPr="00453783" w:rsidR="00547DD9" w:rsidRDefault="00547DD9" w14:paraId="7409A228" w14:textId="77777777">
      <w:pPr>
        <w:rPr>
          <w:rFonts w:ascii="Calibri" w:hAnsi="Calibri"/>
        </w:rPr>
      </w:pPr>
    </w:p>
    <w:p w:rsidRPr="00453783" w:rsidR="00547DD9" w:rsidRDefault="00547DD9" w14:paraId="309EC81A" w14:textId="77777777">
      <w:pPr>
        <w:rPr>
          <w:rFonts w:ascii="Calibri" w:hAnsi="Calibri"/>
        </w:rPr>
      </w:pPr>
    </w:p>
    <w:p w:rsidRPr="00453783" w:rsidR="00547DD9" w:rsidRDefault="00547DD9" w14:paraId="566F52C1" w14:textId="77777777">
      <w:pPr>
        <w:rPr>
          <w:rFonts w:ascii="Calibri" w:hAnsi="Calibri"/>
        </w:rPr>
      </w:pPr>
    </w:p>
    <w:p w:rsidRPr="00453783" w:rsidR="00547DD9" w:rsidRDefault="00547DD9" w14:paraId="07C690A1" w14:textId="77777777">
      <w:pPr>
        <w:rPr>
          <w:rFonts w:ascii="Calibri" w:hAnsi="Calibri"/>
        </w:rPr>
      </w:pPr>
    </w:p>
    <w:p w:rsidRPr="00453783" w:rsidR="00547DD9" w:rsidRDefault="00547DD9" w14:paraId="67A73425" w14:textId="77777777">
      <w:pPr>
        <w:rPr>
          <w:rFonts w:ascii="Calibri" w:hAnsi="Calibri"/>
        </w:rPr>
      </w:pPr>
    </w:p>
    <w:p w:rsidRPr="00453783" w:rsidR="00547DD9" w:rsidRDefault="00547DD9" w14:paraId="14887079" w14:textId="77777777">
      <w:pPr>
        <w:rPr>
          <w:rFonts w:ascii="Calibri" w:hAnsi="Calibri"/>
        </w:rPr>
      </w:pPr>
    </w:p>
    <w:p w:rsidRPr="00453783" w:rsidR="00547DD9" w:rsidRDefault="00547DD9" w14:paraId="514F7D31" w14:textId="77777777">
      <w:pPr>
        <w:rPr>
          <w:rFonts w:ascii="Calibri" w:hAnsi="Calibri"/>
        </w:rPr>
      </w:pPr>
    </w:p>
    <w:p w:rsidRPr="00453783" w:rsidR="00547DD9" w:rsidRDefault="00547DD9" w14:paraId="71829338" w14:textId="77777777">
      <w:pPr>
        <w:rPr>
          <w:rFonts w:ascii="Calibri" w:hAnsi="Calibri"/>
        </w:rPr>
      </w:pPr>
    </w:p>
    <w:p w:rsidRPr="00453783" w:rsidR="00547DD9" w:rsidRDefault="00547DD9" w14:paraId="3956C40E" w14:textId="77777777">
      <w:pPr>
        <w:rPr>
          <w:rFonts w:ascii="Calibri" w:hAnsi="Calibri"/>
        </w:rPr>
      </w:pPr>
    </w:p>
    <w:p w:rsidRPr="00453783" w:rsidR="00547DD9" w:rsidRDefault="00547DD9" w14:paraId="50AC188A" w14:textId="77777777">
      <w:pPr>
        <w:rPr>
          <w:rFonts w:ascii="Calibri" w:hAnsi="Calibri"/>
        </w:rPr>
      </w:pPr>
    </w:p>
    <w:p w:rsidRPr="00453783" w:rsidR="00A1079C" w:rsidRDefault="00A1079C" w14:paraId="75363C99" w14:textId="77777777">
      <w:pPr>
        <w:rPr>
          <w:rFonts w:ascii="Calibri" w:hAnsi="Calibri"/>
        </w:rPr>
      </w:pPr>
    </w:p>
    <w:p w:rsidRPr="00453783" w:rsidR="00A1079C" w:rsidRDefault="00A1079C" w14:paraId="3CBFAAF3" w14:textId="77777777">
      <w:pPr>
        <w:rPr>
          <w:rFonts w:ascii="Calibri" w:hAnsi="Calibri"/>
        </w:rPr>
      </w:pPr>
    </w:p>
    <w:p w:rsidRPr="001A76E4" w:rsidR="001A76E4" w:rsidP="00597881" w:rsidRDefault="001A76E4" w14:paraId="200DFF60" w14:textId="77777777">
      <w:pPr>
        <w:pStyle w:val="TtulodeTDC"/>
        <w:tabs>
          <w:tab w:val="left" w:pos="284"/>
        </w:tabs>
        <w:jc w:val="center"/>
        <w:rPr>
          <w:rFonts w:ascii="Calibri" w:hAnsi="Calibri"/>
          <w:color w:val="auto"/>
          <w:sz w:val="16"/>
          <w:szCs w:val="16"/>
        </w:rPr>
      </w:pPr>
    </w:p>
    <w:p w:rsidRPr="00597881" w:rsidR="007F1FAD" w:rsidP="001A76E4" w:rsidRDefault="007F1FAD" w14:paraId="540ACA35" w14:textId="77777777">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rsidRPr="0009623A" w:rsidR="000E52A7" w:rsidRDefault="007F1FAD" w14:paraId="3CFC4645" w14:textId="77777777">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history="1" w:anchor="_Toc75630696">
        <w:r w:rsidRPr="000B00C7" w:rsidR="000E52A7">
          <w:rPr>
            <w:rStyle w:val="Hyperlink"/>
            <w:rFonts w:cs="Book Antiqua"/>
            <w:noProof/>
          </w:rPr>
          <w:t>1.</w:t>
        </w:r>
        <w:r w:rsidRPr="0009623A" w:rsidR="000E52A7">
          <w:rPr>
            <w:b w:val="0"/>
            <w:bCs w:val="0"/>
            <w:caps w:val="0"/>
            <w:noProof/>
            <w:sz w:val="22"/>
            <w:szCs w:val="22"/>
            <w:lang w:eastAsia="es-ES"/>
          </w:rPr>
          <w:tab/>
        </w:r>
        <w:r w:rsidRPr="000B00C7" w:rsidR="000E52A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DC3EF0" w14:paraId="352097F0" w14:textId="77777777">
      <w:pPr>
        <w:pStyle w:val="TOC2"/>
        <w:tabs>
          <w:tab w:val="left" w:pos="960"/>
          <w:tab w:val="right" w:leader="dot" w:pos="9628"/>
        </w:tabs>
        <w:rPr>
          <w:smallCaps w:val="0"/>
          <w:noProof/>
          <w:sz w:val="22"/>
          <w:szCs w:val="22"/>
          <w:lang w:eastAsia="es-ES"/>
        </w:rPr>
      </w:pPr>
      <w:hyperlink w:history="1" w:anchor="_Toc75630697">
        <w:r w:rsidRPr="000B00C7" w:rsidR="000E52A7">
          <w:rPr>
            <w:rStyle w:val="Hyperlink"/>
            <w:rFonts w:cs="Book Antiqua"/>
            <w:noProof/>
          </w:rPr>
          <w:t>1.1.</w:t>
        </w:r>
        <w:r w:rsidRPr="0009623A" w:rsidR="000E52A7">
          <w:rPr>
            <w:smallCaps w:val="0"/>
            <w:noProof/>
            <w:sz w:val="22"/>
            <w:szCs w:val="22"/>
            <w:lang w:eastAsia="es-ES"/>
          </w:rPr>
          <w:tab/>
        </w:r>
        <w:r w:rsidRPr="000B00C7" w:rsidR="000E52A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DC3EF0" w14:paraId="3E71A7FB" w14:textId="77777777">
      <w:pPr>
        <w:pStyle w:val="TOC2"/>
        <w:tabs>
          <w:tab w:val="left" w:pos="960"/>
          <w:tab w:val="right" w:leader="dot" w:pos="9628"/>
        </w:tabs>
        <w:rPr>
          <w:smallCaps w:val="0"/>
          <w:noProof/>
          <w:sz w:val="22"/>
          <w:szCs w:val="22"/>
          <w:lang w:eastAsia="es-ES"/>
        </w:rPr>
      </w:pPr>
      <w:hyperlink w:history="1" w:anchor="_Toc75630698">
        <w:r w:rsidRPr="000B00C7" w:rsidR="000E52A7">
          <w:rPr>
            <w:rStyle w:val="Hyperlink"/>
            <w:rFonts w:cs="Book Antiqua"/>
            <w:noProof/>
          </w:rPr>
          <w:t>1.2.</w:t>
        </w:r>
        <w:r w:rsidRPr="0009623A" w:rsidR="000E52A7">
          <w:rPr>
            <w:smallCaps w:val="0"/>
            <w:noProof/>
            <w:sz w:val="22"/>
            <w:szCs w:val="22"/>
            <w:lang w:eastAsia="es-ES"/>
          </w:rPr>
          <w:tab/>
        </w:r>
        <w:r w:rsidRPr="000B00C7" w:rsidR="000E52A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DC3EF0" w14:paraId="29462133" w14:textId="77777777">
      <w:pPr>
        <w:pStyle w:val="TOC1"/>
        <w:tabs>
          <w:tab w:val="left" w:pos="480"/>
          <w:tab w:val="right" w:leader="dot" w:pos="9628"/>
        </w:tabs>
        <w:rPr>
          <w:b w:val="0"/>
          <w:bCs w:val="0"/>
          <w:caps w:val="0"/>
          <w:noProof/>
          <w:sz w:val="22"/>
          <w:szCs w:val="22"/>
          <w:lang w:eastAsia="es-ES"/>
        </w:rPr>
      </w:pPr>
      <w:hyperlink w:history="1" w:anchor="_Toc75630699">
        <w:r w:rsidRPr="000B00C7" w:rsidR="000E52A7">
          <w:rPr>
            <w:rStyle w:val="Hyperlink"/>
            <w:rFonts w:cs="Book Antiqua"/>
            <w:noProof/>
          </w:rPr>
          <w:t>2.</w:t>
        </w:r>
        <w:r w:rsidRPr="0009623A" w:rsidR="000E52A7">
          <w:rPr>
            <w:b w:val="0"/>
            <w:bCs w:val="0"/>
            <w:caps w:val="0"/>
            <w:noProof/>
            <w:sz w:val="22"/>
            <w:szCs w:val="22"/>
            <w:lang w:eastAsia="es-ES"/>
          </w:rPr>
          <w:tab/>
        </w:r>
        <w:r w:rsidRPr="000B00C7" w:rsidR="000E52A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DC3EF0" w14:paraId="02747347" w14:textId="77777777">
      <w:pPr>
        <w:pStyle w:val="TOC2"/>
        <w:tabs>
          <w:tab w:val="left" w:pos="960"/>
          <w:tab w:val="right" w:leader="dot" w:pos="9628"/>
        </w:tabs>
        <w:rPr>
          <w:smallCaps w:val="0"/>
          <w:noProof/>
          <w:sz w:val="22"/>
          <w:szCs w:val="22"/>
          <w:lang w:eastAsia="es-ES"/>
        </w:rPr>
      </w:pPr>
      <w:hyperlink w:history="1" w:anchor="_Toc75630700">
        <w:r w:rsidRPr="000B00C7" w:rsidR="000E52A7">
          <w:rPr>
            <w:rStyle w:val="Hyperlink"/>
            <w:rFonts w:cs="Book Antiqua"/>
            <w:noProof/>
          </w:rPr>
          <w:t>2.1.</w:t>
        </w:r>
        <w:r w:rsidRPr="0009623A" w:rsidR="000E52A7">
          <w:rPr>
            <w:smallCaps w:val="0"/>
            <w:noProof/>
            <w:sz w:val="22"/>
            <w:szCs w:val="22"/>
            <w:lang w:eastAsia="es-ES"/>
          </w:rPr>
          <w:tab/>
        </w:r>
        <w:r w:rsidRPr="000B00C7" w:rsidR="000E52A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rsidRPr="0009623A" w:rsidR="000E52A7" w:rsidRDefault="00DC3EF0" w14:paraId="487724CA" w14:textId="77777777">
      <w:pPr>
        <w:pStyle w:val="TOC2"/>
        <w:tabs>
          <w:tab w:val="left" w:pos="960"/>
          <w:tab w:val="right" w:leader="dot" w:pos="9628"/>
        </w:tabs>
        <w:rPr>
          <w:smallCaps w:val="0"/>
          <w:noProof/>
          <w:sz w:val="22"/>
          <w:szCs w:val="22"/>
          <w:lang w:eastAsia="es-ES"/>
        </w:rPr>
      </w:pPr>
      <w:hyperlink w:history="1" w:anchor="_Toc75630701">
        <w:r w:rsidRPr="000B00C7" w:rsidR="000E52A7">
          <w:rPr>
            <w:rStyle w:val="Hyperlink"/>
            <w:rFonts w:cs="Book Antiqua"/>
            <w:noProof/>
          </w:rPr>
          <w:t>2.2.</w:t>
        </w:r>
        <w:r w:rsidRPr="0009623A" w:rsidR="000E52A7">
          <w:rPr>
            <w:smallCaps w:val="0"/>
            <w:noProof/>
            <w:sz w:val="22"/>
            <w:szCs w:val="22"/>
            <w:lang w:eastAsia="es-ES"/>
          </w:rPr>
          <w:tab/>
        </w:r>
        <w:r w:rsidRPr="000B00C7" w:rsidR="000E52A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DC3EF0" w14:paraId="1DCB237E" w14:textId="77777777">
      <w:pPr>
        <w:pStyle w:val="TOC1"/>
        <w:tabs>
          <w:tab w:val="left" w:pos="480"/>
          <w:tab w:val="right" w:leader="dot" w:pos="9628"/>
        </w:tabs>
        <w:rPr>
          <w:b w:val="0"/>
          <w:bCs w:val="0"/>
          <w:caps w:val="0"/>
          <w:noProof/>
          <w:sz w:val="22"/>
          <w:szCs w:val="22"/>
          <w:lang w:eastAsia="es-ES"/>
        </w:rPr>
      </w:pPr>
      <w:hyperlink w:history="1" w:anchor="_Toc75630702">
        <w:r w:rsidRPr="000B00C7" w:rsidR="000E52A7">
          <w:rPr>
            <w:rStyle w:val="Hyperlink"/>
            <w:rFonts w:cs="Book Antiqua"/>
            <w:noProof/>
          </w:rPr>
          <w:t>3.</w:t>
        </w:r>
        <w:r w:rsidRPr="0009623A" w:rsidR="000E52A7">
          <w:rPr>
            <w:b w:val="0"/>
            <w:bCs w:val="0"/>
            <w:caps w:val="0"/>
            <w:noProof/>
            <w:sz w:val="22"/>
            <w:szCs w:val="22"/>
            <w:lang w:eastAsia="es-ES"/>
          </w:rPr>
          <w:tab/>
        </w:r>
        <w:r w:rsidRPr="000B00C7" w:rsidR="000E52A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DC3EF0" w14:paraId="151D558B" w14:textId="77777777">
      <w:pPr>
        <w:pStyle w:val="TOC1"/>
        <w:tabs>
          <w:tab w:val="left" w:pos="480"/>
          <w:tab w:val="right" w:leader="dot" w:pos="9628"/>
        </w:tabs>
        <w:rPr>
          <w:b w:val="0"/>
          <w:bCs w:val="0"/>
          <w:caps w:val="0"/>
          <w:noProof/>
          <w:sz w:val="22"/>
          <w:szCs w:val="22"/>
          <w:lang w:eastAsia="es-ES"/>
        </w:rPr>
      </w:pPr>
      <w:hyperlink w:history="1" w:anchor="_Toc75630703">
        <w:r w:rsidRPr="000B00C7" w:rsidR="000E52A7">
          <w:rPr>
            <w:rStyle w:val="Hyperlink"/>
            <w:rFonts w:cs="Book Antiqua"/>
            <w:noProof/>
          </w:rPr>
          <w:t>4.</w:t>
        </w:r>
        <w:r w:rsidRPr="0009623A" w:rsidR="000E52A7">
          <w:rPr>
            <w:b w:val="0"/>
            <w:bCs w:val="0"/>
            <w:caps w:val="0"/>
            <w:noProof/>
            <w:sz w:val="22"/>
            <w:szCs w:val="22"/>
            <w:lang w:eastAsia="es-ES"/>
          </w:rPr>
          <w:tab/>
        </w:r>
        <w:r w:rsidRPr="000B00C7" w:rsidR="000E52A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rsidRPr="0009623A" w:rsidR="000E52A7" w:rsidRDefault="00DC3EF0" w14:paraId="216774E3" w14:textId="77777777">
      <w:pPr>
        <w:pStyle w:val="TOC1"/>
        <w:tabs>
          <w:tab w:val="left" w:pos="480"/>
          <w:tab w:val="right" w:leader="dot" w:pos="9628"/>
        </w:tabs>
        <w:rPr>
          <w:b w:val="0"/>
          <w:bCs w:val="0"/>
          <w:caps w:val="0"/>
          <w:noProof/>
          <w:sz w:val="22"/>
          <w:szCs w:val="22"/>
          <w:lang w:eastAsia="es-ES"/>
        </w:rPr>
      </w:pPr>
      <w:hyperlink w:history="1" w:anchor="_Toc75630704">
        <w:r w:rsidRPr="000B00C7" w:rsidR="000E52A7">
          <w:rPr>
            <w:rStyle w:val="Hyperlink"/>
            <w:rFonts w:cs="Book Antiqua"/>
            <w:noProof/>
          </w:rPr>
          <w:t>5.</w:t>
        </w:r>
        <w:r w:rsidRPr="0009623A" w:rsidR="000E52A7">
          <w:rPr>
            <w:b w:val="0"/>
            <w:bCs w:val="0"/>
            <w:caps w:val="0"/>
            <w:noProof/>
            <w:sz w:val="22"/>
            <w:szCs w:val="22"/>
            <w:lang w:eastAsia="es-ES"/>
          </w:rPr>
          <w:tab/>
        </w:r>
        <w:r w:rsidRPr="000B00C7" w:rsidR="000E52A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DC3EF0" w14:paraId="18FBF592" w14:textId="77777777">
      <w:pPr>
        <w:pStyle w:val="TOC2"/>
        <w:tabs>
          <w:tab w:val="left" w:pos="960"/>
          <w:tab w:val="right" w:leader="dot" w:pos="9628"/>
        </w:tabs>
        <w:rPr>
          <w:smallCaps w:val="0"/>
          <w:noProof/>
          <w:sz w:val="22"/>
          <w:szCs w:val="22"/>
          <w:lang w:eastAsia="es-ES"/>
        </w:rPr>
      </w:pPr>
      <w:hyperlink w:history="1" w:anchor="_Toc75630705">
        <w:r w:rsidRPr="000B00C7" w:rsidR="000E52A7">
          <w:rPr>
            <w:rStyle w:val="Hyperlink"/>
            <w:rFonts w:cs="Book Antiqua"/>
            <w:noProof/>
          </w:rPr>
          <w:t>5.1.</w:t>
        </w:r>
        <w:r w:rsidRPr="0009623A" w:rsidR="000E52A7">
          <w:rPr>
            <w:smallCaps w:val="0"/>
            <w:noProof/>
            <w:sz w:val="22"/>
            <w:szCs w:val="22"/>
            <w:lang w:eastAsia="es-ES"/>
          </w:rPr>
          <w:tab/>
        </w:r>
        <w:r w:rsidRPr="000B00C7" w:rsidR="000E52A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DC3EF0" w14:paraId="150891FF" w14:textId="77777777">
      <w:pPr>
        <w:pStyle w:val="TOC2"/>
        <w:tabs>
          <w:tab w:val="left" w:pos="960"/>
          <w:tab w:val="right" w:leader="dot" w:pos="9628"/>
        </w:tabs>
        <w:rPr>
          <w:smallCaps w:val="0"/>
          <w:noProof/>
          <w:sz w:val="22"/>
          <w:szCs w:val="22"/>
          <w:lang w:eastAsia="es-ES"/>
        </w:rPr>
      </w:pPr>
      <w:hyperlink w:history="1" w:anchor="_Toc75630706">
        <w:r w:rsidRPr="000B00C7" w:rsidR="000E52A7">
          <w:rPr>
            <w:rStyle w:val="Hyperlink"/>
            <w:rFonts w:cs="Book Antiqua"/>
            <w:noProof/>
          </w:rPr>
          <w:t>5.2.</w:t>
        </w:r>
        <w:r w:rsidRPr="0009623A" w:rsidR="000E52A7">
          <w:rPr>
            <w:smallCaps w:val="0"/>
            <w:noProof/>
            <w:sz w:val="22"/>
            <w:szCs w:val="22"/>
            <w:lang w:eastAsia="es-ES"/>
          </w:rPr>
          <w:tab/>
        </w:r>
        <w:r w:rsidRPr="000B00C7" w:rsidR="000E52A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DC3EF0" w14:paraId="04D5A0B5" w14:textId="77777777">
      <w:pPr>
        <w:pStyle w:val="TOC1"/>
        <w:tabs>
          <w:tab w:val="left" w:pos="480"/>
          <w:tab w:val="right" w:leader="dot" w:pos="9628"/>
        </w:tabs>
        <w:rPr>
          <w:b w:val="0"/>
          <w:bCs w:val="0"/>
          <w:caps w:val="0"/>
          <w:noProof/>
          <w:sz w:val="22"/>
          <w:szCs w:val="22"/>
          <w:lang w:eastAsia="es-ES"/>
        </w:rPr>
      </w:pPr>
      <w:hyperlink w:history="1" w:anchor="_Toc75630707">
        <w:r w:rsidRPr="000B00C7" w:rsidR="000E52A7">
          <w:rPr>
            <w:rStyle w:val="Hyperlink"/>
            <w:rFonts w:cs="Book Antiqua"/>
            <w:noProof/>
          </w:rPr>
          <w:t>6.</w:t>
        </w:r>
        <w:r w:rsidRPr="0009623A" w:rsidR="000E52A7">
          <w:rPr>
            <w:b w:val="0"/>
            <w:bCs w:val="0"/>
            <w:caps w:val="0"/>
            <w:noProof/>
            <w:sz w:val="22"/>
            <w:szCs w:val="22"/>
            <w:lang w:eastAsia="es-ES"/>
          </w:rPr>
          <w:tab/>
        </w:r>
        <w:r w:rsidRPr="000B00C7" w:rsidR="000E52A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rsidRPr="0009623A" w:rsidR="000E52A7" w:rsidRDefault="00DC3EF0" w14:paraId="1282F4A8" w14:textId="77777777">
      <w:pPr>
        <w:pStyle w:val="TOC2"/>
        <w:tabs>
          <w:tab w:val="left" w:pos="960"/>
          <w:tab w:val="right" w:leader="dot" w:pos="9628"/>
        </w:tabs>
        <w:rPr>
          <w:smallCaps w:val="0"/>
          <w:noProof/>
          <w:sz w:val="22"/>
          <w:szCs w:val="22"/>
          <w:lang w:eastAsia="es-ES"/>
        </w:rPr>
      </w:pPr>
      <w:hyperlink w:history="1" w:anchor="_Toc75630708">
        <w:r w:rsidRPr="000B00C7" w:rsidR="000E52A7">
          <w:rPr>
            <w:rStyle w:val="Hyperlink"/>
            <w:rFonts w:cs="Book Antiqua"/>
            <w:noProof/>
          </w:rPr>
          <w:t>6.1.</w:t>
        </w:r>
        <w:r w:rsidRPr="0009623A" w:rsidR="000E52A7">
          <w:rPr>
            <w:smallCaps w:val="0"/>
            <w:noProof/>
            <w:sz w:val="22"/>
            <w:szCs w:val="22"/>
            <w:lang w:eastAsia="es-ES"/>
          </w:rPr>
          <w:tab/>
        </w:r>
        <w:r w:rsidRPr="000B00C7" w:rsidR="000E52A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44F08DA6" w14:textId="77777777">
      <w:pPr>
        <w:pStyle w:val="TOC2"/>
        <w:tabs>
          <w:tab w:val="left" w:pos="960"/>
          <w:tab w:val="right" w:leader="dot" w:pos="9628"/>
        </w:tabs>
        <w:rPr>
          <w:smallCaps w:val="0"/>
          <w:noProof/>
          <w:sz w:val="22"/>
          <w:szCs w:val="22"/>
          <w:lang w:eastAsia="es-ES"/>
        </w:rPr>
      </w:pPr>
      <w:hyperlink w:history="1" w:anchor="_Toc75630709">
        <w:r w:rsidRPr="000B00C7" w:rsidR="000E52A7">
          <w:rPr>
            <w:rStyle w:val="Hyperlink"/>
            <w:rFonts w:cs="Book Antiqua"/>
            <w:noProof/>
          </w:rPr>
          <w:t>6.2.</w:t>
        </w:r>
        <w:r w:rsidRPr="0009623A" w:rsidR="000E52A7">
          <w:rPr>
            <w:smallCaps w:val="0"/>
            <w:noProof/>
            <w:sz w:val="22"/>
            <w:szCs w:val="22"/>
            <w:lang w:eastAsia="es-ES"/>
          </w:rPr>
          <w:tab/>
        </w:r>
        <w:r w:rsidRPr="000B00C7" w:rsidR="000E52A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5B76F11F" w14:textId="77777777">
      <w:pPr>
        <w:pStyle w:val="TOC2"/>
        <w:tabs>
          <w:tab w:val="left" w:pos="960"/>
          <w:tab w:val="right" w:leader="dot" w:pos="9628"/>
        </w:tabs>
        <w:rPr>
          <w:smallCaps w:val="0"/>
          <w:noProof/>
          <w:sz w:val="22"/>
          <w:szCs w:val="22"/>
          <w:lang w:eastAsia="es-ES"/>
        </w:rPr>
      </w:pPr>
      <w:hyperlink w:history="1" w:anchor="_Toc75630710">
        <w:r w:rsidRPr="000B00C7" w:rsidR="000E52A7">
          <w:rPr>
            <w:rStyle w:val="Hyperlink"/>
            <w:rFonts w:cs="Book Antiqua"/>
            <w:noProof/>
          </w:rPr>
          <w:t>6.3.</w:t>
        </w:r>
        <w:r w:rsidRPr="0009623A" w:rsidR="000E52A7">
          <w:rPr>
            <w:smallCaps w:val="0"/>
            <w:noProof/>
            <w:sz w:val="22"/>
            <w:szCs w:val="22"/>
            <w:lang w:eastAsia="es-ES"/>
          </w:rPr>
          <w:tab/>
        </w:r>
        <w:r w:rsidRPr="000B00C7" w:rsidR="000E52A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7D0D079A" w14:textId="77777777">
      <w:pPr>
        <w:pStyle w:val="TOC1"/>
        <w:tabs>
          <w:tab w:val="left" w:pos="480"/>
          <w:tab w:val="right" w:leader="dot" w:pos="9628"/>
        </w:tabs>
        <w:rPr>
          <w:b w:val="0"/>
          <w:bCs w:val="0"/>
          <w:caps w:val="0"/>
          <w:noProof/>
          <w:sz w:val="22"/>
          <w:szCs w:val="22"/>
          <w:lang w:eastAsia="es-ES"/>
        </w:rPr>
      </w:pPr>
      <w:hyperlink w:history="1" w:anchor="_Toc75630711">
        <w:r w:rsidRPr="000B00C7" w:rsidR="000E52A7">
          <w:rPr>
            <w:rStyle w:val="Hyperlink"/>
            <w:rFonts w:cs="Book Antiqua"/>
            <w:noProof/>
          </w:rPr>
          <w:t>7.</w:t>
        </w:r>
        <w:r w:rsidRPr="0009623A" w:rsidR="000E52A7">
          <w:rPr>
            <w:b w:val="0"/>
            <w:bCs w:val="0"/>
            <w:caps w:val="0"/>
            <w:noProof/>
            <w:sz w:val="22"/>
            <w:szCs w:val="22"/>
            <w:lang w:eastAsia="es-ES"/>
          </w:rPr>
          <w:tab/>
        </w:r>
        <w:r w:rsidRPr="000B00C7" w:rsidR="000E52A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77E99AE0" w14:textId="77777777">
      <w:pPr>
        <w:pStyle w:val="TOC2"/>
        <w:tabs>
          <w:tab w:val="left" w:pos="960"/>
          <w:tab w:val="right" w:leader="dot" w:pos="9628"/>
        </w:tabs>
        <w:rPr>
          <w:smallCaps w:val="0"/>
          <w:noProof/>
          <w:sz w:val="22"/>
          <w:szCs w:val="22"/>
          <w:lang w:eastAsia="es-ES"/>
        </w:rPr>
      </w:pPr>
      <w:hyperlink w:history="1" w:anchor="_Toc75630712">
        <w:r w:rsidRPr="000B00C7" w:rsidR="000E52A7">
          <w:rPr>
            <w:rStyle w:val="Hyperlink"/>
            <w:rFonts w:cs="Book Antiqua"/>
            <w:noProof/>
          </w:rPr>
          <w:t>7.1.</w:t>
        </w:r>
        <w:r w:rsidRPr="0009623A" w:rsidR="000E52A7">
          <w:rPr>
            <w:smallCaps w:val="0"/>
            <w:noProof/>
            <w:sz w:val="22"/>
            <w:szCs w:val="22"/>
            <w:lang w:eastAsia="es-ES"/>
          </w:rPr>
          <w:tab/>
        </w:r>
        <w:r w:rsidRPr="000B00C7" w:rsidR="000E52A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57E76DFF" w14:textId="77777777">
      <w:pPr>
        <w:pStyle w:val="TOC2"/>
        <w:tabs>
          <w:tab w:val="left" w:pos="960"/>
          <w:tab w:val="right" w:leader="dot" w:pos="9628"/>
        </w:tabs>
        <w:rPr>
          <w:smallCaps w:val="0"/>
          <w:noProof/>
          <w:sz w:val="22"/>
          <w:szCs w:val="22"/>
          <w:lang w:eastAsia="es-ES"/>
        </w:rPr>
      </w:pPr>
      <w:hyperlink w:history="1" w:anchor="_Toc75630713">
        <w:r w:rsidRPr="000B00C7" w:rsidR="000E52A7">
          <w:rPr>
            <w:rStyle w:val="Hyperlink"/>
            <w:rFonts w:cs="Book Antiqua"/>
            <w:noProof/>
          </w:rPr>
          <w:t>7.2.</w:t>
        </w:r>
        <w:r w:rsidRPr="0009623A" w:rsidR="000E52A7">
          <w:rPr>
            <w:smallCaps w:val="0"/>
            <w:noProof/>
            <w:sz w:val="22"/>
            <w:szCs w:val="22"/>
            <w:lang w:eastAsia="es-ES"/>
          </w:rPr>
          <w:tab/>
        </w:r>
        <w:r w:rsidRPr="000B00C7" w:rsidR="000E52A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rsidRPr="0009623A" w:rsidR="000E52A7" w:rsidRDefault="00DC3EF0" w14:paraId="6473BBC2" w14:textId="77777777">
      <w:pPr>
        <w:pStyle w:val="TOC2"/>
        <w:tabs>
          <w:tab w:val="left" w:pos="960"/>
          <w:tab w:val="right" w:leader="dot" w:pos="9628"/>
        </w:tabs>
        <w:rPr>
          <w:smallCaps w:val="0"/>
          <w:noProof/>
          <w:sz w:val="22"/>
          <w:szCs w:val="22"/>
          <w:lang w:eastAsia="es-ES"/>
        </w:rPr>
      </w:pPr>
      <w:hyperlink w:history="1" w:anchor="_Toc75630714">
        <w:r w:rsidRPr="000B00C7" w:rsidR="000E52A7">
          <w:rPr>
            <w:rStyle w:val="Hyperlink"/>
            <w:rFonts w:cs="Book Antiqua"/>
            <w:noProof/>
          </w:rPr>
          <w:t>7.3.</w:t>
        </w:r>
        <w:r w:rsidRPr="0009623A" w:rsidR="000E52A7">
          <w:rPr>
            <w:smallCaps w:val="0"/>
            <w:noProof/>
            <w:sz w:val="22"/>
            <w:szCs w:val="22"/>
            <w:lang w:eastAsia="es-ES"/>
          </w:rPr>
          <w:tab/>
        </w:r>
        <w:r w:rsidRPr="000B00C7" w:rsidR="000E52A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DC3EF0" w14:paraId="46F6DF70" w14:textId="77777777">
      <w:pPr>
        <w:pStyle w:val="TOC1"/>
        <w:tabs>
          <w:tab w:val="left" w:pos="480"/>
          <w:tab w:val="right" w:leader="dot" w:pos="9628"/>
        </w:tabs>
        <w:rPr>
          <w:b w:val="0"/>
          <w:bCs w:val="0"/>
          <w:caps w:val="0"/>
          <w:noProof/>
          <w:sz w:val="22"/>
          <w:szCs w:val="22"/>
          <w:lang w:eastAsia="es-ES"/>
        </w:rPr>
      </w:pPr>
      <w:hyperlink w:history="1" w:anchor="_Toc75630715">
        <w:r w:rsidRPr="000B00C7" w:rsidR="000E52A7">
          <w:rPr>
            <w:rStyle w:val="Hyperlink"/>
            <w:rFonts w:cs="Book Antiqua"/>
            <w:noProof/>
          </w:rPr>
          <w:t>8.</w:t>
        </w:r>
        <w:r w:rsidRPr="0009623A" w:rsidR="000E52A7">
          <w:rPr>
            <w:b w:val="0"/>
            <w:bCs w:val="0"/>
            <w:caps w:val="0"/>
            <w:noProof/>
            <w:sz w:val="22"/>
            <w:szCs w:val="22"/>
            <w:lang w:eastAsia="es-ES"/>
          </w:rPr>
          <w:tab/>
        </w:r>
        <w:r w:rsidRPr="000B00C7" w:rsidR="000E52A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DC3EF0" w14:paraId="07E69CFD" w14:textId="77777777">
      <w:pPr>
        <w:pStyle w:val="TOC2"/>
        <w:tabs>
          <w:tab w:val="left" w:pos="960"/>
          <w:tab w:val="right" w:leader="dot" w:pos="9628"/>
        </w:tabs>
        <w:rPr>
          <w:smallCaps w:val="0"/>
          <w:noProof/>
          <w:sz w:val="22"/>
          <w:szCs w:val="22"/>
          <w:lang w:eastAsia="es-ES"/>
        </w:rPr>
      </w:pPr>
      <w:hyperlink w:history="1" w:anchor="_Toc75630716">
        <w:r w:rsidRPr="000B00C7" w:rsidR="000E52A7">
          <w:rPr>
            <w:rStyle w:val="Hyperlink"/>
            <w:rFonts w:cs="Book Antiqua"/>
            <w:noProof/>
          </w:rPr>
          <w:t>8.1.</w:t>
        </w:r>
        <w:r w:rsidRPr="0009623A" w:rsidR="000E52A7">
          <w:rPr>
            <w:smallCaps w:val="0"/>
            <w:noProof/>
            <w:sz w:val="22"/>
            <w:szCs w:val="22"/>
            <w:lang w:eastAsia="es-ES"/>
          </w:rPr>
          <w:tab/>
        </w:r>
        <w:r w:rsidRPr="000B00C7" w:rsidR="000E52A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DC3EF0" w14:paraId="35214C75" w14:textId="77777777">
      <w:pPr>
        <w:pStyle w:val="TOC2"/>
        <w:tabs>
          <w:tab w:val="left" w:pos="960"/>
          <w:tab w:val="right" w:leader="dot" w:pos="9628"/>
        </w:tabs>
        <w:rPr>
          <w:smallCaps w:val="0"/>
          <w:noProof/>
          <w:sz w:val="22"/>
          <w:szCs w:val="22"/>
          <w:lang w:eastAsia="es-ES"/>
        </w:rPr>
      </w:pPr>
      <w:hyperlink w:history="1" w:anchor="_Toc75630717">
        <w:r w:rsidRPr="000B00C7" w:rsidR="000E52A7">
          <w:rPr>
            <w:rStyle w:val="Hyperlink"/>
            <w:rFonts w:cs="Book Antiqua"/>
            <w:noProof/>
          </w:rPr>
          <w:t>8.2.</w:t>
        </w:r>
        <w:r w:rsidRPr="0009623A" w:rsidR="000E52A7">
          <w:rPr>
            <w:smallCaps w:val="0"/>
            <w:noProof/>
            <w:sz w:val="22"/>
            <w:szCs w:val="22"/>
            <w:lang w:eastAsia="es-ES"/>
          </w:rPr>
          <w:tab/>
        </w:r>
        <w:r w:rsidRPr="000B00C7" w:rsidR="000E52A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rsidRPr="0009623A" w:rsidR="000E52A7" w:rsidRDefault="00DC3EF0" w14:paraId="597F0755" w14:textId="77777777">
      <w:pPr>
        <w:pStyle w:val="TOC2"/>
        <w:tabs>
          <w:tab w:val="left" w:pos="960"/>
          <w:tab w:val="right" w:leader="dot" w:pos="9628"/>
        </w:tabs>
        <w:rPr>
          <w:smallCaps w:val="0"/>
          <w:noProof/>
          <w:sz w:val="22"/>
          <w:szCs w:val="22"/>
          <w:lang w:eastAsia="es-ES"/>
        </w:rPr>
      </w:pPr>
      <w:hyperlink w:history="1" w:anchor="_Toc75630718">
        <w:r w:rsidRPr="000B00C7" w:rsidR="000E52A7">
          <w:rPr>
            <w:rStyle w:val="Hyperlink"/>
            <w:rFonts w:cs="Book Antiqua"/>
            <w:noProof/>
          </w:rPr>
          <w:t>8.3.</w:t>
        </w:r>
        <w:r w:rsidRPr="0009623A" w:rsidR="000E52A7">
          <w:rPr>
            <w:smallCaps w:val="0"/>
            <w:noProof/>
            <w:sz w:val="22"/>
            <w:szCs w:val="22"/>
            <w:lang w:eastAsia="es-ES"/>
          </w:rPr>
          <w:tab/>
        </w:r>
        <w:r w:rsidRPr="000B00C7" w:rsidR="000E52A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rsidRPr="0009623A" w:rsidR="000E52A7" w:rsidRDefault="00DC3EF0" w14:paraId="7949381E" w14:textId="77777777">
      <w:pPr>
        <w:pStyle w:val="TOC1"/>
        <w:tabs>
          <w:tab w:val="left" w:pos="480"/>
          <w:tab w:val="right" w:leader="dot" w:pos="9628"/>
        </w:tabs>
        <w:rPr>
          <w:b w:val="0"/>
          <w:bCs w:val="0"/>
          <w:caps w:val="0"/>
          <w:noProof/>
          <w:sz w:val="22"/>
          <w:szCs w:val="22"/>
          <w:lang w:eastAsia="es-ES"/>
        </w:rPr>
      </w:pPr>
      <w:hyperlink w:history="1" w:anchor="_Toc75630719">
        <w:r w:rsidRPr="000B00C7" w:rsidR="000E52A7">
          <w:rPr>
            <w:rStyle w:val="Hyperlink"/>
            <w:rFonts w:cs="Book Antiqua"/>
            <w:noProof/>
          </w:rPr>
          <w:t>9.</w:t>
        </w:r>
        <w:r w:rsidRPr="0009623A" w:rsidR="000E52A7">
          <w:rPr>
            <w:b w:val="0"/>
            <w:bCs w:val="0"/>
            <w:caps w:val="0"/>
            <w:noProof/>
            <w:sz w:val="22"/>
            <w:szCs w:val="22"/>
            <w:lang w:eastAsia="es-ES"/>
          </w:rPr>
          <w:tab/>
        </w:r>
        <w:r w:rsidRPr="000B00C7" w:rsidR="000E52A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rsidRPr="0009623A" w:rsidR="000E52A7" w:rsidRDefault="00DC3EF0" w14:paraId="08FADADA" w14:textId="77777777">
      <w:pPr>
        <w:pStyle w:val="TOC1"/>
        <w:tabs>
          <w:tab w:val="left" w:pos="480"/>
          <w:tab w:val="right" w:leader="dot" w:pos="9628"/>
        </w:tabs>
        <w:rPr>
          <w:b w:val="0"/>
          <w:bCs w:val="0"/>
          <w:caps w:val="0"/>
          <w:noProof/>
          <w:sz w:val="22"/>
          <w:szCs w:val="22"/>
          <w:lang w:eastAsia="es-ES"/>
        </w:rPr>
      </w:pPr>
      <w:hyperlink w:history="1" w:anchor="_Toc75630720">
        <w:r w:rsidRPr="000B00C7" w:rsidR="000E52A7">
          <w:rPr>
            <w:rStyle w:val="Hyperlink"/>
            <w:rFonts w:cs="Book Antiqua"/>
            <w:noProof/>
          </w:rPr>
          <w:t>10.</w:t>
        </w:r>
        <w:r w:rsidRPr="0009623A" w:rsidR="000E52A7">
          <w:rPr>
            <w:b w:val="0"/>
            <w:bCs w:val="0"/>
            <w:caps w:val="0"/>
            <w:noProof/>
            <w:sz w:val="22"/>
            <w:szCs w:val="22"/>
            <w:lang w:eastAsia="es-ES"/>
          </w:rPr>
          <w:tab/>
        </w:r>
        <w:r w:rsidRPr="000B00C7" w:rsidR="000E52A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rsidRPr="0009623A" w:rsidR="000E52A7" w:rsidRDefault="00DC3EF0" w14:paraId="1AAA8BBA" w14:textId="77777777">
      <w:pPr>
        <w:pStyle w:val="TOC2"/>
        <w:tabs>
          <w:tab w:val="left" w:pos="960"/>
          <w:tab w:val="right" w:leader="dot" w:pos="9628"/>
        </w:tabs>
        <w:rPr>
          <w:smallCaps w:val="0"/>
          <w:noProof/>
          <w:sz w:val="22"/>
          <w:szCs w:val="22"/>
          <w:lang w:eastAsia="es-ES"/>
        </w:rPr>
      </w:pPr>
      <w:hyperlink w:history="1" w:anchor="_Toc75630721">
        <w:r w:rsidRPr="000B00C7" w:rsidR="000E52A7">
          <w:rPr>
            <w:rStyle w:val="Hyperlink"/>
            <w:rFonts w:cs="Book Antiqua"/>
            <w:noProof/>
          </w:rPr>
          <w:t>10.1.</w:t>
        </w:r>
        <w:r w:rsidRPr="0009623A" w:rsidR="000E52A7">
          <w:rPr>
            <w:smallCaps w:val="0"/>
            <w:noProof/>
            <w:sz w:val="22"/>
            <w:szCs w:val="22"/>
            <w:lang w:eastAsia="es-ES"/>
          </w:rPr>
          <w:tab/>
        </w:r>
        <w:r w:rsidRPr="000B00C7" w:rsidR="000E52A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rsidRPr="0009623A" w:rsidR="000E52A7" w:rsidRDefault="00DC3EF0" w14:paraId="1BBF30B2" w14:textId="77777777">
      <w:pPr>
        <w:pStyle w:val="TOC2"/>
        <w:tabs>
          <w:tab w:val="left" w:pos="960"/>
          <w:tab w:val="right" w:leader="dot" w:pos="9628"/>
        </w:tabs>
        <w:rPr>
          <w:smallCaps w:val="0"/>
          <w:noProof/>
          <w:sz w:val="22"/>
          <w:szCs w:val="22"/>
          <w:lang w:eastAsia="es-ES"/>
        </w:rPr>
      </w:pPr>
      <w:hyperlink w:history="1" w:anchor="_Toc75630722">
        <w:r w:rsidRPr="000B00C7" w:rsidR="000E52A7">
          <w:rPr>
            <w:rStyle w:val="Hyperlink"/>
            <w:rFonts w:cs="Book Antiqua"/>
            <w:noProof/>
          </w:rPr>
          <w:t>10.2.</w:t>
        </w:r>
        <w:r w:rsidRPr="0009623A" w:rsidR="000E52A7">
          <w:rPr>
            <w:smallCaps w:val="0"/>
            <w:noProof/>
            <w:sz w:val="22"/>
            <w:szCs w:val="22"/>
            <w:lang w:eastAsia="es-ES"/>
          </w:rPr>
          <w:tab/>
        </w:r>
        <w:r w:rsidRPr="000B00C7" w:rsidR="000E52A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DC3EF0" w14:paraId="10BBD324" w14:textId="77777777">
      <w:pPr>
        <w:pStyle w:val="TOC2"/>
        <w:tabs>
          <w:tab w:val="left" w:pos="960"/>
          <w:tab w:val="right" w:leader="dot" w:pos="9628"/>
        </w:tabs>
        <w:rPr>
          <w:smallCaps w:val="0"/>
          <w:noProof/>
          <w:sz w:val="22"/>
          <w:szCs w:val="22"/>
          <w:lang w:eastAsia="es-ES"/>
        </w:rPr>
      </w:pPr>
      <w:hyperlink w:history="1" w:anchor="_Toc75630723">
        <w:r w:rsidRPr="000B00C7" w:rsidR="000E52A7">
          <w:rPr>
            <w:rStyle w:val="Hyperlink"/>
            <w:rFonts w:cs="Book Antiqua"/>
            <w:noProof/>
          </w:rPr>
          <w:t>10.3.</w:t>
        </w:r>
        <w:r w:rsidRPr="0009623A" w:rsidR="000E52A7">
          <w:rPr>
            <w:smallCaps w:val="0"/>
            <w:noProof/>
            <w:sz w:val="22"/>
            <w:szCs w:val="22"/>
            <w:lang w:eastAsia="es-ES"/>
          </w:rPr>
          <w:tab/>
        </w:r>
        <w:r w:rsidRPr="000B00C7" w:rsidR="000E52A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DC3EF0" w14:paraId="109FC195" w14:textId="77777777">
      <w:pPr>
        <w:pStyle w:val="TOC2"/>
        <w:tabs>
          <w:tab w:val="left" w:pos="960"/>
          <w:tab w:val="right" w:leader="dot" w:pos="9628"/>
        </w:tabs>
        <w:rPr>
          <w:smallCaps w:val="0"/>
          <w:noProof/>
          <w:sz w:val="22"/>
          <w:szCs w:val="22"/>
          <w:lang w:eastAsia="es-ES"/>
        </w:rPr>
      </w:pPr>
      <w:hyperlink w:history="1" w:anchor="_Toc75630724">
        <w:r w:rsidRPr="000B00C7" w:rsidR="000E52A7">
          <w:rPr>
            <w:rStyle w:val="Hyperlink"/>
            <w:rFonts w:cs="Book Antiqua"/>
            <w:noProof/>
          </w:rPr>
          <w:t>10.4.</w:t>
        </w:r>
        <w:r w:rsidRPr="0009623A" w:rsidR="000E52A7">
          <w:rPr>
            <w:smallCaps w:val="0"/>
            <w:noProof/>
            <w:sz w:val="22"/>
            <w:szCs w:val="22"/>
            <w:lang w:eastAsia="es-ES"/>
          </w:rPr>
          <w:tab/>
        </w:r>
        <w:r w:rsidRPr="000B00C7" w:rsidR="000E52A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rsidRPr="0009623A" w:rsidR="000E52A7" w:rsidRDefault="00DC3EF0" w14:paraId="5BD218C4" w14:textId="77777777">
      <w:pPr>
        <w:pStyle w:val="TOC1"/>
        <w:tabs>
          <w:tab w:val="left" w:pos="480"/>
          <w:tab w:val="right" w:leader="dot" w:pos="9628"/>
        </w:tabs>
        <w:rPr>
          <w:b w:val="0"/>
          <w:bCs w:val="0"/>
          <w:caps w:val="0"/>
          <w:noProof/>
          <w:sz w:val="22"/>
          <w:szCs w:val="22"/>
          <w:lang w:eastAsia="es-ES"/>
        </w:rPr>
      </w:pPr>
      <w:hyperlink w:history="1" w:anchor="_Toc75630725">
        <w:r w:rsidRPr="000B00C7" w:rsidR="000E52A7">
          <w:rPr>
            <w:rStyle w:val="Hyperlink"/>
            <w:rFonts w:cs="Book Antiqua"/>
            <w:noProof/>
          </w:rPr>
          <w:t>11.</w:t>
        </w:r>
        <w:r w:rsidRPr="0009623A" w:rsidR="000E52A7">
          <w:rPr>
            <w:b w:val="0"/>
            <w:bCs w:val="0"/>
            <w:caps w:val="0"/>
            <w:noProof/>
            <w:sz w:val="22"/>
            <w:szCs w:val="22"/>
            <w:lang w:eastAsia="es-ES"/>
          </w:rPr>
          <w:tab/>
        </w:r>
        <w:r w:rsidRPr="000B00C7" w:rsidR="000E52A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rsidR="007F1FAD" w:rsidRDefault="007F1FAD" w14:paraId="260CF46A" w14:textId="77777777">
      <w:r>
        <w:rPr>
          <w:rFonts w:ascii="Calibri" w:hAnsi="Calibri"/>
          <w:b/>
          <w:bCs/>
          <w:caps/>
          <w:sz w:val="20"/>
          <w:szCs w:val="20"/>
        </w:rPr>
        <w:fldChar w:fldCharType="end"/>
      </w:r>
    </w:p>
    <w:p w:rsidRPr="00453783" w:rsidR="00547DD9" w:rsidRDefault="00547DD9" w14:paraId="5A095ED9" w14:textId="77777777">
      <w:pPr>
        <w:rPr>
          <w:rFonts w:ascii="Calibri" w:hAnsi="Calibri" w:cs="Book Antiqua"/>
          <w:b/>
        </w:rPr>
      </w:pPr>
    </w:p>
    <w:p w:rsidRPr="00453783" w:rsidR="00547DD9" w:rsidRDefault="00547DD9" w14:paraId="34888A97" w14:textId="77777777">
      <w:pPr>
        <w:pStyle w:val="BodyText"/>
        <w:pageBreakBefore/>
        <w:rPr>
          <w:rFonts w:ascii="Calibri" w:hAnsi="Calibri"/>
        </w:rPr>
      </w:pPr>
    </w:p>
    <w:p w:rsidRPr="00453783" w:rsidR="00547DD9" w:rsidP="00663A4B" w:rsidRDefault="00547DD9" w14:paraId="7539A1F0" w14:textId="77777777">
      <w:pPr>
        <w:pStyle w:val="Heading1"/>
        <w:numPr>
          <w:ilvl w:val="0"/>
          <w:numId w:val="2"/>
        </w:numPr>
        <w:spacing w:before="0" w:after="0"/>
        <w:rPr>
          <w:rFonts w:ascii="Calibri" w:hAnsi="Calibri" w:cs="Book Antiqua"/>
          <w:sz w:val="24"/>
        </w:rPr>
      </w:pPr>
      <w:bookmarkStart w:name="_Toc384282994" w:id="0"/>
      <w:bookmarkStart w:name="_Toc75630696" w:id="1"/>
      <w:r w:rsidRPr="00453783">
        <w:rPr>
          <w:rFonts w:ascii="Calibri" w:hAnsi="Calibri" w:cs="Book Antiqua"/>
          <w:sz w:val="28"/>
        </w:rPr>
        <w:t>Introducción</w:t>
      </w:r>
      <w:bookmarkEnd w:id="0"/>
      <w:bookmarkEnd w:id="1"/>
      <w:r w:rsidRPr="00453783">
        <w:rPr>
          <w:rFonts w:ascii="Calibri" w:hAnsi="Calibri" w:cs="Book Antiqua"/>
          <w:sz w:val="28"/>
        </w:rPr>
        <w:t xml:space="preserve">  </w:t>
      </w:r>
    </w:p>
    <w:p w:rsidR="00547DD9" w:rsidP="00663A4B" w:rsidRDefault="6CE6A33B" w14:paraId="3F066149" w14:textId="77777777">
      <w:pPr>
        <w:pStyle w:val="Heading2"/>
        <w:numPr>
          <w:ilvl w:val="1"/>
          <w:numId w:val="2"/>
        </w:numPr>
        <w:ind w:left="1418"/>
        <w:rPr>
          <w:rFonts w:ascii="Calibri" w:hAnsi="Calibri" w:cs="Book Antiqua"/>
          <w:i w:val="0"/>
          <w:sz w:val="24"/>
        </w:rPr>
      </w:pPr>
      <w:bookmarkStart w:name="_Toc75630697" w:id="2"/>
      <w:r w:rsidRPr="719E4F3C">
        <w:rPr>
          <w:rFonts w:ascii="Calibri" w:hAnsi="Calibri" w:cs="Book Antiqua"/>
          <w:i w:val="0"/>
          <w:iCs w:val="0"/>
          <w:sz w:val="24"/>
          <w:szCs w:val="24"/>
        </w:rPr>
        <w:t>Propósito</w:t>
      </w:r>
      <w:bookmarkEnd w:id="2"/>
    </w:p>
    <w:p w:rsidRPr="00E41F22" w:rsidR="00E41F22" w:rsidP="719E4F3C" w:rsidRDefault="00E41F22" w14:paraId="084C4946" w14:textId="77777777">
      <w:pPr>
        <w:ind w:left="708"/>
        <w:jc w:val="both"/>
        <w:rPr>
          <w:rFonts w:ascii="Calibri" w:hAnsi="Calibri" w:cs="Book Antiqua"/>
          <w:i/>
          <w:iCs/>
          <w:color w:val="0000FF"/>
        </w:rPr>
      </w:pPr>
    </w:p>
    <w:p w:rsidRPr="00E41F22" w:rsidR="00547DD9" w:rsidP="719E4F3C" w:rsidRDefault="6CE6A33B" w14:paraId="71A3BDFF" w14:textId="16ABCA62">
      <w:pPr>
        <w:ind w:left="720"/>
        <w:jc w:val="both"/>
        <w:rPr>
          <w:rFonts w:ascii="Calibri" w:hAnsi="Calibri" w:cs="Book Antiqua"/>
          <w:i/>
          <w:iCs/>
        </w:rPr>
      </w:pPr>
      <w:r w:rsidRPr="719E4F3C">
        <w:rPr>
          <w:rFonts w:ascii="Calibri" w:hAnsi="Calibri" w:cs="Book Antiqua"/>
          <w:i/>
          <w:iCs/>
        </w:rPr>
        <w:t xml:space="preserve">El propósito de este documento es garantizar que los requerimientos y especificaciones funcionales definidas en el Proyecto </w:t>
      </w:r>
      <w:r w:rsidRPr="719E4F3C" w:rsidR="7CBD82F0">
        <w:rPr>
          <w:rFonts w:ascii="Calibri" w:hAnsi="Calibri" w:cs="Book Antiqua"/>
          <w:b/>
          <w:bCs/>
          <w:i/>
          <w:iCs/>
        </w:rPr>
        <w:t>Camioncitos S.A.</w:t>
      </w:r>
      <w:r w:rsidRPr="719E4F3C">
        <w:rPr>
          <w:rFonts w:ascii="Calibri" w:hAnsi="Calibri" w:cs="Book Antiqua"/>
          <w:i/>
          <w:iCs/>
        </w:rPr>
        <w:t>, se encuentren desarrolladas y cumplan con la funcionalidad y estándares de calidad esperados, minimizando los incidentes al momento de realizar las pruebas de aceptación del usuario funcional.</w:t>
      </w:r>
      <w:r w:rsidRPr="719E4F3C" w:rsidR="2A2FC762">
        <w:rPr>
          <w:rFonts w:ascii="Calibri" w:hAnsi="Calibri" w:cs="Book Antiqua"/>
          <w:i/>
          <w:iCs/>
        </w:rPr>
        <w:t xml:space="preserve"> </w:t>
      </w:r>
    </w:p>
    <w:p w:rsidRPr="00453783" w:rsidR="00547DD9" w:rsidP="00663A4B" w:rsidRDefault="6CE6A33B" w14:paraId="31BCC8FD" w14:textId="77777777">
      <w:pPr>
        <w:pStyle w:val="Heading2"/>
        <w:numPr>
          <w:ilvl w:val="1"/>
          <w:numId w:val="2"/>
        </w:numPr>
        <w:ind w:left="1418"/>
        <w:rPr>
          <w:rFonts w:ascii="Calibri" w:hAnsi="Calibri" w:cs="Book Antiqua"/>
          <w:i w:val="0"/>
          <w:sz w:val="24"/>
        </w:rPr>
      </w:pPr>
      <w:bookmarkStart w:name="_Toc75630698" w:id="3"/>
      <w:r w:rsidRPr="719E4F3C">
        <w:rPr>
          <w:rFonts w:ascii="Calibri" w:hAnsi="Calibri" w:cs="Book Antiqua"/>
          <w:i w:val="0"/>
          <w:iCs w:val="0"/>
          <w:sz w:val="24"/>
          <w:szCs w:val="24"/>
        </w:rPr>
        <w:t>Objetivos</w:t>
      </w:r>
      <w:bookmarkEnd w:id="3"/>
    </w:p>
    <w:p w:rsidRPr="0009623A" w:rsidR="002A615E" w:rsidP="719E4F3C" w:rsidRDefault="6CE6A33B" w14:paraId="5E93D8BC" w14:textId="77777777">
      <w:pPr>
        <w:pStyle w:val="ListParagraph"/>
        <w:numPr>
          <w:ilvl w:val="0"/>
          <w:numId w:val="3"/>
        </w:numPr>
        <w:spacing w:line="276" w:lineRule="auto"/>
        <w:ind w:left="1134"/>
        <w:jc w:val="both"/>
        <w:rPr>
          <w:rFonts w:ascii="Calibri Light" w:hAnsi="Calibri Light" w:cs="Calibri Light"/>
          <w:i/>
          <w:iCs/>
        </w:rPr>
      </w:pPr>
      <w:r w:rsidRPr="719E4F3C">
        <w:rPr>
          <w:rFonts w:ascii="Calibri Light" w:hAnsi="Calibri Light" w:cs="Calibri Light"/>
          <w:i/>
          <w:iCs/>
        </w:rPr>
        <w:t>Establecer casos y condiciones de prueba basados en las especificaciones funcionales, que al ejecutarse simulen un ambiente de producción.</w:t>
      </w:r>
    </w:p>
    <w:p w:rsidRPr="0009623A" w:rsidR="002A615E" w:rsidP="719E4F3C" w:rsidRDefault="6CE6A33B" w14:paraId="68EE9716" w14:textId="77777777">
      <w:pPr>
        <w:pStyle w:val="ListParagraph"/>
        <w:numPr>
          <w:ilvl w:val="0"/>
          <w:numId w:val="3"/>
        </w:numPr>
        <w:spacing w:line="276" w:lineRule="auto"/>
        <w:ind w:left="1134"/>
        <w:jc w:val="both"/>
        <w:rPr>
          <w:rFonts w:ascii="Calibri Light" w:hAnsi="Calibri Light" w:cs="Calibri Light"/>
          <w:i/>
          <w:iCs/>
        </w:rPr>
      </w:pPr>
      <w:r w:rsidRPr="719E4F3C">
        <w:rPr>
          <w:rFonts w:ascii="Calibri Light" w:hAnsi="Calibri Light" w:cs="Calibri Light"/>
          <w:i/>
          <w:iCs/>
        </w:rPr>
        <w:t>Identificar errores o problemas al ejecutar los distintos casos de prueba.</w:t>
      </w:r>
    </w:p>
    <w:p w:rsidRPr="0009623A" w:rsidR="002A615E" w:rsidP="719E4F3C" w:rsidRDefault="6CE6A33B" w14:paraId="24270B53" w14:textId="77777777">
      <w:pPr>
        <w:pStyle w:val="ListParagraph"/>
        <w:numPr>
          <w:ilvl w:val="0"/>
          <w:numId w:val="3"/>
        </w:numPr>
        <w:spacing w:line="276" w:lineRule="auto"/>
        <w:ind w:left="1134"/>
        <w:jc w:val="both"/>
        <w:rPr>
          <w:rFonts w:ascii="Calibri Light" w:hAnsi="Calibri Light" w:cs="Calibri Light"/>
          <w:i/>
          <w:iCs/>
        </w:rPr>
      </w:pPr>
      <w:r w:rsidRPr="719E4F3C">
        <w:rPr>
          <w:rFonts w:ascii="Calibri Light" w:hAnsi="Calibri Light" w:cs="Calibri Light"/>
          <w:i/>
          <w:iCs/>
        </w:rPr>
        <w:t>Dar un seguimiento oportuno a la corrección de incidentes reportados, minimizando el tiempo de reprueba.</w:t>
      </w:r>
    </w:p>
    <w:p w:rsidRPr="0009623A" w:rsidR="002A615E" w:rsidP="719E4F3C" w:rsidRDefault="6CE6A33B" w14:paraId="08EA2AF3" w14:textId="77777777">
      <w:pPr>
        <w:pStyle w:val="ListParagraph"/>
        <w:numPr>
          <w:ilvl w:val="0"/>
          <w:numId w:val="3"/>
        </w:numPr>
        <w:spacing w:line="276" w:lineRule="auto"/>
        <w:ind w:left="1134"/>
        <w:jc w:val="both"/>
        <w:rPr>
          <w:rFonts w:ascii="Calibri Light" w:hAnsi="Calibri Light" w:cs="Calibri Light"/>
          <w:i/>
          <w:iCs/>
        </w:rPr>
      </w:pPr>
      <w:r w:rsidRPr="719E4F3C">
        <w:rPr>
          <w:rFonts w:ascii="Calibri Light" w:hAnsi="Calibri Light" w:cs="Calibri Light"/>
          <w:i/>
          <w:iCs/>
        </w:rPr>
        <w:t>Determinar las diferencias existentes entre las especificaciones funcionales o requerimientos y el desarrollo del producto.</w:t>
      </w:r>
    </w:p>
    <w:p w:rsidRPr="0009623A" w:rsidR="002A615E" w:rsidP="719E4F3C" w:rsidRDefault="6CE6A33B" w14:paraId="1A7E5DCF" w14:textId="77777777">
      <w:pPr>
        <w:pStyle w:val="ListParagraph"/>
        <w:numPr>
          <w:ilvl w:val="0"/>
          <w:numId w:val="3"/>
        </w:numPr>
        <w:spacing w:line="276" w:lineRule="auto"/>
        <w:ind w:left="1134"/>
        <w:jc w:val="both"/>
        <w:rPr>
          <w:rFonts w:ascii="Calibri Light" w:hAnsi="Calibri Light" w:cs="Calibri Light"/>
          <w:i/>
          <w:iCs/>
        </w:rPr>
      </w:pPr>
      <w:r w:rsidRPr="719E4F3C">
        <w:rPr>
          <w:rFonts w:ascii="Calibri Light" w:hAnsi="Calibri Light" w:cs="Calibri Light"/>
          <w:i/>
          <w:iCs/>
        </w:rPr>
        <w:t>Validar y comprobar la calidad del producto a ser entregado, con base a los estándares definidos.</w:t>
      </w:r>
    </w:p>
    <w:p w:rsidRPr="0009623A" w:rsidR="00A15912" w:rsidP="00A15912" w:rsidRDefault="00A15912" w14:paraId="7CE18425" w14:textId="77777777">
      <w:pPr>
        <w:pStyle w:val="ListParagraph"/>
        <w:spacing w:line="276" w:lineRule="auto"/>
        <w:jc w:val="both"/>
        <w:rPr>
          <w:rFonts w:ascii="Calibri Light" w:hAnsi="Calibri Light" w:cs="Calibri Light"/>
          <w:i/>
          <w:color w:val="0000FF"/>
        </w:rPr>
      </w:pPr>
    </w:p>
    <w:p w:rsidRPr="00453783" w:rsidR="00A15912" w:rsidP="00A15912" w:rsidRDefault="00A15912" w14:paraId="72977740" w14:textId="77777777">
      <w:pPr>
        <w:pStyle w:val="Heading1"/>
        <w:numPr>
          <w:ilvl w:val="0"/>
          <w:numId w:val="2"/>
        </w:numPr>
        <w:spacing w:before="0" w:after="0"/>
        <w:rPr>
          <w:rFonts w:ascii="Calibri" w:hAnsi="Calibri" w:cs="Book Antiqua"/>
          <w:sz w:val="28"/>
        </w:rPr>
      </w:pPr>
      <w:bookmarkStart w:name="_Toc75630699" w:id="4"/>
      <w:r>
        <w:rPr>
          <w:rFonts w:ascii="Calibri" w:hAnsi="Calibri" w:cs="Book Antiqua"/>
          <w:sz w:val="28"/>
        </w:rPr>
        <w:t>Alcance</w:t>
      </w:r>
      <w:bookmarkEnd w:id="4"/>
      <w:r w:rsidRPr="00453783">
        <w:rPr>
          <w:rFonts w:ascii="Calibri" w:hAnsi="Calibri" w:cs="Book Antiqua"/>
          <w:sz w:val="28"/>
        </w:rPr>
        <w:t xml:space="preserve"> </w:t>
      </w:r>
    </w:p>
    <w:p w:rsidR="00547DD9" w:rsidP="00663A4B" w:rsidRDefault="002A615E" w14:paraId="37C6BD2C" w14:textId="77777777">
      <w:pPr>
        <w:pStyle w:val="Heading2"/>
        <w:numPr>
          <w:ilvl w:val="1"/>
          <w:numId w:val="2"/>
        </w:numPr>
        <w:ind w:left="1418"/>
        <w:rPr>
          <w:rFonts w:ascii="Calibri" w:hAnsi="Calibri" w:cs="Book Antiqua"/>
          <w:i w:val="0"/>
          <w:sz w:val="24"/>
        </w:rPr>
      </w:pPr>
      <w:bookmarkStart w:name="_Toc75630700" w:id="5"/>
      <w:r>
        <w:rPr>
          <w:rFonts w:ascii="Calibri" w:hAnsi="Calibri" w:cs="Book Antiqua"/>
          <w:i w:val="0"/>
          <w:sz w:val="24"/>
        </w:rPr>
        <w:t>Alcance</w:t>
      </w:r>
      <w:r w:rsidR="00A15912">
        <w:rPr>
          <w:rFonts w:ascii="Calibri" w:hAnsi="Calibri" w:cs="Book Antiqua"/>
          <w:i w:val="0"/>
          <w:sz w:val="24"/>
        </w:rPr>
        <w:t xml:space="preserve"> de pruebas</w:t>
      </w:r>
      <w:bookmarkEnd w:id="5"/>
    </w:p>
    <w:p w:rsidR="00605082" w:rsidP="00605082" w:rsidRDefault="0026246C" w14:paraId="5E54229D" w14:textId="77777777">
      <w:pPr>
        <w:ind w:left="720"/>
        <w:jc w:val="both"/>
        <w:rPr>
          <w:rFonts w:ascii="Calibri" w:hAnsi="Calibri" w:cs="Book Antiqua"/>
          <w:i/>
          <w:color w:val="0000FF"/>
        </w:rPr>
      </w:pPr>
      <w:r w:rsidRPr="0026246C">
        <w:rPr>
          <w:rFonts w:ascii="Calibri" w:hAnsi="Calibri" w:cs="Book Antiqua"/>
          <w:i/>
          <w:color w:val="0000FF"/>
        </w:rPr>
        <w:t>&lt;</w:t>
      </w:r>
      <w:r w:rsidRPr="002A615E" w:rsidR="002A615E">
        <w:rPr>
          <w:rFonts w:ascii="Calibri" w:hAnsi="Calibri" w:cs="Book Antiqua"/>
          <w:i/>
          <w:color w:val="0000FF"/>
        </w:rPr>
        <w:t>El alcance claramente especifica el tipo de pruebas que se realizará para el proyecto, estableciendo un límite alrededor de éste</w:t>
      </w:r>
      <w:r w:rsidRPr="0026246C">
        <w:rPr>
          <w:rFonts w:ascii="Calibri" w:hAnsi="Calibri" w:cs="Book Antiqua"/>
          <w:i/>
          <w:color w:val="0000FF"/>
        </w:rPr>
        <w:t>.&gt;</w:t>
      </w:r>
    </w:p>
    <w:p w:rsidRPr="00605082" w:rsidR="0026246C" w:rsidP="00605082" w:rsidRDefault="0026246C" w14:paraId="5CC0D4DF" w14:textId="77777777">
      <w:pPr>
        <w:ind w:left="720"/>
        <w:jc w:val="both"/>
        <w:rPr>
          <w:rFonts w:ascii="Calibri" w:hAnsi="Calibri" w:cs="Book Antiqua"/>
          <w:i/>
          <w:color w:val="0000FF"/>
        </w:rPr>
      </w:pPr>
    </w:p>
    <w:p w:rsidR="001905F6" w:rsidP="001905F6" w:rsidRDefault="001905F6" w14:paraId="6CB3682B" w14:textId="77777777">
      <w:pPr>
        <w:ind w:left="720"/>
        <w:jc w:val="both"/>
        <w:rPr>
          <w:rFonts w:ascii="Calibri" w:hAnsi="Calibri" w:cs="Book Antiqua"/>
          <w:i/>
          <w:color w:val="0000FF"/>
        </w:rPr>
      </w:pPr>
      <w:r>
        <w:rPr>
          <w:rFonts w:ascii="Calibri" w:hAnsi="Calibri" w:cs="Book Antiqua"/>
          <w:i/>
          <w:color w:val="0000FF"/>
        </w:rPr>
        <w:t>&lt;</w:t>
      </w:r>
      <w:r w:rsidRPr="002A615E" w:rsidR="002A615E">
        <w:rPr>
          <w:rFonts w:ascii="Calibri" w:hAnsi="Calibri" w:cs="Book Antiqua"/>
          <w:i/>
          <w:color w:val="0000FF"/>
        </w:rPr>
        <w:t>Indique en el siguiente cuadro las pruebas que se aplicarán, dependiendo del tipo de proyecto a realizar</w:t>
      </w:r>
      <w:r>
        <w:rPr>
          <w:rFonts w:ascii="Calibri" w:hAnsi="Calibri" w:cs="Book Antiqua"/>
          <w:i/>
          <w:color w:val="0000FF"/>
        </w:rPr>
        <w:t>:&gt;</w:t>
      </w:r>
    </w:p>
    <w:p w:rsidR="002A615E" w:rsidP="001905F6" w:rsidRDefault="002A615E" w14:paraId="39B02ECF" w14:textId="77777777">
      <w:pPr>
        <w:ind w:left="720"/>
        <w:jc w:val="both"/>
        <w:rPr>
          <w:rFonts w:ascii="Calibri" w:hAnsi="Calibri" w:cs="Book Antiqua"/>
          <w:i/>
          <w:color w:val="0000FF"/>
        </w:rPr>
      </w:pPr>
    </w:p>
    <w:tbl>
      <w:tblPr>
        <w:tblW w:w="8527"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50"/>
        <w:gridCol w:w="4477"/>
      </w:tblGrid>
      <w:tr w:rsidRPr="00BF7A4D" w:rsidR="002A615E" w:rsidTr="719E4F3C" w14:paraId="4BE226EA" w14:textId="77777777">
        <w:tc>
          <w:tcPr>
            <w:tcW w:w="4050" w:type="dxa"/>
            <w:shd w:val="clear" w:color="auto" w:fill="BFBFBF" w:themeFill="background1" w:themeFillShade="BF"/>
          </w:tcPr>
          <w:p w:rsidR="719E4F3C" w:rsidP="719E4F3C" w:rsidRDefault="719E4F3C" w14:paraId="149B6561" w14:textId="09619D5A">
            <w:pPr>
              <w:spacing w:line="259" w:lineRule="auto"/>
              <w:jc w:val="center"/>
              <w:rPr>
                <w:rFonts w:ascii="Arial" w:hAnsi="Arial" w:eastAsia="Arial" w:cs="Arial"/>
                <w:color w:val="FFFFFF" w:themeColor="background1"/>
              </w:rPr>
            </w:pPr>
            <w:r w:rsidRPr="719E4F3C">
              <w:rPr>
                <w:rFonts w:ascii="Arial" w:hAnsi="Arial" w:eastAsia="Arial" w:cs="Arial"/>
                <w:color w:val="FFFFFF" w:themeColor="background1"/>
              </w:rPr>
              <w:t>Modulo</w:t>
            </w:r>
          </w:p>
        </w:tc>
        <w:tc>
          <w:tcPr>
            <w:tcW w:w="4477" w:type="dxa"/>
            <w:shd w:val="clear" w:color="auto" w:fill="BFBFBF" w:themeFill="background1" w:themeFillShade="BF"/>
          </w:tcPr>
          <w:p w:rsidR="719E4F3C" w:rsidP="719E4F3C" w:rsidRDefault="719E4F3C" w14:paraId="74EFDE3B" w14:textId="3B765FC2">
            <w:pPr>
              <w:spacing w:line="259" w:lineRule="auto"/>
              <w:jc w:val="center"/>
              <w:rPr>
                <w:rFonts w:ascii="Arial" w:hAnsi="Arial" w:eastAsia="Arial" w:cs="Arial"/>
                <w:color w:val="FFFFFF" w:themeColor="background1"/>
              </w:rPr>
            </w:pPr>
            <w:proofErr w:type="spellStart"/>
            <w:r w:rsidRPr="719E4F3C">
              <w:rPr>
                <w:rFonts w:ascii="Arial" w:hAnsi="Arial" w:eastAsia="Arial" w:cs="Arial"/>
                <w:color w:val="FFFFFF" w:themeColor="background1"/>
              </w:rPr>
              <w:t>Descripcion</w:t>
            </w:r>
            <w:proofErr w:type="spellEnd"/>
          </w:p>
        </w:tc>
      </w:tr>
      <w:tr w:rsidRPr="00BF7A4D" w:rsidR="002A615E" w:rsidTr="719E4F3C" w14:paraId="7EB8C724" w14:textId="77777777">
        <w:tc>
          <w:tcPr>
            <w:tcW w:w="4050" w:type="dxa"/>
            <w:shd w:val="clear" w:color="auto" w:fill="auto"/>
          </w:tcPr>
          <w:p w:rsidR="719E4F3C" w:rsidP="719E4F3C" w:rsidRDefault="719E4F3C" w14:paraId="07DDA5AE" w14:textId="1859EAA2">
            <w:pPr>
              <w:spacing w:line="259" w:lineRule="auto"/>
              <w:rPr>
                <w:rFonts w:ascii="Calibri" w:hAnsi="Calibri" w:eastAsia="Calibri" w:cs="Calibri"/>
                <w:color w:val="000000" w:themeColor="text1"/>
                <w:sz w:val="22"/>
                <w:szCs w:val="22"/>
              </w:rPr>
            </w:pPr>
            <w:r w:rsidRPr="719E4F3C">
              <w:rPr>
                <w:rFonts w:ascii="Calibri" w:hAnsi="Calibri" w:eastAsia="Calibri" w:cs="Calibri"/>
                <w:color w:val="000000" w:themeColor="text1"/>
                <w:sz w:val="22"/>
                <w:szCs w:val="22"/>
              </w:rPr>
              <w:t>Registro y gestión de choferes</w:t>
            </w:r>
          </w:p>
        </w:tc>
        <w:tc>
          <w:tcPr>
            <w:tcW w:w="4477" w:type="dxa"/>
            <w:shd w:val="clear" w:color="auto" w:fill="auto"/>
          </w:tcPr>
          <w:p w:rsidR="719E4F3C" w:rsidP="719E4F3C" w:rsidRDefault="719E4F3C" w14:paraId="43FF260C" w14:textId="2A545377">
            <w:pPr>
              <w:spacing w:line="257" w:lineRule="auto"/>
              <w:rPr>
                <w:rFonts w:ascii="Calibri" w:hAnsi="Calibri" w:eastAsia="Calibri" w:cs="Calibri"/>
                <w:color w:val="000000" w:themeColor="text1"/>
                <w:sz w:val="22"/>
                <w:szCs w:val="22"/>
              </w:rPr>
            </w:pPr>
            <w:r w:rsidRPr="719E4F3C">
              <w:rPr>
                <w:rFonts w:ascii="Calibri" w:hAnsi="Calibri" w:eastAsia="Calibri" w:cs="Calibri"/>
                <w:color w:val="000000" w:themeColor="text1"/>
                <w:sz w:val="22"/>
                <w:szCs w:val="22"/>
              </w:rPr>
              <w:t>Permite a los choferes registrarse en el sistema y proporcionar la información necesaria, como nombre, datos de contacto, licencia de conducir y otros detalles relevantes.</w:t>
            </w:r>
          </w:p>
          <w:p w:rsidR="719E4F3C" w:rsidP="719E4F3C" w:rsidRDefault="719E4F3C" w14:paraId="6A40630B" w14:textId="2B6E831E">
            <w:pPr>
              <w:spacing w:line="259" w:lineRule="auto"/>
              <w:rPr>
                <w:color w:val="000000" w:themeColor="text1"/>
              </w:rPr>
            </w:pPr>
          </w:p>
        </w:tc>
      </w:tr>
      <w:tr w:rsidRPr="00BF7A4D" w:rsidR="002A615E" w:rsidTr="719E4F3C" w14:paraId="1EC5D2F1" w14:textId="77777777">
        <w:tc>
          <w:tcPr>
            <w:tcW w:w="4050" w:type="dxa"/>
            <w:shd w:val="clear" w:color="auto" w:fill="auto"/>
          </w:tcPr>
          <w:p w:rsidR="719E4F3C" w:rsidP="719E4F3C" w:rsidRDefault="719E4F3C" w14:paraId="5301D83E" w14:textId="60EE8BE3">
            <w:pPr>
              <w:spacing w:line="259" w:lineRule="auto"/>
              <w:rPr>
                <w:rFonts w:ascii="Calibri" w:hAnsi="Calibri" w:eastAsia="Calibri" w:cs="Calibri"/>
                <w:color w:val="000000" w:themeColor="text1"/>
                <w:sz w:val="22"/>
                <w:szCs w:val="22"/>
              </w:rPr>
            </w:pPr>
            <w:r w:rsidRPr="719E4F3C">
              <w:rPr>
                <w:rFonts w:ascii="Calibri" w:hAnsi="Calibri" w:eastAsia="Calibri" w:cs="Calibri"/>
                <w:color w:val="000000" w:themeColor="text1"/>
                <w:sz w:val="22"/>
                <w:szCs w:val="22"/>
              </w:rPr>
              <w:t>Registro y autenticación de clientes:</w:t>
            </w:r>
          </w:p>
        </w:tc>
        <w:tc>
          <w:tcPr>
            <w:tcW w:w="4477" w:type="dxa"/>
            <w:shd w:val="clear" w:color="auto" w:fill="auto"/>
          </w:tcPr>
          <w:p w:rsidR="35ED18D3" w:rsidP="719E4F3C" w:rsidRDefault="35ED18D3" w14:paraId="6B6D67C1" w14:textId="7B048756">
            <w:pPr>
              <w:spacing w:line="257" w:lineRule="auto"/>
              <w:rPr>
                <w:rFonts w:ascii="Calibri" w:hAnsi="Calibri" w:eastAsia="Calibri" w:cs="Calibri"/>
                <w:sz w:val="22"/>
                <w:szCs w:val="22"/>
              </w:rPr>
            </w:pPr>
            <w:r w:rsidRPr="719E4F3C">
              <w:rPr>
                <w:rFonts w:ascii="Calibri" w:hAnsi="Calibri" w:eastAsia="Calibri" w:cs="Calibri"/>
              </w:rPr>
              <w:t xml:space="preserve">El administrador se encargará </w:t>
            </w:r>
            <w:r w:rsidRPr="719E4F3C" w:rsidR="3744278D">
              <w:rPr>
                <w:rFonts w:ascii="Calibri" w:hAnsi="Calibri" w:eastAsia="Calibri" w:cs="Calibri"/>
              </w:rPr>
              <w:t>registrar al cliente</w:t>
            </w:r>
            <w:r w:rsidRPr="719E4F3C">
              <w:rPr>
                <w:rFonts w:ascii="Calibri" w:hAnsi="Calibri" w:eastAsia="Calibri" w:cs="Calibri"/>
              </w:rPr>
              <w:t xml:space="preserve"> para que pueda ser asignado a un envío o ruta, lo cual simplificará el proceso de entrega del producto.</w:t>
            </w:r>
          </w:p>
          <w:p w:rsidR="719E4F3C" w:rsidP="719E4F3C" w:rsidRDefault="719E4F3C" w14:paraId="7740A9A6" w14:textId="6C7BD273">
            <w:pPr>
              <w:spacing w:line="259" w:lineRule="auto"/>
              <w:rPr>
                <w:color w:val="000000" w:themeColor="text1"/>
              </w:rPr>
            </w:pPr>
          </w:p>
        </w:tc>
      </w:tr>
      <w:tr w:rsidRPr="00BF7A4D" w:rsidR="002A615E" w:rsidTr="719E4F3C" w14:paraId="74F473DA" w14:textId="77777777">
        <w:tc>
          <w:tcPr>
            <w:tcW w:w="4050" w:type="dxa"/>
            <w:shd w:val="clear" w:color="auto" w:fill="auto"/>
          </w:tcPr>
          <w:p w:rsidR="719E4F3C" w:rsidP="719E4F3C" w:rsidRDefault="00670361" w14:paraId="627AF8E3" w14:textId="127D05A9">
            <w:pPr>
              <w:spacing w:line="259" w:lineRule="auto"/>
              <w:rPr>
                <w:rFonts w:ascii="Calibri" w:hAnsi="Calibri" w:eastAsia="Calibri" w:cs="Calibri"/>
                <w:color w:val="000000" w:themeColor="text1"/>
                <w:sz w:val="22"/>
                <w:szCs w:val="22"/>
              </w:rPr>
            </w:pPr>
            <w:r>
              <w:rPr>
                <w:rFonts w:ascii="Calibri" w:hAnsi="Calibri" w:eastAsia="Calibri" w:cs="Calibri"/>
                <w:color w:val="000000" w:themeColor="text1"/>
                <w:sz w:val="22"/>
                <w:szCs w:val="22"/>
              </w:rPr>
              <w:t>Registro, verificación y corrección de secretaria.</w:t>
            </w:r>
          </w:p>
        </w:tc>
        <w:tc>
          <w:tcPr>
            <w:tcW w:w="4477" w:type="dxa"/>
            <w:shd w:val="clear" w:color="auto" w:fill="auto"/>
          </w:tcPr>
          <w:p w:rsidR="19CE6CAA" w:rsidP="719E4F3C" w:rsidRDefault="19CE6CAA" w14:paraId="51F9229A" w14:textId="0DEFF623">
            <w:pPr>
              <w:rPr>
                <w:rFonts w:asciiTheme="minorHAnsi" w:hAnsiTheme="minorHAnsi" w:eastAsiaTheme="minorEastAsia" w:cstheme="minorBidi"/>
              </w:rPr>
            </w:pPr>
            <w:r w:rsidRPr="719E4F3C">
              <w:rPr>
                <w:rFonts w:asciiTheme="minorHAnsi" w:hAnsiTheme="minorHAnsi" w:eastAsiaTheme="minorEastAsia" w:cstheme="minorBidi"/>
                <w:lang w:val="es-419"/>
              </w:rPr>
              <w:t xml:space="preserve">Este módulo permitirá a la secretaria gestionar al resto de entidades en el sistema a excepción de las </w:t>
            </w:r>
            <w:r w:rsidRPr="719E4F3C" w:rsidR="77AE1123">
              <w:rPr>
                <w:rFonts w:asciiTheme="minorHAnsi" w:hAnsiTheme="minorHAnsi" w:eastAsiaTheme="minorEastAsia" w:cstheme="minorBidi"/>
                <w:lang w:val="es-419"/>
              </w:rPr>
              <w:t>demás</w:t>
            </w:r>
            <w:r w:rsidRPr="719E4F3C">
              <w:rPr>
                <w:rFonts w:asciiTheme="minorHAnsi" w:hAnsiTheme="minorHAnsi" w:eastAsiaTheme="minorEastAsia" w:cstheme="minorBidi"/>
                <w:lang w:val="es-419"/>
              </w:rPr>
              <w:t xml:space="preserve"> secretarias y administrador. La secretaria tendrá incorporado un menú propio donde podrá añadir, modifica y eliminar Choferes, Vehículos y Clientes.</w:t>
            </w:r>
          </w:p>
          <w:p w:rsidR="719E4F3C" w:rsidP="719E4F3C" w:rsidRDefault="719E4F3C" w14:paraId="1632F059" w14:textId="14EF694C">
            <w:pPr>
              <w:spacing w:line="257" w:lineRule="auto"/>
              <w:rPr>
                <w:rFonts w:ascii="Calibri" w:hAnsi="Calibri" w:eastAsia="Calibri" w:cs="Calibri"/>
                <w:color w:val="000000" w:themeColor="text1"/>
                <w:sz w:val="22"/>
                <w:szCs w:val="22"/>
              </w:rPr>
            </w:pPr>
          </w:p>
          <w:p w:rsidR="719E4F3C" w:rsidP="719E4F3C" w:rsidRDefault="719E4F3C" w14:paraId="5F796194" w14:textId="2A4E56DA">
            <w:pPr>
              <w:spacing w:line="257" w:lineRule="auto"/>
              <w:rPr>
                <w:rFonts w:ascii="Calibri" w:hAnsi="Calibri" w:eastAsia="Calibri" w:cs="Calibri"/>
                <w:color w:val="000000" w:themeColor="text1"/>
                <w:sz w:val="22"/>
                <w:szCs w:val="22"/>
              </w:rPr>
            </w:pPr>
          </w:p>
        </w:tc>
      </w:tr>
    </w:tbl>
    <w:p w:rsidR="719E4F3C" w:rsidRDefault="719E4F3C" w14:paraId="51E9D6EA" w14:textId="73F196EC"/>
    <w:p w:rsidRPr="0009623A" w:rsidR="002A615E" w:rsidP="719E4F3C" w:rsidRDefault="002A615E" w14:paraId="29EF8106" w14:textId="61FBF4DC">
      <w:pPr>
        <w:spacing w:line="276" w:lineRule="auto"/>
        <w:ind w:left="720"/>
        <w:jc w:val="both"/>
        <w:rPr>
          <w:rFonts w:ascii="Calibri" w:hAnsi="Calibri" w:cs="Book Antiqua"/>
          <w:i/>
          <w:iCs/>
          <w:color w:val="0000FF"/>
        </w:rPr>
      </w:pPr>
    </w:p>
    <w:p w:rsidRPr="007E2BE3" w:rsidR="002A615E" w:rsidP="719E4F3C" w:rsidRDefault="6CE6A33B" w14:paraId="64358A6F" w14:textId="77777777">
      <w:pPr>
        <w:numPr>
          <w:ilvl w:val="0"/>
          <w:numId w:val="4"/>
        </w:numPr>
        <w:jc w:val="both"/>
        <w:rPr>
          <w:rFonts w:ascii="Calibri" w:hAnsi="Calibri" w:cs="Book Antiqua"/>
          <w:i/>
          <w:iCs/>
        </w:rPr>
      </w:pPr>
      <w:r w:rsidRPr="719E4F3C">
        <w:rPr>
          <w:rFonts w:ascii="Calibri" w:hAnsi="Calibri" w:cs="Book Antiqua"/>
          <w:i/>
          <w:iCs/>
        </w:rPr>
        <w:t>Módulo</w:t>
      </w:r>
    </w:p>
    <w:p w:rsidRPr="007E2BE3" w:rsidR="002A615E" w:rsidP="719E4F3C" w:rsidRDefault="6CE6A33B" w14:paraId="750CBA8F" w14:textId="77777777">
      <w:pPr>
        <w:numPr>
          <w:ilvl w:val="0"/>
          <w:numId w:val="4"/>
        </w:numPr>
        <w:jc w:val="both"/>
        <w:rPr>
          <w:rFonts w:ascii="Calibri" w:hAnsi="Calibri" w:cs="Book Antiqua"/>
          <w:i/>
          <w:iCs/>
        </w:rPr>
      </w:pPr>
      <w:r w:rsidRPr="719E4F3C">
        <w:rPr>
          <w:rFonts w:ascii="Calibri" w:hAnsi="Calibri" w:cs="Book Antiqua"/>
          <w:i/>
          <w:iCs/>
        </w:rPr>
        <w:t>Parametrización.</w:t>
      </w:r>
    </w:p>
    <w:p w:rsidRPr="007E2BE3" w:rsidR="002A615E" w:rsidP="719E4F3C" w:rsidRDefault="6CE6A33B" w14:paraId="045DF1EB" w14:textId="77777777">
      <w:pPr>
        <w:numPr>
          <w:ilvl w:val="0"/>
          <w:numId w:val="4"/>
        </w:numPr>
        <w:jc w:val="both"/>
        <w:rPr>
          <w:rFonts w:ascii="Calibri" w:hAnsi="Calibri" w:cs="Book Antiqua"/>
          <w:i/>
          <w:iCs/>
        </w:rPr>
      </w:pPr>
      <w:r w:rsidRPr="719E4F3C">
        <w:rPr>
          <w:rFonts w:ascii="Calibri" w:hAnsi="Calibri" w:cs="Book Antiqua"/>
          <w:i/>
          <w:iCs/>
        </w:rPr>
        <w:t xml:space="preserve">Verificación del formato y contenido de los reportes </w:t>
      </w:r>
    </w:p>
    <w:p w:rsidRPr="007E2BE3" w:rsidR="002A615E" w:rsidP="719E4F3C" w:rsidRDefault="6CE6A33B" w14:paraId="2316827D" w14:textId="77777777">
      <w:pPr>
        <w:numPr>
          <w:ilvl w:val="0"/>
          <w:numId w:val="4"/>
        </w:numPr>
        <w:jc w:val="both"/>
        <w:rPr>
          <w:rFonts w:ascii="Calibri" w:hAnsi="Calibri" w:cs="Book Antiqua"/>
          <w:i/>
          <w:iCs/>
        </w:rPr>
      </w:pPr>
      <w:r w:rsidRPr="719E4F3C">
        <w:rPr>
          <w:rFonts w:ascii="Calibri" w:hAnsi="Calibri" w:cs="Book Antiqua"/>
          <w:i/>
          <w:iCs/>
        </w:rPr>
        <w:t xml:space="preserve">Contabilización </w:t>
      </w:r>
    </w:p>
    <w:p w:rsidRPr="00453783" w:rsidR="00547DD9" w:rsidP="719E4F3C" w:rsidRDefault="624F68CB" w14:paraId="4BE997BA" w14:textId="77777777">
      <w:pPr>
        <w:pStyle w:val="Heading2"/>
        <w:numPr>
          <w:ilvl w:val="1"/>
          <w:numId w:val="2"/>
        </w:numPr>
        <w:ind w:left="1418"/>
        <w:rPr>
          <w:rFonts w:ascii="Calibri" w:hAnsi="Calibri" w:cs="Book Antiqua"/>
          <w:i w:val="0"/>
          <w:iCs w:val="0"/>
          <w:sz w:val="24"/>
          <w:szCs w:val="24"/>
        </w:rPr>
      </w:pPr>
      <w:bookmarkStart w:name="_Toc75630701" w:id="6"/>
      <w:r w:rsidRPr="719E4F3C">
        <w:rPr>
          <w:rFonts w:ascii="Calibri" w:hAnsi="Calibri" w:cs="Book Antiqua"/>
          <w:i w:val="0"/>
          <w:iCs w:val="0"/>
          <w:sz w:val="24"/>
          <w:szCs w:val="24"/>
        </w:rPr>
        <w:t>Limitaciones</w:t>
      </w:r>
      <w:bookmarkEnd w:id="6"/>
    </w:p>
    <w:p w:rsidRPr="007E2BE3" w:rsidR="007E2BE3" w:rsidP="719E4F3C" w:rsidRDefault="624F68CB" w14:paraId="1063619E" w14:textId="77777777">
      <w:pPr>
        <w:numPr>
          <w:ilvl w:val="0"/>
          <w:numId w:val="4"/>
        </w:numPr>
        <w:jc w:val="both"/>
        <w:rPr>
          <w:rFonts w:ascii="Calibri" w:hAnsi="Calibri" w:cs="Book Antiqua"/>
          <w:i/>
          <w:iCs/>
        </w:rPr>
      </w:pPr>
      <w:bookmarkStart w:name="_Toc384282999" w:id="7"/>
      <w:r w:rsidRPr="719E4F3C">
        <w:rPr>
          <w:rFonts w:ascii="Calibri" w:hAnsi="Calibri" w:cs="Book Antiqua"/>
          <w:i/>
          <w:iCs/>
        </w:rPr>
        <w:t>No se realizarán pruebas de interoperabilidad.</w:t>
      </w:r>
    </w:p>
    <w:p w:rsidRPr="007E2BE3" w:rsidR="007E2BE3" w:rsidP="719E4F3C" w:rsidRDefault="624F68CB" w14:paraId="4FA4A25F" w14:textId="77777777">
      <w:pPr>
        <w:numPr>
          <w:ilvl w:val="0"/>
          <w:numId w:val="4"/>
        </w:numPr>
        <w:jc w:val="both"/>
        <w:rPr>
          <w:rFonts w:ascii="Calibri" w:hAnsi="Calibri" w:cs="Book Antiqua"/>
          <w:i/>
          <w:iCs/>
        </w:rPr>
      </w:pPr>
      <w:r w:rsidRPr="719E4F3C">
        <w:rPr>
          <w:rFonts w:ascii="Calibri" w:hAnsi="Calibri" w:cs="Book Antiqua"/>
          <w:i/>
          <w:iCs/>
        </w:rPr>
        <w:t xml:space="preserve">Este plan de pruebas no contempla pruebas de </w:t>
      </w:r>
      <w:proofErr w:type="gramStart"/>
      <w:r w:rsidRPr="719E4F3C">
        <w:rPr>
          <w:rFonts w:ascii="Calibri" w:hAnsi="Calibri" w:cs="Book Antiqua"/>
          <w:i/>
          <w:iCs/>
        </w:rPr>
        <w:t>interface</w:t>
      </w:r>
      <w:proofErr w:type="gramEnd"/>
      <w:r w:rsidRPr="719E4F3C">
        <w:rPr>
          <w:rFonts w:ascii="Calibri" w:hAnsi="Calibri" w:cs="Book Antiqua"/>
          <w:i/>
          <w:iCs/>
        </w:rPr>
        <w:t xml:space="preserve"> con otros módulos</w:t>
      </w:r>
    </w:p>
    <w:p w:rsidRPr="00A008C8" w:rsidR="00857C2C" w:rsidP="719E4F3C" w:rsidRDefault="00857C2C" w14:paraId="79F5E449" w14:textId="77777777">
      <w:pPr>
        <w:rPr>
          <w:rFonts w:ascii="Calibri" w:hAnsi="Calibri"/>
        </w:rPr>
      </w:pPr>
    </w:p>
    <w:p w:rsidR="00857C2C" w:rsidP="00857C2C" w:rsidRDefault="00A15912" w14:paraId="6943B330" w14:textId="77777777">
      <w:pPr>
        <w:pStyle w:val="Heading1"/>
        <w:numPr>
          <w:ilvl w:val="0"/>
          <w:numId w:val="2"/>
        </w:numPr>
        <w:spacing w:before="0" w:after="0"/>
        <w:rPr>
          <w:rFonts w:ascii="Calibri" w:hAnsi="Calibri" w:cs="Book Antiqua"/>
          <w:sz w:val="28"/>
        </w:rPr>
      </w:pPr>
      <w:bookmarkStart w:name="_Toc75630702" w:id="8"/>
      <w:r w:rsidRPr="00A15912">
        <w:rPr>
          <w:rFonts w:ascii="Calibri" w:hAnsi="Calibri" w:cs="Book Antiqua"/>
          <w:sz w:val="28"/>
        </w:rPr>
        <w:t>Definiciones, siglas, y abreviaturas</w:t>
      </w:r>
      <w:bookmarkEnd w:id="8"/>
      <w:r w:rsidRPr="00453783" w:rsidR="00857C2C">
        <w:rPr>
          <w:rFonts w:ascii="Calibri" w:hAnsi="Calibri" w:cs="Book Antiqua"/>
          <w:sz w:val="28"/>
        </w:rPr>
        <w:t xml:space="preserve"> </w:t>
      </w:r>
    </w:p>
    <w:p w:rsidRPr="00BF7A4D" w:rsidR="00A15912" w:rsidP="719E4F3C" w:rsidRDefault="00A15912" w14:paraId="1130B5A9" w14:textId="49E66A6C">
      <w:pPr>
        <w:spacing w:after="240" w:line="276" w:lineRule="auto"/>
      </w:pPr>
    </w:p>
    <w:tbl>
      <w:tblPr>
        <w:tblW w:w="4699"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3"/>
        <w:gridCol w:w="7865"/>
      </w:tblGrid>
      <w:tr w:rsidRPr="00BF7A4D" w:rsidR="00A15912" w:rsidTr="719E4F3C" w14:paraId="6AD32D13" w14:textId="77777777">
        <w:trPr>
          <w:trHeight w:val="267"/>
        </w:trPr>
        <w:tc>
          <w:tcPr>
            <w:tcW w:w="654" w:type="pct"/>
            <w:shd w:val="clear" w:color="auto" w:fill="BFBFBF" w:themeFill="background1" w:themeFillShade="BF"/>
          </w:tcPr>
          <w:p w:rsidRPr="0009623A" w:rsidR="00A15912" w:rsidP="00A15912" w:rsidRDefault="00A15912" w14:paraId="14B5CC98"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hemeFill="background1" w:themeFillShade="BF"/>
          </w:tcPr>
          <w:p w:rsidRPr="0009623A" w:rsidR="00A15912" w:rsidP="00A15912" w:rsidRDefault="00A15912" w14:paraId="1D769F8A" w14:textId="77777777">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Pr="00BF7A4D" w:rsidR="00A15912" w:rsidTr="719E4F3C" w14:paraId="522D196E" w14:textId="77777777">
        <w:trPr>
          <w:trHeight w:val="245"/>
        </w:trPr>
        <w:tc>
          <w:tcPr>
            <w:tcW w:w="654" w:type="pct"/>
          </w:tcPr>
          <w:p w:rsidR="719E4F3C" w:rsidP="719E4F3C" w:rsidRDefault="719E4F3C" w14:paraId="4410490E" w14:textId="75953613">
            <w:pPr>
              <w:spacing w:line="276" w:lineRule="auto"/>
              <w:jc w:val="both"/>
            </w:pPr>
            <w:r w:rsidRPr="719E4F3C">
              <w:rPr>
                <w:rFonts w:ascii="Arial" w:hAnsi="Arial" w:eastAsia="Arial" w:cs="Arial"/>
                <w:sz w:val="22"/>
                <w:szCs w:val="22"/>
              </w:rPr>
              <w:t>S.A.</w:t>
            </w:r>
          </w:p>
        </w:tc>
        <w:tc>
          <w:tcPr>
            <w:tcW w:w="4346" w:type="pct"/>
          </w:tcPr>
          <w:p w:rsidR="719E4F3C" w:rsidP="719E4F3C" w:rsidRDefault="719E4F3C" w14:paraId="27C2A212" w14:textId="3146AC0F">
            <w:pPr>
              <w:spacing w:line="276" w:lineRule="auto"/>
              <w:jc w:val="both"/>
            </w:pPr>
            <w:r w:rsidRPr="719E4F3C">
              <w:rPr>
                <w:rFonts w:ascii="Arial" w:hAnsi="Arial" w:eastAsia="Arial" w:cs="Arial"/>
                <w:sz w:val="22"/>
                <w:szCs w:val="22"/>
              </w:rPr>
              <w:t xml:space="preserve">Sociedad Anónima </w:t>
            </w:r>
          </w:p>
        </w:tc>
      </w:tr>
      <w:tr w:rsidRPr="00BF7A4D" w:rsidR="00A15912" w:rsidTr="719E4F3C" w14:paraId="5806044D" w14:textId="77777777">
        <w:trPr>
          <w:trHeight w:val="267"/>
        </w:trPr>
        <w:tc>
          <w:tcPr>
            <w:tcW w:w="654" w:type="pct"/>
          </w:tcPr>
          <w:p w:rsidR="719E4F3C" w:rsidP="719E4F3C" w:rsidRDefault="719E4F3C" w14:paraId="4F07E0F9" w14:textId="0EA9A33B">
            <w:pPr>
              <w:spacing w:line="276" w:lineRule="auto"/>
              <w:jc w:val="both"/>
            </w:pPr>
            <w:r w:rsidRPr="719E4F3C">
              <w:rPr>
                <w:rFonts w:ascii="Arial" w:hAnsi="Arial" w:eastAsia="Arial" w:cs="Arial"/>
                <w:sz w:val="22"/>
                <w:szCs w:val="22"/>
              </w:rPr>
              <w:t>SQL Server</w:t>
            </w:r>
          </w:p>
        </w:tc>
        <w:tc>
          <w:tcPr>
            <w:tcW w:w="4346" w:type="pct"/>
          </w:tcPr>
          <w:p w:rsidR="539DFF10" w:rsidP="719E4F3C" w:rsidRDefault="539DFF10" w14:paraId="77C7C034" w14:textId="6C8C025B">
            <w:pPr>
              <w:spacing w:line="276" w:lineRule="auto"/>
              <w:jc w:val="both"/>
            </w:pPr>
            <w:r w:rsidRPr="719E4F3C">
              <w:rPr>
                <w:rFonts w:ascii="Arial" w:hAnsi="Arial" w:eastAsia="Arial" w:cs="Arial"/>
                <w:color w:val="000000" w:themeColor="text1"/>
                <w:sz w:val="21"/>
                <w:szCs w:val="21"/>
              </w:rPr>
              <w:t>S</w:t>
            </w:r>
            <w:r w:rsidRPr="719E4F3C" w:rsidR="719E4F3C">
              <w:rPr>
                <w:rFonts w:ascii="Arial" w:hAnsi="Arial" w:eastAsia="Arial" w:cs="Arial"/>
                <w:color w:val="000000" w:themeColor="text1"/>
                <w:sz w:val="21"/>
                <w:szCs w:val="21"/>
              </w:rPr>
              <w:t>istema de gestión de base de datos relacional, desarrollado por la empresa Microsoft.</w:t>
            </w:r>
          </w:p>
        </w:tc>
      </w:tr>
      <w:tr w:rsidRPr="00BF7A4D" w:rsidR="00A15912" w:rsidTr="719E4F3C" w14:paraId="17BCC392" w14:textId="77777777">
        <w:trPr>
          <w:trHeight w:val="245"/>
        </w:trPr>
        <w:tc>
          <w:tcPr>
            <w:tcW w:w="654" w:type="pct"/>
          </w:tcPr>
          <w:p w:rsidRPr="00BF7A4D" w:rsidR="00A15912" w:rsidP="00A15912" w:rsidRDefault="00A15912" w14:paraId="79DFE96B" w14:textId="77777777">
            <w:pPr>
              <w:spacing w:line="276" w:lineRule="auto"/>
              <w:jc w:val="both"/>
              <w:rPr>
                <w:rFonts w:ascii="Arial" w:hAnsi="Arial" w:cs="Arial"/>
                <w:sz w:val="22"/>
                <w:szCs w:val="22"/>
                <w:lang w:val="es-ES_tradnl"/>
              </w:rPr>
            </w:pPr>
          </w:p>
        </w:tc>
        <w:tc>
          <w:tcPr>
            <w:tcW w:w="4346" w:type="pct"/>
          </w:tcPr>
          <w:p w:rsidRPr="00BF7A4D" w:rsidR="00A15912" w:rsidP="00A15912" w:rsidRDefault="00A15912" w14:paraId="1E0A99D8" w14:textId="77777777">
            <w:pPr>
              <w:spacing w:line="276" w:lineRule="auto"/>
              <w:jc w:val="both"/>
              <w:rPr>
                <w:rFonts w:ascii="Arial" w:hAnsi="Arial" w:cs="Arial"/>
                <w:sz w:val="22"/>
                <w:szCs w:val="22"/>
                <w:lang w:val="es-ES_tradnl"/>
              </w:rPr>
            </w:pPr>
          </w:p>
        </w:tc>
      </w:tr>
    </w:tbl>
    <w:p w:rsidR="00A15912" w:rsidP="00A15912" w:rsidRDefault="00A15912" w14:paraId="3FA7722F" w14:textId="77777777"/>
    <w:p w:rsidRPr="00A15912" w:rsidR="00A15912" w:rsidP="00A15912" w:rsidRDefault="00A15912" w14:paraId="15D44D1E" w14:textId="77777777">
      <w:pPr>
        <w:pStyle w:val="Heading1"/>
        <w:numPr>
          <w:ilvl w:val="0"/>
          <w:numId w:val="2"/>
        </w:numPr>
        <w:spacing w:before="0" w:after="0"/>
        <w:rPr>
          <w:rFonts w:ascii="Calibri" w:hAnsi="Calibri" w:cs="Book Antiqua"/>
          <w:sz w:val="28"/>
        </w:rPr>
      </w:pPr>
      <w:bookmarkStart w:name="_Toc461691018" w:id="9"/>
      <w:bookmarkStart w:name="_Toc75630703" w:id="10"/>
      <w:r w:rsidRPr="00A15912">
        <w:rPr>
          <w:rFonts w:ascii="Calibri" w:hAnsi="Calibri" w:cs="Book Antiqua"/>
          <w:sz w:val="28"/>
        </w:rPr>
        <w:t>Documentos de referencia</w:t>
      </w:r>
      <w:bookmarkEnd w:id="9"/>
      <w:bookmarkEnd w:id="10"/>
    </w:p>
    <w:p w:rsidR="00A15912" w:rsidP="00A15912" w:rsidRDefault="00A15912" w14:paraId="0C9F3BC9" w14:textId="77777777"/>
    <w:tbl>
      <w:tblPr>
        <w:tblW w:w="28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94"/>
      </w:tblGrid>
      <w:tr w:rsidRPr="00BF7A4D" w:rsidR="00A15912" w:rsidTr="00A15912" w14:paraId="54B0114E" w14:textId="77777777">
        <w:trPr>
          <w:trHeight w:val="267"/>
          <w:jc w:val="center"/>
        </w:trPr>
        <w:tc>
          <w:tcPr>
            <w:tcW w:w="5000" w:type="pct"/>
            <w:shd w:val="clear" w:color="auto" w:fill="D5DCE4"/>
          </w:tcPr>
          <w:p w:rsidRPr="00BF7A4D" w:rsidR="00A15912" w:rsidP="00A15912" w:rsidRDefault="00A15912" w14:paraId="53C55739" w14:textId="77777777">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Pr="00BF7A4D" w:rsidR="00A15912" w:rsidTr="00A15912" w14:paraId="405295E2" w14:textId="77777777">
        <w:trPr>
          <w:trHeight w:val="245"/>
          <w:jc w:val="center"/>
        </w:trPr>
        <w:tc>
          <w:tcPr>
            <w:tcW w:w="5000" w:type="pct"/>
          </w:tcPr>
          <w:p w:rsidRPr="00A15912" w:rsidR="00A15912" w:rsidP="00A15912" w:rsidRDefault="00A15912" w14:paraId="0194B0E3" w14:textId="77777777">
            <w:pPr>
              <w:spacing w:line="276" w:lineRule="auto"/>
              <w:jc w:val="both"/>
              <w:rPr>
                <w:rFonts w:ascii="Arial" w:hAnsi="Arial" w:cs="Arial"/>
                <w:i/>
                <w:color w:val="0000FF"/>
                <w:sz w:val="22"/>
                <w:szCs w:val="22"/>
              </w:rPr>
            </w:pPr>
            <w:r w:rsidRPr="00A15912">
              <w:rPr>
                <w:rFonts w:ascii="Arial" w:hAnsi="Arial" w:cs="Arial"/>
                <w:i/>
                <w:color w:val="0000FF"/>
                <w:sz w:val="22"/>
                <w:szCs w:val="22"/>
              </w:rPr>
              <w:t>Documentos de caso de uso</w:t>
            </w:r>
          </w:p>
        </w:tc>
      </w:tr>
      <w:tr w:rsidRPr="00BF7A4D" w:rsidR="00A15912" w:rsidTr="00A15912" w14:paraId="0E3CB1EA" w14:textId="77777777">
        <w:trPr>
          <w:trHeight w:val="267"/>
          <w:jc w:val="center"/>
        </w:trPr>
        <w:tc>
          <w:tcPr>
            <w:tcW w:w="5000" w:type="pct"/>
          </w:tcPr>
          <w:p w:rsidRPr="00A15912" w:rsidR="00A15912" w:rsidP="00A15912" w:rsidRDefault="00A15912" w14:paraId="3B4CD964" w14:textId="77777777">
            <w:pPr>
              <w:spacing w:line="276" w:lineRule="auto"/>
              <w:jc w:val="both"/>
              <w:rPr>
                <w:rFonts w:ascii="Arial" w:hAnsi="Arial" w:cs="Arial"/>
                <w:i/>
                <w:color w:val="0000FF"/>
                <w:sz w:val="22"/>
                <w:szCs w:val="22"/>
              </w:rPr>
            </w:pPr>
            <w:r w:rsidRPr="00A15912">
              <w:rPr>
                <w:rFonts w:ascii="Arial" w:hAnsi="Arial" w:cs="Arial"/>
                <w:i/>
                <w:color w:val="0000FF"/>
                <w:sz w:val="22"/>
                <w:szCs w:val="22"/>
              </w:rPr>
              <w:t>Especificación de requisitos</w:t>
            </w:r>
          </w:p>
        </w:tc>
      </w:tr>
      <w:tr w:rsidRPr="00BF7A4D" w:rsidR="00A15912" w:rsidTr="00A15912" w14:paraId="1EABEACC" w14:textId="77777777">
        <w:trPr>
          <w:trHeight w:val="245"/>
          <w:jc w:val="center"/>
        </w:trPr>
        <w:tc>
          <w:tcPr>
            <w:tcW w:w="5000" w:type="pct"/>
          </w:tcPr>
          <w:p w:rsidRPr="00BF7A4D" w:rsidR="00A15912" w:rsidP="00A15912" w:rsidRDefault="00A15912" w14:paraId="498216A7" w14:textId="77777777">
            <w:pPr>
              <w:spacing w:line="276" w:lineRule="auto"/>
              <w:jc w:val="both"/>
              <w:rPr>
                <w:rFonts w:ascii="Arial" w:hAnsi="Arial" w:cs="Arial"/>
                <w:sz w:val="22"/>
                <w:szCs w:val="22"/>
                <w:lang w:val="es-ES_tradnl"/>
              </w:rPr>
            </w:pPr>
          </w:p>
        </w:tc>
      </w:tr>
      <w:tr w:rsidRPr="00BF7A4D" w:rsidR="00A15912" w:rsidTr="00A15912" w14:paraId="00261104" w14:textId="77777777">
        <w:trPr>
          <w:trHeight w:val="245"/>
          <w:jc w:val="center"/>
        </w:trPr>
        <w:tc>
          <w:tcPr>
            <w:tcW w:w="5000" w:type="pct"/>
          </w:tcPr>
          <w:p w:rsidRPr="00BF7A4D" w:rsidR="00A15912" w:rsidP="00A15912" w:rsidRDefault="00A15912" w14:paraId="445B5DB0" w14:textId="77777777">
            <w:pPr>
              <w:spacing w:line="276" w:lineRule="auto"/>
              <w:jc w:val="both"/>
              <w:rPr>
                <w:rFonts w:ascii="Arial" w:hAnsi="Arial" w:cs="Arial"/>
                <w:sz w:val="22"/>
                <w:szCs w:val="22"/>
                <w:lang w:val="es-ES_tradnl"/>
              </w:rPr>
            </w:pPr>
          </w:p>
        </w:tc>
      </w:tr>
    </w:tbl>
    <w:p w:rsidR="00A15912" w:rsidP="00A15912" w:rsidRDefault="00A15912" w14:paraId="4F678564" w14:textId="77777777"/>
    <w:p w:rsidR="00A15912" w:rsidP="00A15912" w:rsidRDefault="00A15912" w14:paraId="51753D59" w14:textId="77777777">
      <w:r>
        <w:br w:type="page"/>
      </w:r>
    </w:p>
    <w:p w:rsidRPr="00A15912" w:rsidR="00A15912" w:rsidP="719E4F3C" w:rsidRDefault="1802D897" w14:paraId="5C626371" w14:textId="54BF6DF2">
      <w:pPr>
        <w:pStyle w:val="Heading1"/>
        <w:numPr>
          <w:ilvl w:val="0"/>
          <w:numId w:val="2"/>
        </w:numPr>
        <w:spacing w:before="0" w:after="0" w:line="276" w:lineRule="auto"/>
        <w:rPr>
          <w:rFonts w:ascii="Calibri" w:hAnsi="Calibri" w:cs="Book Antiqua"/>
          <w:sz w:val="28"/>
          <w:szCs w:val="28"/>
        </w:rPr>
      </w:pPr>
      <w:bookmarkStart w:name="_Toc461691020" w:id="11"/>
      <w:bookmarkStart w:name="_Toc75630704" w:id="12"/>
      <w:r w:rsidRPr="719E4F3C">
        <w:rPr>
          <w:rFonts w:ascii="Calibri" w:hAnsi="Calibri" w:cs="Book Antiqua"/>
          <w:sz w:val="28"/>
          <w:szCs w:val="28"/>
        </w:rPr>
        <w:t>Estrategia de pruebas</w:t>
      </w:r>
      <w:bookmarkEnd w:id="11"/>
      <w:bookmarkEnd w:id="12"/>
    </w:p>
    <w:p w:rsidRPr="00A15912" w:rsidR="00A15912" w:rsidP="00A15912" w:rsidRDefault="1802D897" w14:paraId="458DBE77" w14:textId="77777777">
      <w:pPr>
        <w:pStyle w:val="Heading2"/>
        <w:numPr>
          <w:ilvl w:val="1"/>
          <w:numId w:val="2"/>
        </w:numPr>
        <w:ind w:left="1418"/>
        <w:rPr>
          <w:rFonts w:ascii="Calibri" w:hAnsi="Calibri" w:cs="Book Antiqua"/>
          <w:i w:val="0"/>
          <w:sz w:val="24"/>
        </w:rPr>
      </w:pPr>
      <w:bookmarkStart w:name="_Toc461691021" w:id="13"/>
      <w:bookmarkStart w:name="_Toc75630705" w:id="14"/>
      <w:r w:rsidRPr="719E4F3C">
        <w:rPr>
          <w:rFonts w:ascii="Calibri" w:hAnsi="Calibri" w:cs="Book Antiqua"/>
          <w:i w:val="0"/>
          <w:iCs w:val="0"/>
          <w:sz w:val="24"/>
          <w:szCs w:val="24"/>
        </w:rPr>
        <w:t>Pruebas funcionales</w:t>
      </w:r>
      <w:bookmarkEnd w:id="13"/>
      <w:bookmarkEnd w:id="14"/>
    </w:p>
    <w:p w:rsidR="00C329B0" w:rsidP="00A15912" w:rsidRDefault="00C329B0" w14:paraId="41D2B7D4" w14:textId="77777777">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Pr="00C329B0" w:rsidR="00C329B0" w:rsidTr="719E4F3C" w14:paraId="309E7192"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4BE313DC" w14:textId="77777777">
            <w:pPr>
              <w:spacing w:line="276" w:lineRule="auto"/>
              <w:jc w:val="both"/>
              <w:rPr>
                <w:i/>
              </w:rPr>
            </w:pPr>
            <w:r w:rsidRPr="00C329B0">
              <w:rPr>
                <w:b/>
                <w:bCs/>
                <w:i/>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617DC293" w14:textId="77777777">
            <w:pPr>
              <w:spacing w:line="276" w:lineRule="auto"/>
              <w:jc w:val="both"/>
              <w:rPr>
                <w:i/>
                <w:iCs/>
              </w:rPr>
            </w:pPr>
            <w:r w:rsidRPr="719E4F3C">
              <w:rPr>
                <w:i/>
                <w:iCs/>
              </w:rPr>
              <w:t>CP-001</w:t>
            </w:r>
          </w:p>
        </w:tc>
      </w:tr>
      <w:tr w:rsidRPr="00C329B0" w:rsidR="00C329B0" w:rsidTr="719E4F3C" w14:paraId="737CD03C"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4977C4A8" w14:textId="77777777">
            <w:pPr>
              <w:spacing w:line="276" w:lineRule="auto"/>
              <w:jc w:val="both"/>
              <w:rPr>
                <w:i/>
              </w:rPr>
            </w:pPr>
            <w:r w:rsidRPr="00C329B0">
              <w:rPr>
                <w:b/>
                <w:bCs/>
                <w:i/>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F6B355F" w14:paraId="12C039F9" w14:textId="67D33E61">
            <w:pPr>
              <w:spacing w:line="276" w:lineRule="auto"/>
              <w:jc w:val="both"/>
              <w:rPr>
                <w:i/>
                <w:iCs/>
              </w:rPr>
            </w:pPr>
            <w:r w:rsidRPr="719E4F3C">
              <w:rPr>
                <w:i/>
                <w:iCs/>
              </w:rPr>
              <w:t>Registro de Chofer</w:t>
            </w:r>
            <w:r w:rsidRPr="719E4F3C" w:rsidR="751B18E4">
              <w:rPr>
                <w:i/>
                <w:iCs/>
              </w:rPr>
              <w:t xml:space="preserve"> exitoso</w:t>
            </w:r>
          </w:p>
        </w:tc>
      </w:tr>
      <w:tr w:rsidRPr="00C329B0" w:rsidR="00C329B0" w:rsidTr="719E4F3C" w14:paraId="2ACCDF33"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164D7247" w14:textId="77777777">
            <w:pPr>
              <w:spacing w:line="276" w:lineRule="auto"/>
              <w:jc w:val="both"/>
              <w:rPr>
                <w:i/>
              </w:rPr>
            </w:pPr>
            <w:r w:rsidRPr="00C329B0">
              <w:rPr>
                <w:b/>
                <w:bCs/>
                <w:i/>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3425D799" w14:textId="77777777">
            <w:pPr>
              <w:spacing w:line="276" w:lineRule="auto"/>
              <w:jc w:val="both"/>
              <w:rPr>
                <w:i/>
                <w:iCs/>
              </w:rPr>
            </w:pPr>
            <w:r w:rsidRPr="719E4F3C">
              <w:rPr>
                <w:i/>
                <w:iCs/>
              </w:rPr>
              <w:t>Desarrolladores</w:t>
            </w:r>
          </w:p>
        </w:tc>
      </w:tr>
      <w:tr w:rsidRPr="00C329B0" w:rsidR="00C329B0" w:rsidTr="719E4F3C" w14:paraId="7CFC0892" w14:textId="77777777">
        <w:trPr>
          <w:trHeight w:val="1436"/>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109B8078" w14:textId="77777777">
            <w:pPr>
              <w:spacing w:line="276" w:lineRule="auto"/>
              <w:jc w:val="both"/>
              <w:rPr>
                <w:i/>
              </w:rPr>
            </w:pPr>
            <w:r w:rsidRPr="00C329B0">
              <w:rPr>
                <w:b/>
                <w:bCs/>
                <w:i/>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025B2A" w:rsidP="719E4F3C" w:rsidRDefault="22286758" w14:paraId="389C465F" w14:textId="77777777">
            <w:pPr>
              <w:numPr>
                <w:ilvl w:val="0"/>
                <w:numId w:val="5"/>
              </w:numPr>
              <w:tabs>
                <w:tab w:val="clear" w:pos="720"/>
                <w:tab w:val="num" w:pos="372"/>
              </w:tabs>
              <w:spacing w:line="276" w:lineRule="auto"/>
              <w:ind w:left="709"/>
              <w:jc w:val="both"/>
              <w:rPr>
                <w:i/>
                <w:iCs/>
              </w:rPr>
            </w:pPr>
            <w:r w:rsidRPr="719E4F3C">
              <w:rPr>
                <w:i/>
                <w:iCs/>
              </w:rPr>
              <w:t>Se ingresan los siguientes parámetros:</w:t>
            </w:r>
          </w:p>
          <w:p w:rsidRPr="00C329B0" w:rsidR="00C329B0" w:rsidP="719E4F3C" w:rsidRDefault="53C95221" w14:paraId="5E448EFD" w14:textId="46A5BE70">
            <w:pPr>
              <w:spacing w:line="276" w:lineRule="auto"/>
              <w:ind w:left="709"/>
              <w:jc w:val="both"/>
              <w:rPr>
                <w:i/>
                <w:iCs/>
                <w:lang w:val="en-US"/>
              </w:rPr>
            </w:pPr>
            <w:proofErr w:type="spellStart"/>
            <w:r w:rsidRPr="719E4F3C">
              <w:rPr>
                <w:i/>
                <w:iCs/>
                <w:lang w:val="en-US"/>
              </w:rPr>
              <w:t>Id_ch</w:t>
            </w:r>
            <w:r w:rsidRPr="719E4F3C" w:rsidR="2AB94FE0">
              <w:rPr>
                <w:i/>
                <w:iCs/>
                <w:lang w:val="en-US"/>
              </w:rPr>
              <w:t>o</w:t>
            </w:r>
            <w:r w:rsidRPr="719E4F3C">
              <w:rPr>
                <w:i/>
                <w:iCs/>
                <w:lang w:val="en-US"/>
              </w:rPr>
              <w:t>fer</w:t>
            </w:r>
            <w:proofErr w:type="spellEnd"/>
            <w:r w:rsidR="00C329B0">
              <w:tab/>
            </w:r>
            <w:r w:rsidR="008E5045">
              <w:t xml:space="preserve">           </w:t>
            </w:r>
            <w:r w:rsidRPr="004B36E3" w:rsidR="004B36E3">
              <w:rPr>
                <w:i/>
                <w:iCs/>
                <w:lang w:val="en-US"/>
              </w:rPr>
              <w:t>9876543210</w:t>
            </w:r>
          </w:p>
          <w:p w:rsidRPr="00C329B0" w:rsidR="00C329B0" w:rsidP="719E4F3C" w:rsidRDefault="3CD87107" w14:paraId="072E7002" w14:textId="4BD54BC2">
            <w:pPr>
              <w:spacing w:line="276" w:lineRule="auto"/>
              <w:ind w:left="709"/>
              <w:jc w:val="both"/>
              <w:rPr>
                <w:i/>
                <w:iCs/>
                <w:lang w:val="en-US"/>
              </w:rPr>
            </w:pPr>
            <w:proofErr w:type="spellStart"/>
            <w:r w:rsidRPr="719E4F3C">
              <w:rPr>
                <w:i/>
                <w:iCs/>
                <w:lang w:val="en-US"/>
              </w:rPr>
              <w:t>Nombre</w:t>
            </w:r>
            <w:proofErr w:type="spellEnd"/>
            <w:r w:rsidR="00C329B0">
              <w:tab/>
            </w:r>
            <w:r w:rsidR="008E5045">
              <w:t xml:space="preserve">           </w:t>
            </w:r>
            <w:r w:rsidR="0081337B">
              <w:rPr>
                <w:i/>
                <w:iCs/>
                <w:lang w:val="en-US"/>
              </w:rPr>
              <w:t>Jean</w:t>
            </w:r>
          </w:p>
          <w:p w:rsidRPr="00C329B0" w:rsidR="00C329B0" w:rsidP="719E4F3C" w:rsidRDefault="79AA4BC1" w14:paraId="1B8BA604" w14:textId="2AB3EE48">
            <w:pPr>
              <w:spacing w:line="276" w:lineRule="auto"/>
              <w:ind w:left="709"/>
              <w:jc w:val="both"/>
              <w:rPr>
                <w:i/>
                <w:iCs/>
                <w:lang w:val="en-US"/>
              </w:rPr>
            </w:pPr>
            <w:proofErr w:type="spellStart"/>
            <w:r w:rsidRPr="719E4F3C">
              <w:rPr>
                <w:i/>
                <w:iCs/>
                <w:lang w:val="en-US"/>
              </w:rPr>
              <w:t>Apellidos</w:t>
            </w:r>
            <w:proofErr w:type="spellEnd"/>
            <w:r w:rsidR="00C329B0">
              <w:tab/>
            </w:r>
            <w:r w:rsidR="008E5045">
              <w:t xml:space="preserve">           </w:t>
            </w:r>
            <w:r w:rsidRPr="719E4F3C" w:rsidR="7F383AD4">
              <w:rPr>
                <w:i/>
                <w:iCs/>
                <w:lang w:val="en-US"/>
              </w:rPr>
              <w:t>Rivera</w:t>
            </w:r>
          </w:p>
          <w:p w:rsidR="06DA6F39" w:rsidP="719E4F3C" w:rsidRDefault="00BA24CE" w14:paraId="6E357BD1" w14:textId="646D4EDA">
            <w:pPr>
              <w:spacing w:line="276" w:lineRule="auto"/>
              <w:ind w:left="709"/>
              <w:jc w:val="both"/>
              <w:rPr>
                <w:i/>
                <w:iCs/>
                <w:lang w:val="en-US"/>
              </w:rPr>
            </w:pPr>
            <w:proofErr w:type="spellStart"/>
            <w:r>
              <w:rPr>
                <w:i/>
                <w:iCs/>
                <w:lang w:val="en-US"/>
              </w:rPr>
              <w:t>Celular</w:t>
            </w:r>
            <w:proofErr w:type="spellEnd"/>
            <w:r w:rsidRPr="719E4F3C" w:rsidR="06DA6F39">
              <w:rPr>
                <w:i/>
                <w:iCs/>
                <w:lang w:val="en-US"/>
              </w:rPr>
              <w:t xml:space="preserve"> </w:t>
            </w:r>
            <w:r w:rsidR="008E5045">
              <w:rPr>
                <w:i/>
                <w:iCs/>
                <w:lang w:val="en-US"/>
              </w:rPr>
              <w:t xml:space="preserve">                      </w:t>
            </w:r>
            <w:r w:rsidRPr="00DE38F4" w:rsidR="00DE38F4">
              <w:rPr>
                <w:i/>
                <w:iCs/>
                <w:lang w:val="en-US"/>
              </w:rPr>
              <w:t>1234123412</w:t>
            </w:r>
          </w:p>
          <w:p w:rsidR="06DA6F39" w:rsidP="719E4F3C" w:rsidRDefault="008E5045" w14:paraId="3120C5CB" w14:textId="383FDFF6">
            <w:pPr>
              <w:spacing w:line="276" w:lineRule="auto"/>
              <w:ind w:left="709"/>
              <w:jc w:val="both"/>
              <w:rPr>
                <w:i/>
                <w:iCs/>
                <w:lang w:val="en-US"/>
              </w:rPr>
            </w:pPr>
            <w:proofErr w:type="spellStart"/>
            <w:r>
              <w:rPr>
                <w:i/>
                <w:iCs/>
                <w:lang w:val="en-US"/>
              </w:rPr>
              <w:t>Fecha_nacimiento</w:t>
            </w:r>
            <w:proofErr w:type="spellEnd"/>
            <w:r w:rsidRPr="719E4F3C" w:rsidR="06DA6F39">
              <w:rPr>
                <w:i/>
                <w:iCs/>
                <w:lang w:val="en-US"/>
              </w:rPr>
              <w:t xml:space="preserve">     </w:t>
            </w:r>
            <w:r w:rsidRPr="00230BE9" w:rsidR="00230BE9">
              <w:rPr>
                <w:i/>
                <w:iCs/>
                <w:lang w:val="en-US"/>
              </w:rPr>
              <w:t>2001-01-01</w:t>
            </w:r>
          </w:p>
          <w:p w:rsidR="008E5045" w:rsidP="719E4F3C" w:rsidRDefault="008E5045" w14:paraId="1DA9FAD6" w14:textId="6199354C">
            <w:pPr>
              <w:spacing w:line="276" w:lineRule="auto"/>
              <w:ind w:left="709"/>
              <w:jc w:val="both"/>
              <w:rPr>
                <w:i/>
                <w:iCs/>
                <w:lang w:val="en-US"/>
              </w:rPr>
            </w:pPr>
            <w:proofErr w:type="spellStart"/>
            <w:r>
              <w:rPr>
                <w:i/>
                <w:iCs/>
                <w:lang w:val="en-US"/>
              </w:rPr>
              <w:t>Correo</w:t>
            </w:r>
            <w:proofErr w:type="spellEnd"/>
            <w:r>
              <w:rPr>
                <w:i/>
                <w:iCs/>
                <w:lang w:val="en-US"/>
              </w:rPr>
              <w:t xml:space="preserve">                        </w:t>
            </w:r>
            <w:r w:rsidRPr="0027170E" w:rsidR="0027170E">
              <w:rPr>
                <w:i/>
                <w:iCs/>
                <w:lang w:val="en-US"/>
              </w:rPr>
              <w:t>jean@gmail.com</w:t>
            </w:r>
          </w:p>
          <w:p w:rsidR="06DA6F39" w:rsidP="003B7613" w:rsidRDefault="008E5045" w14:paraId="52757753" w14:textId="65C842E6">
            <w:pPr>
              <w:spacing w:line="276" w:lineRule="auto"/>
              <w:ind w:left="709"/>
              <w:jc w:val="both"/>
              <w:rPr>
                <w:i/>
                <w:iCs/>
                <w:lang w:val="en-US"/>
              </w:rPr>
            </w:pPr>
            <w:proofErr w:type="spellStart"/>
            <w:r>
              <w:rPr>
                <w:i/>
                <w:iCs/>
                <w:lang w:val="en-US"/>
              </w:rPr>
              <w:t>Direccion</w:t>
            </w:r>
            <w:proofErr w:type="spellEnd"/>
            <w:r w:rsidR="00EF695E">
              <w:rPr>
                <w:i/>
                <w:iCs/>
                <w:lang w:val="en-US"/>
              </w:rPr>
              <w:t xml:space="preserve">                   </w:t>
            </w:r>
            <w:r w:rsidRPr="00682BCE" w:rsidR="00682BCE">
              <w:rPr>
                <w:i/>
                <w:iCs/>
                <w:lang w:val="en-US"/>
              </w:rPr>
              <w:t xml:space="preserve">En </w:t>
            </w:r>
            <w:proofErr w:type="spellStart"/>
            <w:r w:rsidRPr="00682BCE" w:rsidR="00682BCE">
              <w:rPr>
                <w:i/>
                <w:iCs/>
                <w:lang w:val="en-US"/>
              </w:rPr>
              <w:t>su</w:t>
            </w:r>
            <w:proofErr w:type="spellEnd"/>
            <w:r w:rsidRPr="00682BCE" w:rsidR="00682BCE">
              <w:rPr>
                <w:i/>
                <w:iCs/>
                <w:lang w:val="en-US"/>
              </w:rPr>
              <w:t xml:space="preserve"> casa</w:t>
            </w:r>
          </w:p>
          <w:p w:rsidRPr="00C329B0" w:rsidR="00025B2A" w:rsidP="719E4F3C" w:rsidRDefault="22286758" w14:paraId="576C9E26" w14:textId="77777777">
            <w:pPr>
              <w:numPr>
                <w:ilvl w:val="0"/>
                <w:numId w:val="6"/>
              </w:numPr>
              <w:spacing w:line="276" w:lineRule="auto"/>
              <w:ind w:left="709"/>
              <w:jc w:val="both"/>
              <w:rPr>
                <w:i/>
                <w:iCs/>
              </w:rPr>
            </w:pPr>
            <w:r w:rsidRPr="719E4F3C">
              <w:rPr>
                <w:i/>
                <w:iCs/>
              </w:rPr>
              <w:t>Hacer clic en el botón entrar.</w:t>
            </w:r>
          </w:p>
        </w:tc>
      </w:tr>
      <w:tr w:rsidRPr="00C329B0" w:rsidR="00C329B0" w:rsidTr="719E4F3C" w14:paraId="7418B9F1"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6BE1B10A" w14:textId="77777777">
            <w:pPr>
              <w:spacing w:line="276" w:lineRule="auto"/>
              <w:jc w:val="both"/>
              <w:rPr>
                <w:i/>
              </w:rPr>
            </w:pPr>
            <w:r w:rsidRPr="00C329B0">
              <w:rPr>
                <w:b/>
                <w:bCs/>
                <w:i/>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4C51AAF8" w14:textId="77777777">
            <w:pPr>
              <w:spacing w:line="276" w:lineRule="auto"/>
              <w:jc w:val="both"/>
              <w:rPr>
                <w:i/>
                <w:iCs/>
              </w:rPr>
            </w:pPr>
            <w:r w:rsidRPr="719E4F3C">
              <w:rPr>
                <w:i/>
                <w:iCs/>
              </w:rPr>
              <w:t>Haber ingresado correctamente al sistema.</w:t>
            </w:r>
          </w:p>
        </w:tc>
      </w:tr>
      <w:tr w:rsidRPr="00C329B0" w:rsidR="00C329B0" w:rsidTr="719E4F3C" w14:paraId="3D9C70A4"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73A2482F" w14:textId="77777777">
            <w:pPr>
              <w:spacing w:line="276" w:lineRule="auto"/>
              <w:jc w:val="both"/>
              <w:rPr>
                <w:i/>
              </w:rPr>
            </w:pPr>
            <w:r w:rsidRPr="00C329B0">
              <w:rPr>
                <w:b/>
                <w:bCs/>
                <w:i/>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33B83A2C" w14:textId="77777777">
            <w:pPr>
              <w:spacing w:line="276" w:lineRule="auto"/>
              <w:jc w:val="both"/>
              <w:rPr>
                <w:i/>
                <w:iCs/>
              </w:rPr>
            </w:pPr>
            <w:r w:rsidRPr="719E4F3C">
              <w:rPr>
                <w:i/>
                <w:iCs/>
              </w:rPr>
              <w:t xml:space="preserve">El usuario será registrado en la aplicación. </w:t>
            </w:r>
          </w:p>
        </w:tc>
      </w:tr>
      <w:tr w:rsidRPr="00C329B0" w:rsidR="00C329B0" w:rsidTr="719E4F3C" w14:paraId="0FD172D1"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359A286F" w14:textId="77777777">
            <w:pPr>
              <w:spacing w:line="276" w:lineRule="auto"/>
              <w:jc w:val="both"/>
              <w:rPr>
                <w:i/>
              </w:rPr>
            </w:pPr>
            <w:r w:rsidRPr="00C329B0">
              <w:rPr>
                <w:b/>
                <w:bCs/>
                <w:i/>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760DF087" w14:textId="4F35D630">
            <w:pPr>
              <w:spacing w:line="276" w:lineRule="auto"/>
              <w:jc w:val="both"/>
              <w:rPr>
                <w:i/>
                <w:iCs/>
              </w:rPr>
            </w:pPr>
            <w:r w:rsidRPr="719E4F3C">
              <w:rPr>
                <w:i/>
                <w:iCs/>
              </w:rPr>
              <w:t xml:space="preserve">Se ha </w:t>
            </w:r>
            <w:r w:rsidRPr="719E4F3C" w:rsidR="3D00365F">
              <w:rPr>
                <w:i/>
                <w:iCs/>
              </w:rPr>
              <w:t xml:space="preserve">registrado </w:t>
            </w:r>
            <w:r w:rsidRPr="719E4F3C">
              <w:rPr>
                <w:i/>
                <w:iCs/>
              </w:rPr>
              <w:t>correctamente el usuario.</w:t>
            </w:r>
          </w:p>
        </w:tc>
      </w:tr>
      <w:tr w:rsidRPr="00C329B0" w:rsidR="00C329B0" w:rsidTr="719E4F3C" w14:paraId="67163075"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712E747E" w14:textId="77777777">
            <w:pPr>
              <w:spacing w:line="276" w:lineRule="auto"/>
              <w:jc w:val="both"/>
              <w:rPr>
                <w:i/>
              </w:rPr>
            </w:pPr>
            <w:r w:rsidRPr="00C329B0">
              <w:rPr>
                <w:b/>
                <w:bCs/>
                <w:i/>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719E4F3C" w:rsidRDefault="22286758" w14:paraId="1E380B4C" w14:textId="77777777">
            <w:pPr>
              <w:spacing w:line="276" w:lineRule="auto"/>
              <w:jc w:val="both"/>
              <w:rPr>
                <w:i/>
                <w:iCs/>
              </w:rPr>
            </w:pPr>
            <w:r w:rsidRPr="719E4F3C">
              <w:rPr>
                <w:i/>
                <w:iCs/>
              </w:rPr>
              <w:t>Exitoso</w:t>
            </w:r>
          </w:p>
        </w:tc>
      </w:tr>
      <w:tr w:rsidRPr="00C329B0" w:rsidR="00C329B0" w:rsidTr="719E4F3C" w14:paraId="5FED2167"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hideMark/>
          </w:tcPr>
          <w:p w:rsidRPr="00C329B0" w:rsidR="00C329B0" w:rsidP="00C329B0" w:rsidRDefault="00C329B0" w14:paraId="594DEE24" w14:textId="77777777">
            <w:pPr>
              <w:spacing w:line="276" w:lineRule="auto"/>
              <w:jc w:val="both"/>
              <w:rPr>
                <w:i/>
              </w:rPr>
            </w:pPr>
            <w:r w:rsidRPr="00C329B0">
              <w:rPr>
                <w:b/>
                <w:bCs/>
                <w:i/>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hideMark/>
          </w:tcPr>
          <w:p w:rsidRPr="00C329B0" w:rsidR="00C329B0" w:rsidP="00C329B0" w:rsidRDefault="00C329B0" w14:paraId="1DB5BBAA" w14:textId="77777777">
            <w:pPr>
              <w:spacing w:line="276" w:lineRule="auto"/>
              <w:jc w:val="both"/>
              <w:rPr>
                <w:i/>
                <w:color w:val="0000FF"/>
              </w:rPr>
            </w:pPr>
            <w:r w:rsidRPr="00C329B0">
              <w:rPr>
                <w:i/>
                <w:color w:val="0000FF"/>
              </w:rPr>
              <w:t xml:space="preserve"> </w:t>
            </w:r>
          </w:p>
        </w:tc>
      </w:tr>
    </w:tbl>
    <w:p w:rsidR="719E4F3C" w:rsidP="719E4F3C" w:rsidRDefault="719E4F3C" w14:paraId="646236BD" w14:textId="282A5070">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9"/>
        <w:gridCol w:w="6087"/>
      </w:tblGrid>
      <w:tr w:rsidR="719E4F3C" w:rsidTr="719E4F3C" w14:paraId="1B3BC756"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97B9C2F"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B52B26E" w14:textId="76A51120">
            <w:pPr>
              <w:spacing w:line="276" w:lineRule="auto"/>
              <w:jc w:val="both"/>
              <w:rPr>
                <w:i/>
                <w:iCs/>
              </w:rPr>
            </w:pPr>
            <w:r w:rsidRPr="719E4F3C">
              <w:rPr>
                <w:i/>
                <w:iCs/>
              </w:rPr>
              <w:t>CP-00</w:t>
            </w:r>
            <w:r w:rsidRPr="719E4F3C" w:rsidR="38CA1DFD">
              <w:rPr>
                <w:i/>
                <w:iCs/>
              </w:rPr>
              <w:t>2</w:t>
            </w:r>
          </w:p>
        </w:tc>
      </w:tr>
      <w:tr w:rsidR="719E4F3C" w:rsidTr="719E4F3C" w14:paraId="39AF746A"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2141DFA"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AE72912" w14:textId="6B95FBCB">
            <w:pPr>
              <w:spacing w:line="276" w:lineRule="auto"/>
              <w:jc w:val="both"/>
              <w:rPr>
                <w:i/>
                <w:iCs/>
              </w:rPr>
            </w:pPr>
            <w:r w:rsidRPr="719E4F3C">
              <w:rPr>
                <w:i/>
                <w:iCs/>
              </w:rPr>
              <w:t>Registro de Chofer</w:t>
            </w:r>
            <w:r w:rsidRPr="719E4F3C" w:rsidR="173C709B">
              <w:rPr>
                <w:i/>
                <w:iCs/>
              </w:rPr>
              <w:t xml:space="preserve"> fallido</w:t>
            </w:r>
          </w:p>
        </w:tc>
      </w:tr>
      <w:tr w:rsidR="719E4F3C" w:rsidTr="719E4F3C" w14:paraId="54CA62F3"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31DEFD5"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B08A384" w14:textId="77777777">
            <w:pPr>
              <w:spacing w:line="276" w:lineRule="auto"/>
              <w:jc w:val="both"/>
              <w:rPr>
                <w:i/>
                <w:iCs/>
              </w:rPr>
            </w:pPr>
            <w:r w:rsidRPr="719E4F3C">
              <w:rPr>
                <w:i/>
                <w:iCs/>
              </w:rPr>
              <w:t>Desarrolladores</w:t>
            </w:r>
          </w:p>
        </w:tc>
      </w:tr>
      <w:tr w:rsidR="719E4F3C" w:rsidTr="719E4F3C" w14:paraId="76E68104" w14:textId="77777777">
        <w:trPr>
          <w:trHeight w:val="1436"/>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29C54D4"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42B43D6" w14:textId="77777777">
            <w:pPr>
              <w:numPr>
                <w:ilvl w:val="0"/>
                <w:numId w:val="5"/>
              </w:numPr>
              <w:tabs>
                <w:tab w:val="clear" w:pos="720"/>
                <w:tab w:val="num" w:pos="372"/>
              </w:tabs>
              <w:spacing w:line="276" w:lineRule="auto"/>
              <w:ind w:left="709"/>
              <w:jc w:val="both"/>
              <w:rPr>
                <w:i/>
                <w:iCs/>
              </w:rPr>
            </w:pPr>
            <w:r w:rsidRPr="719E4F3C">
              <w:rPr>
                <w:i/>
                <w:iCs/>
              </w:rPr>
              <w:t>Se ingresan los siguientes parámetros:</w:t>
            </w:r>
          </w:p>
          <w:p w:rsidRPr="00C329B0" w:rsidR="00682BCE" w:rsidP="00682BCE" w:rsidRDefault="00682BCE" w14:paraId="54D13C39" w14:textId="6E84CC99">
            <w:pPr>
              <w:spacing w:line="276" w:lineRule="auto"/>
              <w:ind w:left="709"/>
              <w:jc w:val="both"/>
              <w:rPr>
                <w:i/>
                <w:iCs/>
                <w:lang w:val="en-US"/>
              </w:rPr>
            </w:pPr>
            <w:proofErr w:type="spellStart"/>
            <w:r w:rsidRPr="719E4F3C">
              <w:rPr>
                <w:i/>
                <w:iCs/>
                <w:lang w:val="en-US"/>
              </w:rPr>
              <w:t>Id_chofer</w:t>
            </w:r>
            <w:proofErr w:type="spellEnd"/>
            <w:r>
              <w:tab/>
            </w:r>
            <w:r>
              <w:t xml:space="preserve">           </w:t>
            </w:r>
            <w:r w:rsidRPr="004B36E3">
              <w:rPr>
                <w:i/>
                <w:iCs/>
                <w:lang w:val="en-US"/>
              </w:rPr>
              <w:t>98543210</w:t>
            </w:r>
          </w:p>
          <w:p w:rsidRPr="00C329B0" w:rsidR="00682BCE" w:rsidP="00682BCE" w:rsidRDefault="00682BCE" w14:paraId="7A0039E9"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Pr>
                <w:i/>
                <w:iCs/>
                <w:lang w:val="en-US"/>
              </w:rPr>
              <w:t>Jean</w:t>
            </w:r>
          </w:p>
          <w:p w:rsidRPr="00C329B0" w:rsidR="00682BCE" w:rsidP="00682BCE" w:rsidRDefault="00682BCE" w14:paraId="75BA8C5D" w14:textId="77777777">
            <w:pPr>
              <w:spacing w:line="276" w:lineRule="auto"/>
              <w:ind w:left="709"/>
              <w:jc w:val="both"/>
              <w:rPr>
                <w:i/>
                <w:iCs/>
                <w:lang w:val="en-US"/>
              </w:rPr>
            </w:pPr>
            <w:proofErr w:type="spellStart"/>
            <w:r w:rsidRPr="719E4F3C">
              <w:rPr>
                <w:i/>
                <w:iCs/>
                <w:lang w:val="en-US"/>
              </w:rPr>
              <w:t>Apellidos</w:t>
            </w:r>
            <w:proofErr w:type="spellEnd"/>
            <w:r>
              <w:tab/>
            </w:r>
            <w:r>
              <w:t xml:space="preserve">           </w:t>
            </w:r>
            <w:r w:rsidRPr="719E4F3C">
              <w:rPr>
                <w:i/>
                <w:iCs/>
                <w:lang w:val="en-US"/>
              </w:rPr>
              <w:t>Rivera</w:t>
            </w:r>
          </w:p>
          <w:p w:rsidR="00682BCE" w:rsidP="00682BCE" w:rsidRDefault="00682BCE" w14:paraId="10A7BB35" w14:textId="6D9614B3">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Pr="00DE38F4">
              <w:rPr>
                <w:i/>
                <w:iCs/>
                <w:lang w:val="en-US"/>
              </w:rPr>
              <w:t>1234</w:t>
            </w:r>
          </w:p>
          <w:p w:rsidR="00682BCE" w:rsidP="00682BCE" w:rsidRDefault="00682BCE" w14:paraId="0DC597A1" w14:textId="77777777">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230BE9">
              <w:rPr>
                <w:i/>
                <w:iCs/>
                <w:lang w:val="en-US"/>
              </w:rPr>
              <w:t>2001-01-01</w:t>
            </w:r>
          </w:p>
          <w:p w:rsidR="00682BCE" w:rsidP="00682BCE" w:rsidRDefault="00682BCE" w14:paraId="7056B7E1" w14:textId="31A51AAD">
            <w:pPr>
              <w:spacing w:line="276" w:lineRule="auto"/>
              <w:ind w:left="709"/>
              <w:jc w:val="both"/>
              <w:rPr>
                <w:i/>
                <w:iCs/>
                <w:lang w:val="en-US"/>
              </w:rPr>
            </w:pPr>
            <w:proofErr w:type="spellStart"/>
            <w:r>
              <w:rPr>
                <w:i/>
                <w:iCs/>
                <w:lang w:val="en-US"/>
              </w:rPr>
              <w:t>Correo</w:t>
            </w:r>
            <w:proofErr w:type="spellEnd"/>
            <w:r>
              <w:rPr>
                <w:i/>
                <w:iCs/>
                <w:lang w:val="en-US"/>
              </w:rPr>
              <w:t xml:space="preserve">                        </w:t>
            </w:r>
            <w:r w:rsidRPr="0027170E">
              <w:rPr>
                <w:i/>
                <w:iCs/>
                <w:lang w:val="en-US"/>
              </w:rPr>
              <w:t>jean</w:t>
            </w:r>
            <w:r w:rsidR="004C1C5D">
              <w:rPr>
                <w:i/>
                <w:iCs/>
                <w:lang w:val="en-US"/>
              </w:rPr>
              <w:t xml:space="preserve"> </w:t>
            </w:r>
            <w:r w:rsidRPr="0027170E">
              <w:rPr>
                <w:i/>
                <w:iCs/>
                <w:lang w:val="en-US"/>
              </w:rPr>
              <w:t>@gmail.com</w:t>
            </w:r>
          </w:p>
          <w:p w:rsidR="00682BCE" w:rsidP="006001F0" w:rsidRDefault="00682BCE" w14:paraId="291480DF" w14:textId="06CE5292">
            <w:pPr>
              <w:spacing w:line="276" w:lineRule="auto"/>
              <w:ind w:left="709"/>
              <w:jc w:val="both"/>
              <w:rPr>
                <w:i/>
                <w:iCs/>
                <w:lang w:val="en-US"/>
              </w:rPr>
            </w:pPr>
            <w:proofErr w:type="spellStart"/>
            <w:r>
              <w:rPr>
                <w:i/>
                <w:iCs/>
                <w:lang w:val="en-US"/>
              </w:rPr>
              <w:t>Direccion</w:t>
            </w:r>
            <w:proofErr w:type="spellEnd"/>
            <w:r>
              <w:rPr>
                <w:i/>
                <w:iCs/>
                <w:lang w:val="en-US"/>
              </w:rPr>
              <w:t xml:space="preserve">                   </w:t>
            </w:r>
            <w:r w:rsidRPr="00682BCE">
              <w:rPr>
                <w:i/>
                <w:iCs/>
                <w:lang w:val="en-US"/>
              </w:rPr>
              <w:t xml:space="preserve">En </w:t>
            </w:r>
            <w:proofErr w:type="spellStart"/>
            <w:r w:rsidRPr="00682BCE">
              <w:rPr>
                <w:i/>
                <w:iCs/>
                <w:lang w:val="en-US"/>
              </w:rPr>
              <w:t>su</w:t>
            </w:r>
            <w:proofErr w:type="spellEnd"/>
            <w:r w:rsidRPr="00682BCE">
              <w:rPr>
                <w:i/>
                <w:iCs/>
                <w:lang w:val="en-US"/>
              </w:rPr>
              <w:t xml:space="preserve"> casa</w:t>
            </w:r>
          </w:p>
          <w:p w:rsidR="719E4F3C" w:rsidP="719E4F3C" w:rsidRDefault="719E4F3C" w14:paraId="2839A341" w14:textId="2C92E2FD">
            <w:pPr>
              <w:numPr>
                <w:ilvl w:val="0"/>
                <w:numId w:val="6"/>
              </w:numPr>
              <w:spacing w:line="276" w:lineRule="auto"/>
              <w:ind w:left="709"/>
              <w:jc w:val="both"/>
              <w:rPr>
                <w:i/>
                <w:iCs/>
              </w:rPr>
            </w:pPr>
            <w:r w:rsidRPr="719E4F3C">
              <w:rPr>
                <w:i/>
                <w:iCs/>
              </w:rPr>
              <w:t>Hacer clic en el botón entrar.</w:t>
            </w:r>
          </w:p>
        </w:tc>
      </w:tr>
      <w:tr w:rsidR="719E4F3C" w:rsidTr="719E4F3C" w14:paraId="686F7FB2"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1FF0758"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A365D10" w14:textId="0A186D27">
            <w:pPr>
              <w:spacing w:line="276" w:lineRule="auto"/>
              <w:jc w:val="both"/>
              <w:rPr>
                <w:i/>
                <w:iCs/>
              </w:rPr>
            </w:pPr>
            <w:r w:rsidRPr="719E4F3C">
              <w:rPr>
                <w:i/>
                <w:iCs/>
              </w:rPr>
              <w:t xml:space="preserve">Haber ingresado </w:t>
            </w:r>
            <w:r w:rsidRPr="719E4F3C" w:rsidR="07E6436F">
              <w:rPr>
                <w:i/>
                <w:iCs/>
              </w:rPr>
              <w:t>los datos en formulario</w:t>
            </w:r>
            <w:r w:rsidRPr="719E4F3C">
              <w:rPr>
                <w:i/>
                <w:iCs/>
              </w:rPr>
              <w:t>.</w:t>
            </w:r>
          </w:p>
        </w:tc>
      </w:tr>
      <w:tr w:rsidR="719E4F3C" w:rsidTr="719E4F3C" w14:paraId="5D333139"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7A335F9"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989163C" w:rsidP="719E4F3C" w:rsidRDefault="0989163C" w14:paraId="22FD1F73" w14:textId="2B6A4966">
            <w:pPr>
              <w:spacing w:line="276" w:lineRule="auto"/>
              <w:jc w:val="both"/>
              <w:rPr>
                <w:i/>
                <w:iCs/>
              </w:rPr>
            </w:pPr>
            <w:r w:rsidRPr="719E4F3C">
              <w:rPr>
                <w:i/>
                <w:iCs/>
              </w:rPr>
              <w:t>Error: D</w:t>
            </w:r>
            <w:r w:rsidR="00914F34">
              <w:rPr>
                <w:i/>
                <w:iCs/>
              </w:rPr>
              <w:t>ebe ingresar los 10 dígitos de su cedula, d</w:t>
            </w:r>
            <w:r w:rsidRPr="719E4F3C">
              <w:rPr>
                <w:i/>
                <w:iCs/>
              </w:rPr>
              <w:t xml:space="preserve">ebe ingresar los 10 </w:t>
            </w:r>
            <w:r w:rsidRPr="719E4F3C" w:rsidR="00914F34">
              <w:rPr>
                <w:i/>
                <w:iCs/>
              </w:rPr>
              <w:t>dígitos</w:t>
            </w:r>
            <w:r w:rsidRPr="719E4F3C">
              <w:rPr>
                <w:i/>
                <w:iCs/>
              </w:rPr>
              <w:t xml:space="preserve"> de su </w:t>
            </w:r>
            <w:r w:rsidRPr="719E4F3C" w:rsidR="00914F34">
              <w:rPr>
                <w:i/>
                <w:iCs/>
              </w:rPr>
              <w:t>número</w:t>
            </w:r>
            <w:r w:rsidRPr="719E4F3C">
              <w:rPr>
                <w:i/>
                <w:iCs/>
              </w:rPr>
              <w:t xml:space="preserve"> </w:t>
            </w:r>
            <w:r w:rsidR="006001F0">
              <w:rPr>
                <w:i/>
                <w:iCs/>
              </w:rPr>
              <w:t>celular</w:t>
            </w:r>
            <w:r w:rsidRPr="719E4F3C">
              <w:rPr>
                <w:i/>
                <w:iCs/>
              </w:rPr>
              <w:t xml:space="preserve">, </w:t>
            </w:r>
            <w:r w:rsidR="006001F0">
              <w:rPr>
                <w:i/>
                <w:iCs/>
              </w:rPr>
              <w:t>el correo debe enviar sin espacios</w:t>
            </w:r>
            <w:r w:rsidR="00F83F1C">
              <w:rPr>
                <w:i/>
                <w:iCs/>
              </w:rPr>
              <w:t>.</w:t>
            </w:r>
          </w:p>
        </w:tc>
      </w:tr>
      <w:tr w:rsidR="719E4F3C" w:rsidTr="719E4F3C" w14:paraId="13F9D7A0"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B916FC7"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EF5DBA4" w:rsidP="719E4F3C" w:rsidRDefault="0EF5DBA4" w14:paraId="667E7708" w14:textId="505F86DA">
            <w:pPr>
              <w:spacing w:line="276" w:lineRule="auto"/>
              <w:jc w:val="both"/>
              <w:rPr>
                <w:i/>
                <w:iCs/>
              </w:rPr>
            </w:pPr>
            <w:r w:rsidRPr="719E4F3C">
              <w:rPr>
                <w:i/>
                <w:iCs/>
              </w:rPr>
              <w:t>No se ingresaron los datos</w:t>
            </w:r>
          </w:p>
        </w:tc>
      </w:tr>
      <w:tr w:rsidR="719E4F3C" w:rsidTr="719E4F3C" w14:paraId="2A6B962C"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558174C"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0A506B2" w:rsidP="719E4F3C" w:rsidRDefault="00F83F1C" w14:paraId="06780818" w14:textId="2D627DCA">
            <w:pPr>
              <w:spacing w:line="276" w:lineRule="auto"/>
              <w:jc w:val="both"/>
              <w:rPr>
                <w:i/>
                <w:iCs/>
              </w:rPr>
            </w:pPr>
            <w:r w:rsidRPr="719E4F3C">
              <w:rPr>
                <w:i/>
                <w:iCs/>
              </w:rPr>
              <w:t>E</w:t>
            </w:r>
            <w:r w:rsidRPr="719E4F3C" w:rsidR="70A506B2">
              <w:rPr>
                <w:i/>
                <w:iCs/>
              </w:rPr>
              <w:t>rror</w:t>
            </w:r>
          </w:p>
        </w:tc>
      </w:tr>
      <w:tr w:rsidR="719E4F3C" w:rsidTr="719E4F3C" w14:paraId="5FCD0821"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6739307"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E29AE2C" w14:textId="67CFBCAB">
            <w:pPr>
              <w:spacing w:line="276" w:lineRule="auto"/>
              <w:jc w:val="both"/>
              <w:rPr>
                <w:i/>
                <w:iCs/>
                <w:color w:val="0000FF"/>
              </w:rPr>
            </w:pPr>
          </w:p>
        </w:tc>
      </w:tr>
    </w:tbl>
    <w:p w:rsidR="719E4F3C" w:rsidP="719E4F3C" w:rsidRDefault="719E4F3C" w14:paraId="0A051036" w14:textId="25EEC55B">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719E4F3C" w14:paraId="195913C1"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28D753B"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0DC9C08E" w14:textId="2817C5F5">
            <w:pPr>
              <w:spacing w:line="276" w:lineRule="auto"/>
              <w:jc w:val="both"/>
              <w:rPr>
                <w:i/>
                <w:iCs/>
              </w:rPr>
            </w:pPr>
            <w:r w:rsidRPr="719E4F3C">
              <w:rPr>
                <w:i/>
                <w:iCs/>
              </w:rPr>
              <w:t>CP-00</w:t>
            </w:r>
            <w:r w:rsidRPr="719E4F3C" w:rsidR="6C12FEC3">
              <w:rPr>
                <w:i/>
                <w:iCs/>
              </w:rPr>
              <w:t>3</w:t>
            </w:r>
          </w:p>
        </w:tc>
      </w:tr>
      <w:tr w:rsidR="719E4F3C" w:rsidTr="719E4F3C" w14:paraId="43DDE798"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B418E9D"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2FDE96A4" w:rsidP="719E4F3C" w:rsidRDefault="2FDE96A4" w14:paraId="6B3183F1" w14:textId="446C05D9">
            <w:pPr>
              <w:spacing w:line="276" w:lineRule="auto"/>
              <w:jc w:val="both"/>
              <w:rPr>
                <w:i/>
                <w:iCs/>
              </w:rPr>
            </w:pPr>
            <w:r w:rsidRPr="719E4F3C">
              <w:rPr>
                <w:i/>
                <w:iCs/>
              </w:rPr>
              <w:t xml:space="preserve">Obtener Datos de choferes </w:t>
            </w:r>
          </w:p>
        </w:tc>
      </w:tr>
      <w:tr w:rsidR="719E4F3C" w:rsidTr="719E4F3C" w14:paraId="69D91B99"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5A37206"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28DA470" w14:textId="77777777">
            <w:pPr>
              <w:spacing w:line="276" w:lineRule="auto"/>
              <w:jc w:val="both"/>
              <w:rPr>
                <w:i/>
                <w:iCs/>
              </w:rPr>
            </w:pPr>
            <w:r w:rsidRPr="719E4F3C">
              <w:rPr>
                <w:i/>
                <w:iCs/>
              </w:rPr>
              <w:t>Desarrolladores</w:t>
            </w:r>
          </w:p>
        </w:tc>
      </w:tr>
      <w:tr w:rsidR="719E4F3C" w:rsidTr="719E4F3C" w14:paraId="42687F3C"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8D78CDC"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2FEB0C44" w14:textId="77777777">
            <w:pPr>
              <w:numPr>
                <w:ilvl w:val="0"/>
                <w:numId w:val="5"/>
              </w:numPr>
              <w:tabs>
                <w:tab w:val="clear" w:pos="720"/>
                <w:tab w:val="num" w:pos="372"/>
              </w:tabs>
              <w:spacing w:line="276" w:lineRule="auto"/>
              <w:ind w:left="709"/>
              <w:jc w:val="both"/>
              <w:rPr>
                <w:i/>
                <w:iCs/>
              </w:rPr>
            </w:pPr>
            <w:r w:rsidRPr="719E4F3C">
              <w:rPr>
                <w:i/>
                <w:iCs/>
              </w:rPr>
              <w:t>Se ingresan los siguientes parámetros:</w:t>
            </w:r>
          </w:p>
          <w:p w:rsidR="719E4F3C" w:rsidP="719E4F3C" w:rsidRDefault="719E4F3C" w14:paraId="01770377" w14:textId="14AB2713">
            <w:pPr>
              <w:spacing w:line="276" w:lineRule="auto"/>
              <w:ind w:left="709"/>
              <w:jc w:val="both"/>
              <w:rPr>
                <w:i/>
                <w:iCs/>
                <w:lang w:val="en-US"/>
              </w:rPr>
            </w:pPr>
            <w:proofErr w:type="spellStart"/>
            <w:r w:rsidRPr="719E4F3C">
              <w:rPr>
                <w:i/>
                <w:iCs/>
                <w:lang w:val="en-US"/>
              </w:rPr>
              <w:t>Id_chofer</w:t>
            </w:r>
            <w:proofErr w:type="spellEnd"/>
            <w:r>
              <w:tab/>
            </w:r>
            <w:r w:rsidRPr="00914F34" w:rsidR="00914F34">
              <w:rPr>
                <w:i/>
                <w:iCs/>
                <w:lang w:val="en-US"/>
              </w:rPr>
              <w:t>9876543210</w:t>
            </w:r>
          </w:p>
          <w:p w:rsidR="719E4F3C" w:rsidP="719E4F3C" w:rsidRDefault="719E4F3C" w14:paraId="76AD2344" w14:textId="136A6B94">
            <w:pPr>
              <w:pStyle w:val="ListParagraph"/>
              <w:numPr>
                <w:ilvl w:val="0"/>
                <w:numId w:val="6"/>
              </w:numPr>
              <w:spacing w:line="276" w:lineRule="auto"/>
              <w:jc w:val="both"/>
              <w:rPr>
                <w:i/>
                <w:iCs/>
              </w:rPr>
            </w:pPr>
            <w:r w:rsidRPr="719E4F3C">
              <w:rPr>
                <w:i/>
                <w:iCs/>
              </w:rPr>
              <w:t xml:space="preserve">Hacer clic en el botón </w:t>
            </w:r>
            <w:r w:rsidRPr="719E4F3C" w:rsidR="39998AED">
              <w:rPr>
                <w:i/>
                <w:iCs/>
              </w:rPr>
              <w:t>Buscar</w:t>
            </w:r>
          </w:p>
        </w:tc>
      </w:tr>
      <w:tr w:rsidR="719E4F3C" w:rsidTr="719E4F3C" w14:paraId="4B2E5D47"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108D3EB5"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56FF3989" w14:textId="3F2144AA">
            <w:pPr>
              <w:spacing w:line="276" w:lineRule="auto"/>
              <w:jc w:val="both"/>
              <w:rPr>
                <w:i/>
                <w:iCs/>
              </w:rPr>
            </w:pPr>
            <w:r w:rsidRPr="719E4F3C">
              <w:rPr>
                <w:i/>
                <w:iCs/>
              </w:rPr>
              <w:t xml:space="preserve">Haber ingresado </w:t>
            </w:r>
            <w:r w:rsidRPr="719E4F3C" w:rsidR="1206C229">
              <w:rPr>
                <w:i/>
                <w:iCs/>
              </w:rPr>
              <w:t>la cedula del chofer existente en base de datos</w:t>
            </w:r>
          </w:p>
        </w:tc>
      </w:tr>
      <w:tr w:rsidR="719E4F3C" w:rsidTr="719E4F3C" w14:paraId="7BE05F09"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4343DC0"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75CA1C4" w:rsidP="719E4F3C" w:rsidRDefault="375CA1C4" w14:paraId="2CBEB7EC" w14:textId="7F2DB145">
            <w:pPr>
              <w:spacing w:line="276" w:lineRule="auto"/>
              <w:jc w:val="both"/>
            </w:pPr>
            <w:r w:rsidRPr="719E4F3C">
              <w:rPr>
                <w:i/>
                <w:iCs/>
              </w:rPr>
              <w:t xml:space="preserve">Se muestran los datos del chofer </w:t>
            </w:r>
          </w:p>
        </w:tc>
      </w:tr>
      <w:tr w:rsidR="719E4F3C" w:rsidTr="719E4F3C" w14:paraId="2CB908B5"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2A05B50"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E04520A" w:rsidP="719E4F3C" w:rsidRDefault="3E04520A" w14:paraId="0FD28C8D" w14:textId="6F8E3BCC">
            <w:pPr>
              <w:spacing w:line="276" w:lineRule="auto"/>
              <w:jc w:val="both"/>
              <w:rPr>
                <w:i/>
                <w:iCs/>
              </w:rPr>
            </w:pPr>
            <w:r w:rsidRPr="719E4F3C">
              <w:rPr>
                <w:i/>
                <w:iCs/>
              </w:rPr>
              <w:t>Datos de chofer obtenidos exitosamente</w:t>
            </w:r>
          </w:p>
        </w:tc>
      </w:tr>
      <w:tr w:rsidR="719E4F3C" w:rsidTr="719E4F3C" w14:paraId="0AAF921A"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8E7059C"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B49680" w:rsidP="719E4F3C" w:rsidRDefault="00B49680" w14:paraId="2284E63C" w14:textId="5F4E4B0E">
            <w:pPr>
              <w:spacing w:line="276" w:lineRule="auto"/>
              <w:jc w:val="both"/>
              <w:rPr>
                <w:i/>
                <w:iCs/>
              </w:rPr>
            </w:pPr>
            <w:r w:rsidRPr="719E4F3C">
              <w:rPr>
                <w:i/>
                <w:iCs/>
              </w:rPr>
              <w:t>Exitoso</w:t>
            </w:r>
          </w:p>
        </w:tc>
      </w:tr>
      <w:tr w:rsidR="719E4F3C" w:rsidTr="719E4F3C" w14:paraId="6D73DE14"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CCFBA00"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D6DD717" w14:textId="67CFBCAB">
            <w:pPr>
              <w:spacing w:line="276" w:lineRule="auto"/>
              <w:jc w:val="both"/>
              <w:rPr>
                <w:i/>
                <w:iCs/>
                <w:color w:val="0000FF"/>
              </w:rPr>
            </w:pPr>
          </w:p>
        </w:tc>
      </w:tr>
    </w:tbl>
    <w:p w:rsidR="719E4F3C" w:rsidP="719E4F3C" w:rsidRDefault="719E4F3C" w14:paraId="269582B1" w14:textId="5C33BA62">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719E4F3C" w14:paraId="015046DE"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BB8068B"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A13A9D9" w14:textId="6CCE7012">
            <w:pPr>
              <w:spacing w:line="276" w:lineRule="auto"/>
              <w:jc w:val="both"/>
              <w:rPr>
                <w:i/>
                <w:iCs/>
              </w:rPr>
            </w:pPr>
            <w:r w:rsidRPr="719E4F3C">
              <w:rPr>
                <w:i/>
                <w:iCs/>
              </w:rPr>
              <w:t>CP-00</w:t>
            </w:r>
            <w:r w:rsidRPr="719E4F3C" w:rsidR="5EF2C3DB">
              <w:rPr>
                <w:i/>
                <w:iCs/>
              </w:rPr>
              <w:t>4</w:t>
            </w:r>
          </w:p>
        </w:tc>
      </w:tr>
      <w:tr w:rsidR="719E4F3C" w:rsidTr="719E4F3C" w14:paraId="70810757"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54987B2"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63278F55" w:rsidP="719E4F3C" w:rsidRDefault="63278F55" w14:paraId="614A3460" w14:textId="73F51E94">
            <w:pPr>
              <w:spacing w:line="276" w:lineRule="auto"/>
              <w:jc w:val="both"/>
              <w:rPr>
                <w:i/>
                <w:iCs/>
              </w:rPr>
            </w:pPr>
            <w:r w:rsidRPr="719E4F3C">
              <w:rPr>
                <w:i/>
                <w:iCs/>
              </w:rPr>
              <w:t xml:space="preserve">Error en obtención de </w:t>
            </w:r>
            <w:r w:rsidRPr="719E4F3C" w:rsidR="5F4542A4">
              <w:rPr>
                <w:i/>
                <w:iCs/>
              </w:rPr>
              <w:t xml:space="preserve">datos </w:t>
            </w:r>
            <w:r w:rsidRPr="719E4F3C" w:rsidR="719E4F3C">
              <w:rPr>
                <w:i/>
                <w:iCs/>
              </w:rPr>
              <w:t xml:space="preserve">de choferes </w:t>
            </w:r>
          </w:p>
        </w:tc>
      </w:tr>
      <w:tr w:rsidR="719E4F3C" w:rsidTr="719E4F3C" w14:paraId="78826994"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AFC8F2C"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D8A61F9" w14:textId="77777777">
            <w:pPr>
              <w:spacing w:line="276" w:lineRule="auto"/>
              <w:jc w:val="both"/>
              <w:rPr>
                <w:i/>
                <w:iCs/>
              </w:rPr>
            </w:pPr>
            <w:r w:rsidRPr="719E4F3C">
              <w:rPr>
                <w:i/>
                <w:iCs/>
              </w:rPr>
              <w:t>Desarrolladores</w:t>
            </w:r>
          </w:p>
        </w:tc>
      </w:tr>
      <w:tr w:rsidR="719E4F3C" w:rsidTr="719E4F3C" w14:paraId="632335F8"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4CECA82"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1B1F4C7" w14:textId="77777777">
            <w:pPr>
              <w:numPr>
                <w:ilvl w:val="0"/>
                <w:numId w:val="5"/>
              </w:numPr>
              <w:tabs>
                <w:tab w:val="clear" w:pos="720"/>
                <w:tab w:val="num" w:pos="372"/>
              </w:tabs>
              <w:spacing w:line="276" w:lineRule="auto"/>
              <w:ind w:left="709"/>
              <w:jc w:val="both"/>
              <w:rPr>
                <w:i/>
                <w:iCs/>
              </w:rPr>
            </w:pPr>
            <w:r w:rsidRPr="719E4F3C">
              <w:rPr>
                <w:i/>
                <w:iCs/>
              </w:rPr>
              <w:t>Se ingresan los siguientes parámetros:</w:t>
            </w:r>
          </w:p>
          <w:p w:rsidR="719E4F3C" w:rsidP="719E4F3C" w:rsidRDefault="719E4F3C" w14:paraId="461C99E2" w14:textId="6BDD9B05">
            <w:pPr>
              <w:spacing w:line="276" w:lineRule="auto"/>
              <w:ind w:left="709"/>
              <w:jc w:val="both"/>
              <w:rPr>
                <w:i/>
                <w:iCs/>
                <w:lang w:val="en-US"/>
              </w:rPr>
            </w:pPr>
            <w:proofErr w:type="spellStart"/>
            <w:r w:rsidRPr="719E4F3C">
              <w:rPr>
                <w:i/>
                <w:iCs/>
                <w:lang w:val="en-US"/>
              </w:rPr>
              <w:t>Id_chofer</w:t>
            </w:r>
            <w:proofErr w:type="spellEnd"/>
            <w:r>
              <w:tab/>
            </w:r>
            <w:r w:rsidRPr="719E4F3C">
              <w:rPr>
                <w:i/>
                <w:iCs/>
                <w:lang w:val="en-US"/>
              </w:rPr>
              <w:t>095677444</w:t>
            </w:r>
          </w:p>
          <w:p w:rsidR="719E4F3C" w:rsidP="719E4F3C" w:rsidRDefault="719E4F3C" w14:paraId="123D4C46" w14:textId="136A6B94">
            <w:pPr>
              <w:pStyle w:val="ListParagraph"/>
              <w:numPr>
                <w:ilvl w:val="0"/>
                <w:numId w:val="6"/>
              </w:numPr>
              <w:spacing w:line="276" w:lineRule="auto"/>
              <w:jc w:val="both"/>
              <w:rPr>
                <w:i/>
                <w:iCs/>
              </w:rPr>
            </w:pPr>
            <w:r w:rsidRPr="719E4F3C">
              <w:rPr>
                <w:i/>
                <w:iCs/>
              </w:rPr>
              <w:t>Hacer clic en el botón Buscar</w:t>
            </w:r>
          </w:p>
        </w:tc>
      </w:tr>
      <w:tr w:rsidR="719E4F3C" w:rsidTr="719E4F3C" w14:paraId="0ECC1DB2"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024CF8A"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BA1648B" w14:textId="1E23AF65">
            <w:pPr>
              <w:spacing w:line="276" w:lineRule="auto"/>
              <w:jc w:val="both"/>
              <w:rPr>
                <w:i/>
                <w:iCs/>
              </w:rPr>
            </w:pPr>
            <w:r w:rsidRPr="719E4F3C">
              <w:rPr>
                <w:i/>
                <w:iCs/>
              </w:rPr>
              <w:t xml:space="preserve">Haber ingresado </w:t>
            </w:r>
            <w:r w:rsidRPr="719E4F3C" w:rsidR="78F497C1">
              <w:rPr>
                <w:i/>
                <w:iCs/>
              </w:rPr>
              <w:t xml:space="preserve">mal </w:t>
            </w:r>
            <w:r w:rsidRPr="719E4F3C">
              <w:rPr>
                <w:i/>
                <w:iCs/>
              </w:rPr>
              <w:t>la cedula del chofer</w:t>
            </w:r>
            <w:r w:rsidRPr="719E4F3C" w:rsidR="57D3078A">
              <w:rPr>
                <w:i/>
                <w:iCs/>
              </w:rPr>
              <w:t xml:space="preserve"> o algún número de cedula que no esté ingresado en la base de datos</w:t>
            </w:r>
            <w:r w:rsidRPr="719E4F3C">
              <w:rPr>
                <w:i/>
                <w:iCs/>
              </w:rPr>
              <w:t xml:space="preserve"> </w:t>
            </w:r>
          </w:p>
        </w:tc>
      </w:tr>
      <w:tr w:rsidR="719E4F3C" w:rsidTr="719E4F3C" w14:paraId="285DD635"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D02DFD1"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3035EE9" w14:textId="7125FBF0">
            <w:pPr>
              <w:spacing w:line="276" w:lineRule="auto"/>
              <w:jc w:val="both"/>
              <w:rPr>
                <w:i/>
                <w:iCs/>
              </w:rPr>
            </w:pPr>
            <w:r w:rsidRPr="719E4F3C">
              <w:rPr>
                <w:i/>
                <w:iCs/>
              </w:rPr>
              <w:t xml:space="preserve">Se muestran </w:t>
            </w:r>
            <w:r w:rsidRPr="719E4F3C" w:rsidR="35CB6D03">
              <w:rPr>
                <w:i/>
                <w:iCs/>
              </w:rPr>
              <w:t>un</w:t>
            </w:r>
            <w:r w:rsidRPr="719E4F3C">
              <w:rPr>
                <w:i/>
                <w:iCs/>
              </w:rPr>
              <w:t xml:space="preserve"> </w:t>
            </w:r>
            <w:r w:rsidRPr="719E4F3C" w:rsidR="35CB6D03">
              <w:rPr>
                <w:i/>
                <w:iCs/>
              </w:rPr>
              <w:t>mensaje de error</w:t>
            </w:r>
          </w:p>
        </w:tc>
      </w:tr>
      <w:tr w:rsidR="719E4F3C" w:rsidTr="719E4F3C" w14:paraId="48765310"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D4691F3"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8539651" w:rsidP="719E4F3C" w:rsidRDefault="38539651" w14:paraId="67D40D33" w14:textId="0EBDD8C7">
            <w:pPr>
              <w:spacing w:line="276" w:lineRule="auto"/>
              <w:jc w:val="both"/>
            </w:pPr>
            <w:r w:rsidRPr="719E4F3C">
              <w:rPr>
                <w:i/>
                <w:iCs/>
              </w:rPr>
              <w:t>Error, verifique que el número de cedula sea el correcto o esté en la base de datos</w:t>
            </w:r>
          </w:p>
        </w:tc>
      </w:tr>
      <w:tr w:rsidR="719E4F3C" w:rsidTr="719E4F3C" w14:paraId="57E2D6FB"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F0F3A80"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EE527A0" w14:textId="7D88D4D8">
            <w:pPr>
              <w:spacing w:line="276" w:lineRule="auto"/>
              <w:jc w:val="both"/>
              <w:rPr>
                <w:i/>
                <w:iCs/>
              </w:rPr>
            </w:pPr>
            <w:r w:rsidRPr="719E4F3C">
              <w:rPr>
                <w:i/>
                <w:iCs/>
              </w:rPr>
              <w:t>E</w:t>
            </w:r>
            <w:r w:rsidRPr="719E4F3C" w:rsidR="06D4C9FA">
              <w:rPr>
                <w:i/>
                <w:iCs/>
              </w:rPr>
              <w:t>rror</w:t>
            </w:r>
          </w:p>
        </w:tc>
      </w:tr>
      <w:tr w:rsidR="719E4F3C" w:rsidTr="719E4F3C" w14:paraId="3DC1C0FC"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A937C82"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701C461" w14:textId="67CFBCAB">
            <w:pPr>
              <w:spacing w:line="276" w:lineRule="auto"/>
              <w:jc w:val="both"/>
              <w:rPr>
                <w:i/>
                <w:iCs/>
                <w:color w:val="0000FF"/>
              </w:rPr>
            </w:pPr>
          </w:p>
        </w:tc>
      </w:tr>
    </w:tbl>
    <w:p w:rsidR="719E4F3C" w:rsidP="719E4F3C" w:rsidRDefault="719E4F3C" w14:paraId="0044FF55" w14:textId="084C3678">
      <w:pPr>
        <w:spacing w:line="276" w:lineRule="auto"/>
        <w:ind w:left="709"/>
        <w:jc w:val="both"/>
        <w:rPr>
          <w:i/>
          <w:iCs/>
          <w:color w:val="0000FF"/>
        </w:rPr>
      </w:pPr>
    </w:p>
    <w:p w:rsidR="719E4F3C" w:rsidP="719E4F3C" w:rsidRDefault="719E4F3C" w14:paraId="3A233D52" w14:textId="39BC277E">
      <w:pPr>
        <w:spacing w:line="276" w:lineRule="auto"/>
        <w:ind w:left="709"/>
        <w:jc w:val="both"/>
        <w:rPr>
          <w:i/>
          <w:iCs/>
          <w:color w:val="0000FF"/>
        </w:rPr>
      </w:pPr>
    </w:p>
    <w:p w:rsidR="00533D9E" w:rsidP="719E4F3C" w:rsidRDefault="00533D9E" w14:paraId="6F3D838F" w14:textId="2484880F">
      <w:pPr>
        <w:spacing w:line="276" w:lineRule="auto"/>
        <w:ind w:left="709"/>
        <w:jc w:val="both"/>
        <w:rPr>
          <w:i/>
          <w:iCs/>
          <w:color w:val="0000FF"/>
        </w:rPr>
      </w:pPr>
    </w:p>
    <w:p w:rsidR="719E4F3C" w:rsidP="719E4F3C" w:rsidRDefault="719E4F3C" w14:paraId="72F788CA" w14:textId="705D348C">
      <w:pPr>
        <w:spacing w:line="276" w:lineRule="auto"/>
        <w:ind w:left="709"/>
        <w:jc w:val="both"/>
        <w:rPr>
          <w:i/>
          <w:iCs/>
          <w:color w:val="0000FF"/>
        </w:rPr>
      </w:pPr>
    </w:p>
    <w:p w:rsidR="719E4F3C" w:rsidP="719E4F3C" w:rsidRDefault="719E4F3C" w14:paraId="2EA81106" w14:textId="51595D44">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00B604AA" w14:paraId="1E123CE8" w14:textId="77777777">
        <w:trPr>
          <w:trHeight w:val="461"/>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847BABB" w14:textId="77777777">
            <w:pPr>
              <w:spacing w:line="276" w:lineRule="auto"/>
              <w:jc w:val="both"/>
              <w:rPr>
                <w:i/>
                <w:iCs/>
              </w:rPr>
            </w:pPr>
            <w:r w:rsidRPr="719E4F3C">
              <w:rPr>
                <w:b/>
                <w:bCs/>
                <w:i/>
                <w:iCs/>
              </w:rPr>
              <w:t>Código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AA6BC70" w14:textId="35301513">
            <w:pPr>
              <w:spacing w:line="276" w:lineRule="auto"/>
              <w:jc w:val="both"/>
              <w:rPr>
                <w:i/>
                <w:iCs/>
              </w:rPr>
            </w:pPr>
            <w:r w:rsidRPr="719E4F3C">
              <w:rPr>
                <w:i/>
                <w:iCs/>
              </w:rPr>
              <w:t>CP-00</w:t>
            </w:r>
            <w:r w:rsidRPr="719E4F3C" w:rsidR="4AA858D3">
              <w:rPr>
                <w:i/>
                <w:iCs/>
              </w:rPr>
              <w:t>5</w:t>
            </w:r>
          </w:p>
        </w:tc>
      </w:tr>
      <w:tr w:rsidR="719E4F3C" w:rsidTr="00B604AA" w14:paraId="268E8B52" w14:textId="77777777">
        <w:trPr>
          <w:trHeight w:val="45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2CA71B1" w14:textId="77777777">
            <w:pPr>
              <w:spacing w:line="276" w:lineRule="auto"/>
              <w:jc w:val="both"/>
              <w:rPr>
                <w:i/>
                <w:iCs/>
              </w:rPr>
            </w:pPr>
            <w:r w:rsidRPr="719E4F3C">
              <w:rPr>
                <w:b/>
                <w:bCs/>
                <w:i/>
                <w:iCs/>
              </w:rPr>
              <w:t>Caso de prueba</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7EF501C" w:rsidP="719E4F3C" w:rsidRDefault="37EF501C" w14:paraId="39C30634" w14:textId="5011B3C6">
            <w:pPr>
              <w:spacing w:line="276" w:lineRule="auto"/>
              <w:jc w:val="both"/>
            </w:pPr>
            <w:r w:rsidRPr="719E4F3C">
              <w:rPr>
                <w:i/>
                <w:iCs/>
              </w:rPr>
              <w:t>Modificar usuario Chofer</w:t>
            </w:r>
          </w:p>
        </w:tc>
      </w:tr>
      <w:tr w:rsidR="719E4F3C" w:rsidTr="00B604AA" w14:paraId="63CA9212" w14:textId="77777777">
        <w:trPr>
          <w:trHeight w:val="447"/>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0CD2BC2" w14:textId="77777777">
            <w:pPr>
              <w:spacing w:line="276" w:lineRule="auto"/>
              <w:jc w:val="both"/>
              <w:rPr>
                <w:i/>
                <w:iCs/>
              </w:rPr>
            </w:pPr>
            <w:r w:rsidRPr="719E4F3C">
              <w:rPr>
                <w:b/>
                <w:bCs/>
                <w:i/>
                <w:iCs/>
              </w:rPr>
              <w:t>Responsable</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2120303D" w14:textId="77777777">
            <w:pPr>
              <w:spacing w:line="276" w:lineRule="auto"/>
              <w:jc w:val="both"/>
              <w:rPr>
                <w:i/>
                <w:iCs/>
              </w:rPr>
            </w:pPr>
            <w:r w:rsidRPr="719E4F3C">
              <w:rPr>
                <w:i/>
                <w:iCs/>
              </w:rPr>
              <w:t>Desarrolladores</w:t>
            </w:r>
          </w:p>
        </w:tc>
      </w:tr>
      <w:tr w:rsidR="719E4F3C" w:rsidTr="00B604AA" w14:paraId="6D7C1B70" w14:textId="77777777">
        <w:trPr>
          <w:trHeight w:val="100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10AEF283" w14:textId="77777777">
            <w:pPr>
              <w:spacing w:line="276" w:lineRule="auto"/>
              <w:jc w:val="both"/>
              <w:rPr>
                <w:i/>
                <w:iCs/>
              </w:rPr>
            </w:pPr>
            <w:r w:rsidRPr="719E4F3C">
              <w:rPr>
                <w:b/>
                <w:bCs/>
                <w:i/>
                <w:iCs/>
              </w:rPr>
              <w:t>Descripción de la prueba</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9D6AF7D" w14:textId="72A765AE">
            <w:pPr>
              <w:numPr>
                <w:ilvl w:val="0"/>
                <w:numId w:val="5"/>
              </w:numPr>
              <w:tabs>
                <w:tab w:val="clear" w:pos="720"/>
                <w:tab w:val="num" w:pos="372"/>
              </w:tabs>
              <w:spacing w:line="276" w:lineRule="auto"/>
              <w:ind w:left="709"/>
              <w:jc w:val="both"/>
              <w:rPr>
                <w:i/>
                <w:iCs/>
              </w:rPr>
            </w:pPr>
            <w:r w:rsidRPr="719E4F3C">
              <w:rPr>
                <w:i/>
                <w:iCs/>
              </w:rPr>
              <w:t xml:space="preserve">Se </w:t>
            </w:r>
            <w:r w:rsidRPr="719E4F3C" w:rsidR="58BAE8A0">
              <w:rPr>
                <w:i/>
                <w:iCs/>
              </w:rPr>
              <w:t>ingresarán</w:t>
            </w:r>
            <w:r w:rsidRPr="719E4F3C" w:rsidR="3E1F5A09">
              <w:rPr>
                <w:i/>
                <w:iCs/>
              </w:rPr>
              <w:t xml:space="preserve"> </w:t>
            </w:r>
            <w:r w:rsidRPr="719E4F3C">
              <w:rPr>
                <w:i/>
                <w:iCs/>
              </w:rPr>
              <w:t>los siguientes parámetros</w:t>
            </w:r>
            <w:r w:rsidRPr="719E4F3C" w:rsidR="3A084031">
              <w:rPr>
                <w:i/>
                <w:iCs/>
              </w:rPr>
              <w:t xml:space="preserve"> para modificar</w:t>
            </w:r>
            <w:r w:rsidRPr="719E4F3C">
              <w:rPr>
                <w:i/>
                <w:iCs/>
              </w:rPr>
              <w:t>:</w:t>
            </w:r>
          </w:p>
          <w:p w:rsidRPr="00C329B0" w:rsidR="00914F34" w:rsidP="00914F34" w:rsidRDefault="00914F34" w14:paraId="664F9809" w14:textId="77777777">
            <w:pPr>
              <w:spacing w:line="276" w:lineRule="auto"/>
              <w:ind w:left="709"/>
              <w:jc w:val="both"/>
              <w:rPr>
                <w:i/>
                <w:iCs/>
                <w:lang w:val="en-US"/>
              </w:rPr>
            </w:pPr>
            <w:proofErr w:type="spellStart"/>
            <w:r w:rsidRPr="719E4F3C">
              <w:rPr>
                <w:i/>
                <w:iCs/>
                <w:lang w:val="en-US"/>
              </w:rPr>
              <w:t>Id_chofer</w:t>
            </w:r>
            <w:proofErr w:type="spellEnd"/>
            <w:r>
              <w:tab/>
            </w:r>
            <w:r>
              <w:t xml:space="preserve">           </w:t>
            </w:r>
            <w:r w:rsidRPr="004B36E3">
              <w:rPr>
                <w:i/>
                <w:iCs/>
                <w:lang w:val="en-US"/>
              </w:rPr>
              <w:t>9876543210</w:t>
            </w:r>
          </w:p>
          <w:p w:rsidRPr="00C329B0" w:rsidR="00914F34" w:rsidP="00914F34" w:rsidRDefault="00914F34" w14:paraId="16888EA1"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Pr>
                <w:i/>
                <w:iCs/>
                <w:lang w:val="en-US"/>
              </w:rPr>
              <w:t>Jean</w:t>
            </w:r>
          </w:p>
          <w:p w:rsidRPr="00C329B0" w:rsidR="00914F34" w:rsidP="00914F34" w:rsidRDefault="00914F34" w14:paraId="0FD4658C" w14:textId="77777777">
            <w:pPr>
              <w:spacing w:line="276" w:lineRule="auto"/>
              <w:ind w:left="709"/>
              <w:jc w:val="both"/>
              <w:rPr>
                <w:i/>
                <w:iCs/>
                <w:lang w:val="en-US"/>
              </w:rPr>
            </w:pPr>
            <w:proofErr w:type="spellStart"/>
            <w:r w:rsidRPr="719E4F3C">
              <w:rPr>
                <w:i/>
                <w:iCs/>
                <w:lang w:val="en-US"/>
              </w:rPr>
              <w:t>Apellidos</w:t>
            </w:r>
            <w:proofErr w:type="spellEnd"/>
            <w:r>
              <w:tab/>
            </w:r>
            <w:r>
              <w:t xml:space="preserve">           </w:t>
            </w:r>
            <w:r w:rsidRPr="719E4F3C">
              <w:rPr>
                <w:i/>
                <w:iCs/>
                <w:lang w:val="en-US"/>
              </w:rPr>
              <w:t>Rivera</w:t>
            </w:r>
          </w:p>
          <w:p w:rsidR="00914F34" w:rsidP="00914F34" w:rsidRDefault="00914F34" w14:paraId="62486208" w14:textId="0F1C2D78">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00F449DC">
              <w:rPr>
                <w:i/>
                <w:iCs/>
                <w:lang w:val="en-US"/>
              </w:rPr>
              <w:t>0912345678</w:t>
            </w:r>
          </w:p>
          <w:p w:rsidR="00914F34" w:rsidP="00914F34" w:rsidRDefault="00914F34" w14:paraId="0DE5B343" w14:textId="77777777">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230BE9">
              <w:rPr>
                <w:i/>
                <w:iCs/>
                <w:lang w:val="en-US"/>
              </w:rPr>
              <w:t>2001-01-01</w:t>
            </w:r>
          </w:p>
          <w:p w:rsidR="00914F34" w:rsidP="00914F34" w:rsidRDefault="00914F34" w14:paraId="401AC976" w14:textId="77777777">
            <w:pPr>
              <w:spacing w:line="276" w:lineRule="auto"/>
              <w:ind w:left="709"/>
              <w:jc w:val="both"/>
              <w:rPr>
                <w:i/>
                <w:iCs/>
                <w:lang w:val="en-US"/>
              </w:rPr>
            </w:pPr>
            <w:proofErr w:type="spellStart"/>
            <w:r>
              <w:rPr>
                <w:i/>
                <w:iCs/>
                <w:lang w:val="en-US"/>
              </w:rPr>
              <w:t>Correo</w:t>
            </w:r>
            <w:proofErr w:type="spellEnd"/>
            <w:r>
              <w:rPr>
                <w:i/>
                <w:iCs/>
                <w:lang w:val="en-US"/>
              </w:rPr>
              <w:t xml:space="preserve">                        </w:t>
            </w:r>
            <w:r w:rsidRPr="0027170E">
              <w:rPr>
                <w:i/>
                <w:iCs/>
                <w:lang w:val="en-US"/>
              </w:rPr>
              <w:t>jean@gmail.com</w:t>
            </w:r>
          </w:p>
          <w:p w:rsidR="00914F34" w:rsidP="003B7613" w:rsidRDefault="00914F34" w14:paraId="10240732" w14:textId="3EB1ABD5">
            <w:pPr>
              <w:spacing w:line="276" w:lineRule="auto"/>
              <w:ind w:left="709"/>
              <w:jc w:val="both"/>
              <w:rPr>
                <w:i/>
                <w:iCs/>
                <w:lang w:val="en-US"/>
              </w:rPr>
            </w:pPr>
            <w:proofErr w:type="spellStart"/>
            <w:r>
              <w:rPr>
                <w:i/>
                <w:iCs/>
                <w:lang w:val="en-US"/>
              </w:rPr>
              <w:t>Direccion</w:t>
            </w:r>
            <w:proofErr w:type="spellEnd"/>
            <w:r>
              <w:rPr>
                <w:i/>
                <w:iCs/>
                <w:lang w:val="en-US"/>
              </w:rPr>
              <w:t xml:space="preserve">                   </w:t>
            </w:r>
            <w:r w:rsidRPr="00682BCE">
              <w:rPr>
                <w:i/>
                <w:iCs/>
                <w:lang w:val="en-US"/>
              </w:rPr>
              <w:t xml:space="preserve">En </w:t>
            </w:r>
            <w:proofErr w:type="spellStart"/>
            <w:r w:rsidRPr="00682BCE">
              <w:rPr>
                <w:i/>
                <w:iCs/>
                <w:lang w:val="en-US"/>
              </w:rPr>
              <w:t>su</w:t>
            </w:r>
            <w:proofErr w:type="spellEnd"/>
            <w:r w:rsidRPr="00682BCE">
              <w:rPr>
                <w:i/>
                <w:iCs/>
                <w:lang w:val="en-US"/>
              </w:rPr>
              <w:t xml:space="preserve"> casa</w:t>
            </w:r>
          </w:p>
          <w:p w:rsidR="719E4F3C" w:rsidP="719E4F3C" w:rsidRDefault="719E4F3C" w14:paraId="756DA704" w14:textId="06BD9242">
            <w:pPr>
              <w:pStyle w:val="ListParagraph"/>
              <w:numPr>
                <w:ilvl w:val="0"/>
                <w:numId w:val="6"/>
              </w:numPr>
              <w:spacing w:line="276" w:lineRule="auto"/>
              <w:jc w:val="both"/>
              <w:rPr>
                <w:i/>
                <w:iCs/>
              </w:rPr>
            </w:pPr>
            <w:r w:rsidRPr="719E4F3C">
              <w:rPr>
                <w:i/>
                <w:iCs/>
              </w:rPr>
              <w:t xml:space="preserve">Hacer clic en el botón </w:t>
            </w:r>
            <w:r w:rsidRPr="719E4F3C" w:rsidR="709049A5">
              <w:rPr>
                <w:i/>
                <w:iCs/>
              </w:rPr>
              <w:t>Cambiar</w:t>
            </w:r>
          </w:p>
        </w:tc>
      </w:tr>
      <w:tr w:rsidR="719E4F3C" w:rsidTr="00B604AA" w14:paraId="07DDF608" w14:textId="77777777">
        <w:trPr>
          <w:trHeight w:val="461"/>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1EE318B" w14:textId="77777777">
            <w:pPr>
              <w:spacing w:line="276" w:lineRule="auto"/>
              <w:jc w:val="both"/>
              <w:rPr>
                <w:i/>
                <w:iCs/>
              </w:rPr>
            </w:pPr>
            <w:r w:rsidRPr="719E4F3C">
              <w:rPr>
                <w:b/>
                <w:bCs/>
                <w:i/>
                <w:iCs/>
              </w:rPr>
              <w:t>Requisito previo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A32E1C2" w:rsidP="719E4F3C" w:rsidRDefault="0A32E1C2" w14:paraId="26127648" w14:textId="0DD952C5">
            <w:pPr>
              <w:spacing w:line="276" w:lineRule="auto"/>
              <w:jc w:val="both"/>
            </w:pPr>
            <w:r w:rsidRPr="719E4F3C">
              <w:rPr>
                <w:i/>
                <w:iCs/>
              </w:rPr>
              <w:t>Ingresar los datos correctos para proceder con el cambio de datos</w:t>
            </w:r>
          </w:p>
        </w:tc>
      </w:tr>
      <w:tr w:rsidR="719E4F3C" w:rsidTr="00B604AA" w14:paraId="34E631B0" w14:textId="77777777">
        <w:trPr>
          <w:trHeight w:val="34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B70C3D6" w14:textId="77777777">
            <w:pPr>
              <w:spacing w:line="276" w:lineRule="auto"/>
              <w:jc w:val="both"/>
              <w:rPr>
                <w:i/>
                <w:iCs/>
              </w:rPr>
            </w:pPr>
            <w:r w:rsidRPr="719E4F3C">
              <w:rPr>
                <w:b/>
                <w:bCs/>
                <w:i/>
                <w:iCs/>
              </w:rPr>
              <w:t>Resultado esperado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623B201E" w:rsidP="719E4F3C" w:rsidRDefault="623B201E" w14:paraId="68A4A19F" w14:textId="2F4A24A3">
            <w:pPr>
              <w:spacing w:line="276" w:lineRule="auto"/>
              <w:jc w:val="both"/>
            </w:pPr>
            <w:r w:rsidRPr="719E4F3C">
              <w:rPr>
                <w:i/>
                <w:iCs/>
              </w:rPr>
              <w:t xml:space="preserve">Se modifica dentro del sistema al usuario en </w:t>
            </w:r>
            <w:proofErr w:type="spellStart"/>
            <w:r w:rsidRPr="719E4F3C">
              <w:rPr>
                <w:i/>
                <w:iCs/>
              </w:rPr>
              <w:t>mencion</w:t>
            </w:r>
            <w:proofErr w:type="spellEnd"/>
          </w:p>
        </w:tc>
      </w:tr>
      <w:tr w:rsidR="719E4F3C" w:rsidTr="00B604AA" w14:paraId="2937E29B" w14:textId="77777777">
        <w:trPr>
          <w:trHeight w:val="388"/>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A21A42A" w14:textId="77777777">
            <w:pPr>
              <w:spacing w:line="276" w:lineRule="auto"/>
              <w:jc w:val="both"/>
              <w:rPr>
                <w:i/>
                <w:iCs/>
              </w:rPr>
            </w:pPr>
            <w:r w:rsidRPr="719E4F3C">
              <w:rPr>
                <w:b/>
                <w:bCs/>
                <w:i/>
                <w:iCs/>
              </w:rPr>
              <w:t>Resultado obtenido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1DE8BBA4" w:rsidP="719E4F3C" w:rsidRDefault="1DE8BBA4" w14:paraId="09620E7E" w14:textId="5F3BECFB">
            <w:pPr>
              <w:spacing w:line="276" w:lineRule="auto"/>
              <w:jc w:val="both"/>
            </w:pPr>
            <w:r w:rsidRPr="719E4F3C">
              <w:rPr>
                <w:i/>
                <w:iCs/>
              </w:rPr>
              <w:t>La información se modifica sin problemas</w:t>
            </w:r>
          </w:p>
        </w:tc>
      </w:tr>
      <w:tr w:rsidR="719E4F3C" w:rsidTr="00B604AA" w14:paraId="29707362" w14:textId="77777777">
        <w:trPr>
          <w:trHeight w:val="393"/>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6DE79E7" w14:textId="77777777">
            <w:pPr>
              <w:spacing w:line="276" w:lineRule="auto"/>
              <w:jc w:val="both"/>
              <w:rPr>
                <w:i/>
                <w:iCs/>
              </w:rPr>
            </w:pPr>
            <w:r w:rsidRPr="719E4F3C">
              <w:rPr>
                <w:b/>
                <w:bCs/>
                <w:i/>
                <w:iCs/>
              </w:rPr>
              <w:t>Estado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5BC780DE" w14:textId="0AB2F0B2">
            <w:pPr>
              <w:spacing w:line="276" w:lineRule="auto"/>
              <w:jc w:val="both"/>
              <w:rPr>
                <w:i/>
                <w:iCs/>
              </w:rPr>
            </w:pPr>
            <w:r w:rsidRPr="719E4F3C">
              <w:rPr>
                <w:i/>
                <w:iCs/>
              </w:rPr>
              <w:t>E</w:t>
            </w:r>
            <w:r w:rsidRPr="719E4F3C" w:rsidR="1045566E">
              <w:rPr>
                <w:i/>
                <w:iCs/>
              </w:rPr>
              <w:t>xitoso</w:t>
            </w:r>
          </w:p>
        </w:tc>
      </w:tr>
      <w:tr w:rsidR="719E4F3C" w:rsidTr="00B604AA" w14:paraId="78714DCD" w14:textId="77777777">
        <w:trPr>
          <w:trHeight w:val="258"/>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7679378" w14:textId="77777777">
            <w:pPr>
              <w:spacing w:line="276" w:lineRule="auto"/>
              <w:jc w:val="both"/>
              <w:rPr>
                <w:i/>
                <w:iCs/>
              </w:rPr>
            </w:pPr>
            <w:r w:rsidRPr="719E4F3C">
              <w:rPr>
                <w:b/>
                <w:bCs/>
                <w:i/>
                <w:iCs/>
              </w:rPr>
              <w:t>Observaciones</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711E1BB" w14:textId="67CFBCAB">
            <w:pPr>
              <w:spacing w:line="276" w:lineRule="auto"/>
              <w:jc w:val="both"/>
              <w:rPr>
                <w:i/>
                <w:iCs/>
                <w:color w:val="0000FF"/>
              </w:rPr>
            </w:pPr>
          </w:p>
        </w:tc>
      </w:tr>
    </w:tbl>
    <w:p w:rsidR="719E4F3C" w:rsidP="719E4F3C" w:rsidRDefault="719E4F3C" w14:paraId="5E97EB96" w14:textId="557E8D7A">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9"/>
        <w:gridCol w:w="6087"/>
      </w:tblGrid>
      <w:tr w:rsidR="719E4F3C" w:rsidTr="719E4F3C" w14:paraId="30A6CD48"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8CF4723"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16D7F47" w14:textId="6060FC40">
            <w:pPr>
              <w:spacing w:line="276" w:lineRule="auto"/>
              <w:jc w:val="both"/>
              <w:rPr>
                <w:i/>
                <w:iCs/>
              </w:rPr>
            </w:pPr>
            <w:r w:rsidRPr="719E4F3C">
              <w:rPr>
                <w:i/>
                <w:iCs/>
              </w:rPr>
              <w:t>CP-00</w:t>
            </w:r>
            <w:r w:rsidRPr="719E4F3C" w:rsidR="5C65B2F2">
              <w:rPr>
                <w:i/>
                <w:iCs/>
              </w:rPr>
              <w:t>6</w:t>
            </w:r>
          </w:p>
        </w:tc>
      </w:tr>
      <w:tr w:rsidR="719E4F3C" w:rsidTr="719E4F3C" w14:paraId="24B47812"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BD2AEC2"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44A8236C" w:rsidP="719E4F3C" w:rsidRDefault="44A8236C" w14:paraId="7F3DADC0" w14:textId="52BBC3B2">
            <w:pPr>
              <w:spacing w:line="276" w:lineRule="auto"/>
              <w:jc w:val="both"/>
              <w:rPr>
                <w:i/>
                <w:iCs/>
              </w:rPr>
            </w:pPr>
            <w:r w:rsidRPr="719E4F3C">
              <w:rPr>
                <w:i/>
                <w:iCs/>
              </w:rPr>
              <w:t xml:space="preserve">Error </w:t>
            </w:r>
            <w:r w:rsidRPr="719E4F3C" w:rsidR="719E4F3C">
              <w:rPr>
                <w:i/>
                <w:iCs/>
              </w:rPr>
              <w:t>Modificar usuario Chofer</w:t>
            </w:r>
          </w:p>
        </w:tc>
      </w:tr>
      <w:tr w:rsidR="719E4F3C" w:rsidTr="719E4F3C" w14:paraId="0896DE73"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170DBB97"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1E0F195" w14:textId="77777777">
            <w:pPr>
              <w:spacing w:line="276" w:lineRule="auto"/>
              <w:jc w:val="both"/>
              <w:rPr>
                <w:i/>
                <w:iCs/>
              </w:rPr>
            </w:pPr>
            <w:r w:rsidRPr="719E4F3C">
              <w:rPr>
                <w:i/>
                <w:iCs/>
              </w:rPr>
              <w:t>Desarrolladores</w:t>
            </w:r>
          </w:p>
        </w:tc>
      </w:tr>
      <w:tr w:rsidR="719E4F3C" w:rsidTr="719E4F3C" w14:paraId="15C035E5"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37E7772"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5D2E01C8" w14:textId="72A765AE">
            <w:pPr>
              <w:numPr>
                <w:ilvl w:val="0"/>
                <w:numId w:val="5"/>
              </w:numPr>
              <w:tabs>
                <w:tab w:val="clear" w:pos="720"/>
                <w:tab w:val="num" w:pos="372"/>
              </w:tabs>
              <w:spacing w:line="276" w:lineRule="auto"/>
              <w:ind w:left="709"/>
              <w:jc w:val="both"/>
              <w:rPr>
                <w:i/>
                <w:iCs/>
              </w:rPr>
            </w:pPr>
            <w:r w:rsidRPr="719E4F3C">
              <w:rPr>
                <w:i/>
                <w:iCs/>
              </w:rPr>
              <w:t>Se ingresarán los siguientes parámetros para modificar:</w:t>
            </w:r>
          </w:p>
          <w:p w:rsidRPr="00C329B0" w:rsidR="00F449DC" w:rsidP="00F449DC" w:rsidRDefault="00F449DC" w14:paraId="192722BD" w14:textId="77777777">
            <w:pPr>
              <w:spacing w:line="276" w:lineRule="auto"/>
              <w:ind w:left="709"/>
              <w:jc w:val="both"/>
              <w:rPr>
                <w:i/>
                <w:iCs/>
                <w:lang w:val="en-US"/>
              </w:rPr>
            </w:pPr>
            <w:proofErr w:type="spellStart"/>
            <w:r w:rsidRPr="719E4F3C">
              <w:rPr>
                <w:i/>
                <w:iCs/>
                <w:lang w:val="en-US"/>
              </w:rPr>
              <w:t>Id_chofer</w:t>
            </w:r>
            <w:proofErr w:type="spellEnd"/>
            <w:r>
              <w:tab/>
            </w:r>
            <w:r>
              <w:t xml:space="preserve">           </w:t>
            </w:r>
            <w:r w:rsidRPr="004B36E3">
              <w:rPr>
                <w:i/>
                <w:iCs/>
                <w:lang w:val="en-US"/>
              </w:rPr>
              <w:t>9876543210</w:t>
            </w:r>
          </w:p>
          <w:p w:rsidRPr="00C329B0" w:rsidR="00F449DC" w:rsidP="00F449DC" w:rsidRDefault="00F449DC" w14:paraId="0D6C7771"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Pr>
                <w:i/>
                <w:iCs/>
                <w:lang w:val="en-US"/>
              </w:rPr>
              <w:t>Jean</w:t>
            </w:r>
          </w:p>
          <w:p w:rsidRPr="00C329B0" w:rsidR="00F449DC" w:rsidP="00F449DC" w:rsidRDefault="00F449DC" w14:paraId="152EE82B" w14:textId="77777777">
            <w:pPr>
              <w:spacing w:line="276" w:lineRule="auto"/>
              <w:ind w:left="709"/>
              <w:jc w:val="both"/>
              <w:rPr>
                <w:i/>
                <w:iCs/>
                <w:lang w:val="en-US"/>
              </w:rPr>
            </w:pPr>
            <w:proofErr w:type="spellStart"/>
            <w:r w:rsidRPr="719E4F3C">
              <w:rPr>
                <w:i/>
                <w:iCs/>
                <w:lang w:val="en-US"/>
              </w:rPr>
              <w:t>Apellidos</w:t>
            </w:r>
            <w:proofErr w:type="spellEnd"/>
            <w:r>
              <w:tab/>
            </w:r>
            <w:r>
              <w:t xml:space="preserve">           </w:t>
            </w:r>
            <w:r w:rsidRPr="719E4F3C">
              <w:rPr>
                <w:i/>
                <w:iCs/>
                <w:lang w:val="en-US"/>
              </w:rPr>
              <w:t>Rivera</w:t>
            </w:r>
          </w:p>
          <w:p w:rsidR="00F449DC" w:rsidP="00F449DC" w:rsidRDefault="00F449DC" w14:paraId="438D835A" w14:textId="07777F42">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0945678</w:t>
            </w:r>
          </w:p>
          <w:p w:rsidR="00F449DC" w:rsidP="00F449DC" w:rsidRDefault="00F449DC" w14:paraId="26F4E359" w14:textId="77777777">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230BE9">
              <w:rPr>
                <w:i/>
                <w:iCs/>
                <w:lang w:val="en-US"/>
              </w:rPr>
              <w:t>2001-01-01</w:t>
            </w:r>
          </w:p>
          <w:p w:rsidR="00F449DC" w:rsidP="00F449DC" w:rsidRDefault="00F449DC" w14:paraId="1BC28408" w14:textId="77777777">
            <w:pPr>
              <w:spacing w:line="276" w:lineRule="auto"/>
              <w:ind w:left="709"/>
              <w:jc w:val="both"/>
              <w:rPr>
                <w:i/>
                <w:iCs/>
                <w:lang w:val="en-US"/>
              </w:rPr>
            </w:pPr>
            <w:proofErr w:type="spellStart"/>
            <w:r>
              <w:rPr>
                <w:i/>
                <w:iCs/>
                <w:lang w:val="en-US"/>
              </w:rPr>
              <w:t>Correo</w:t>
            </w:r>
            <w:proofErr w:type="spellEnd"/>
            <w:r>
              <w:rPr>
                <w:i/>
                <w:iCs/>
                <w:lang w:val="en-US"/>
              </w:rPr>
              <w:t xml:space="preserve">                        </w:t>
            </w:r>
            <w:r w:rsidRPr="0027170E">
              <w:rPr>
                <w:i/>
                <w:iCs/>
                <w:lang w:val="en-US"/>
              </w:rPr>
              <w:t>jean@gmail.com</w:t>
            </w:r>
          </w:p>
          <w:p w:rsidR="00F449DC" w:rsidP="00F449DC" w:rsidRDefault="00F449DC" w14:paraId="104FF150" w14:textId="77777777">
            <w:pPr>
              <w:spacing w:line="276" w:lineRule="auto"/>
              <w:ind w:left="709"/>
              <w:jc w:val="both"/>
              <w:rPr>
                <w:i/>
                <w:iCs/>
                <w:lang w:val="en-US"/>
              </w:rPr>
            </w:pPr>
            <w:proofErr w:type="spellStart"/>
            <w:r>
              <w:rPr>
                <w:i/>
                <w:iCs/>
                <w:lang w:val="en-US"/>
              </w:rPr>
              <w:t>Direccion</w:t>
            </w:r>
            <w:proofErr w:type="spellEnd"/>
            <w:r>
              <w:rPr>
                <w:i/>
                <w:iCs/>
                <w:lang w:val="en-US"/>
              </w:rPr>
              <w:t xml:space="preserve">                   </w:t>
            </w:r>
            <w:r w:rsidRPr="00682BCE">
              <w:rPr>
                <w:i/>
                <w:iCs/>
                <w:lang w:val="en-US"/>
              </w:rPr>
              <w:t xml:space="preserve">En </w:t>
            </w:r>
            <w:proofErr w:type="spellStart"/>
            <w:r w:rsidRPr="00682BCE">
              <w:rPr>
                <w:i/>
                <w:iCs/>
                <w:lang w:val="en-US"/>
              </w:rPr>
              <w:t>su</w:t>
            </w:r>
            <w:proofErr w:type="spellEnd"/>
            <w:r w:rsidRPr="00682BCE">
              <w:rPr>
                <w:i/>
                <w:iCs/>
                <w:lang w:val="en-US"/>
              </w:rPr>
              <w:t xml:space="preserve"> casa</w:t>
            </w:r>
          </w:p>
          <w:p w:rsidR="719E4F3C" w:rsidP="719E4F3C" w:rsidRDefault="719E4F3C" w14:paraId="7FC24AA6" w14:textId="43F38E40">
            <w:pPr>
              <w:pStyle w:val="ListParagraph"/>
              <w:numPr>
                <w:ilvl w:val="0"/>
                <w:numId w:val="6"/>
              </w:numPr>
              <w:spacing w:line="276" w:lineRule="auto"/>
              <w:jc w:val="both"/>
              <w:rPr>
                <w:i/>
                <w:iCs/>
              </w:rPr>
            </w:pPr>
            <w:r w:rsidRPr="719E4F3C">
              <w:rPr>
                <w:i/>
                <w:iCs/>
              </w:rPr>
              <w:t>Hacer clic en el botón Cambiar</w:t>
            </w:r>
          </w:p>
        </w:tc>
      </w:tr>
      <w:tr w:rsidR="719E4F3C" w:rsidTr="719E4F3C" w14:paraId="3BFB5048"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E65D3FF"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6156894" w:rsidP="719E4F3C" w:rsidRDefault="36156894" w14:paraId="63A3D794" w14:textId="2E7385F7">
            <w:pPr>
              <w:spacing w:line="276" w:lineRule="auto"/>
              <w:jc w:val="both"/>
            </w:pPr>
            <w:r w:rsidRPr="719E4F3C">
              <w:rPr>
                <w:i/>
                <w:iCs/>
              </w:rPr>
              <w:t>Ingresar un valor que no es valido</w:t>
            </w:r>
          </w:p>
        </w:tc>
      </w:tr>
      <w:tr w:rsidR="719E4F3C" w:rsidTr="719E4F3C" w14:paraId="7BC73520"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7721478"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F8C9EBA" w:rsidP="719E4F3C" w:rsidRDefault="7F8C9EBA" w14:paraId="09EEE264" w14:textId="583D1F4C">
            <w:pPr>
              <w:spacing w:line="276" w:lineRule="auto"/>
              <w:jc w:val="both"/>
            </w:pPr>
            <w:r w:rsidRPr="719E4F3C">
              <w:rPr>
                <w:i/>
                <w:iCs/>
              </w:rPr>
              <w:t>Se muestra una ventana la cual informa un error al modificar</w:t>
            </w:r>
          </w:p>
        </w:tc>
      </w:tr>
      <w:tr w:rsidR="719E4F3C" w:rsidTr="719E4F3C" w14:paraId="2494946E"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EDFF9BB"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5842AC7C" w:rsidP="719E4F3C" w:rsidRDefault="5842AC7C" w14:paraId="436AD1A0" w14:textId="5813924B">
            <w:pPr>
              <w:spacing w:line="276" w:lineRule="auto"/>
              <w:jc w:val="both"/>
            </w:pPr>
            <w:r w:rsidRPr="719E4F3C">
              <w:rPr>
                <w:i/>
                <w:iCs/>
              </w:rPr>
              <w:t xml:space="preserve">Error: Datos ingresados en </w:t>
            </w:r>
            <w:r w:rsidR="00F449DC">
              <w:rPr>
                <w:i/>
                <w:iCs/>
              </w:rPr>
              <w:t>celular</w:t>
            </w:r>
            <w:r w:rsidRPr="719E4F3C">
              <w:rPr>
                <w:i/>
                <w:iCs/>
              </w:rPr>
              <w:t xml:space="preserve"> no son </w:t>
            </w:r>
            <w:proofErr w:type="spellStart"/>
            <w:r w:rsidRPr="719E4F3C">
              <w:rPr>
                <w:i/>
                <w:iCs/>
              </w:rPr>
              <w:t>validos</w:t>
            </w:r>
            <w:proofErr w:type="spellEnd"/>
            <w:r w:rsidRPr="719E4F3C">
              <w:rPr>
                <w:i/>
                <w:iCs/>
              </w:rPr>
              <w:t>, ingrese correctamente</w:t>
            </w:r>
          </w:p>
        </w:tc>
      </w:tr>
      <w:tr w:rsidR="719E4F3C" w:rsidTr="719E4F3C" w14:paraId="71388165"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89B609B"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1A2FC734" w:rsidP="719E4F3C" w:rsidRDefault="1A2FC734" w14:paraId="0E3A0775" w14:textId="6A99963B">
            <w:pPr>
              <w:spacing w:line="276" w:lineRule="auto"/>
              <w:jc w:val="both"/>
            </w:pPr>
            <w:r w:rsidRPr="719E4F3C">
              <w:rPr>
                <w:i/>
                <w:iCs/>
              </w:rPr>
              <w:t>Error</w:t>
            </w:r>
          </w:p>
        </w:tc>
      </w:tr>
      <w:tr w:rsidR="719E4F3C" w:rsidTr="719E4F3C" w14:paraId="41092110"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9911A9B"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F11A6A0" w14:textId="67CFBCAB">
            <w:pPr>
              <w:spacing w:line="276" w:lineRule="auto"/>
              <w:jc w:val="both"/>
              <w:rPr>
                <w:i/>
                <w:iCs/>
                <w:color w:val="0000FF"/>
              </w:rPr>
            </w:pPr>
          </w:p>
        </w:tc>
      </w:tr>
    </w:tbl>
    <w:p w:rsidR="719E4F3C" w:rsidP="00211B9F" w:rsidRDefault="719E4F3C" w14:paraId="0B528292" w14:textId="2BF53B6A">
      <w:pPr>
        <w:spacing w:line="276" w:lineRule="auto"/>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719E4F3C" w14:paraId="6BDD5043"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5164D5A"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6202F1E" w14:textId="27492D2F">
            <w:pPr>
              <w:spacing w:line="276" w:lineRule="auto"/>
              <w:jc w:val="both"/>
              <w:rPr>
                <w:i/>
                <w:iCs/>
              </w:rPr>
            </w:pPr>
            <w:r w:rsidRPr="719E4F3C">
              <w:rPr>
                <w:i/>
                <w:iCs/>
              </w:rPr>
              <w:t>CP-00</w:t>
            </w:r>
            <w:r w:rsidRPr="719E4F3C" w:rsidR="1AB787E6">
              <w:rPr>
                <w:i/>
                <w:iCs/>
              </w:rPr>
              <w:t>7</w:t>
            </w:r>
          </w:p>
        </w:tc>
      </w:tr>
      <w:tr w:rsidR="719E4F3C" w:rsidTr="719E4F3C" w14:paraId="6F1404D3"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091F113"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23B2DFE3" w:rsidP="719E4F3C" w:rsidRDefault="23B2DFE3" w14:paraId="59A4540C" w14:textId="48913418">
            <w:pPr>
              <w:spacing w:line="276" w:lineRule="auto"/>
              <w:jc w:val="both"/>
            </w:pPr>
            <w:r w:rsidRPr="719E4F3C">
              <w:rPr>
                <w:i/>
                <w:iCs/>
              </w:rPr>
              <w:t>Crear Cliente exitoso</w:t>
            </w:r>
          </w:p>
        </w:tc>
      </w:tr>
      <w:tr w:rsidR="719E4F3C" w:rsidTr="719E4F3C" w14:paraId="12430667"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376A015"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067B349" w14:textId="77777777">
            <w:pPr>
              <w:spacing w:line="276" w:lineRule="auto"/>
              <w:jc w:val="both"/>
              <w:rPr>
                <w:i/>
                <w:iCs/>
              </w:rPr>
            </w:pPr>
            <w:r w:rsidRPr="719E4F3C">
              <w:rPr>
                <w:i/>
                <w:iCs/>
              </w:rPr>
              <w:t>Desarrolladores</w:t>
            </w:r>
          </w:p>
        </w:tc>
      </w:tr>
      <w:tr w:rsidR="719E4F3C" w:rsidTr="719E4F3C" w14:paraId="3FCAEBC4"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938D764"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2154A062" w14:textId="05E99F6C">
            <w:pPr>
              <w:numPr>
                <w:ilvl w:val="0"/>
                <w:numId w:val="5"/>
              </w:numPr>
              <w:tabs>
                <w:tab w:val="clear" w:pos="720"/>
                <w:tab w:val="num" w:pos="372"/>
              </w:tabs>
              <w:spacing w:line="276" w:lineRule="auto"/>
              <w:ind w:left="709"/>
              <w:jc w:val="both"/>
              <w:rPr>
                <w:i/>
                <w:iCs/>
              </w:rPr>
            </w:pPr>
            <w:r w:rsidRPr="719E4F3C">
              <w:rPr>
                <w:i/>
                <w:iCs/>
              </w:rPr>
              <w:t>Se ingresarán los siguientes parámetros:</w:t>
            </w:r>
          </w:p>
          <w:p w:rsidR="719E4F3C" w:rsidP="719E4F3C" w:rsidRDefault="719E4F3C" w14:paraId="561200AD" w14:textId="0ACDB2E6">
            <w:pPr>
              <w:spacing w:line="276" w:lineRule="auto"/>
              <w:ind w:left="709"/>
              <w:jc w:val="both"/>
              <w:rPr>
                <w:i/>
                <w:iCs/>
                <w:lang w:val="en-US"/>
              </w:rPr>
            </w:pPr>
            <w:proofErr w:type="spellStart"/>
            <w:r w:rsidRPr="719E4F3C">
              <w:rPr>
                <w:i/>
                <w:iCs/>
                <w:lang w:val="en-US"/>
              </w:rPr>
              <w:t>Id_</w:t>
            </w:r>
            <w:r w:rsidRPr="719E4F3C" w:rsidR="5DBAF3BA">
              <w:rPr>
                <w:i/>
                <w:iCs/>
                <w:lang w:val="en-US"/>
              </w:rPr>
              <w:t>cliente</w:t>
            </w:r>
            <w:proofErr w:type="spellEnd"/>
            <w:r w:rsidRPr="719E4F3C" w:rsidR="3FD5863B">
              <w:rPr>
                <w:i/>
                <w:iCs/>
                <w:lang w:val="en-US"/>
              </w:rPr>
              <w:t xml:space="preserve">      </w:t>
            </w:r>
            <w:r w:rsidRPr="719E4F3C" w:rsidR="3F696910">
              <w:rPr>
                <w:i/>
                <w:iCs/>
                <w:lang w:val="en-US"/>
              </w:rPr>
              <w:t xml:space="preserve">     </w:t>
            </w:r>
            <w:r w:rsidRPr="719E4F3C" w:rsidR="18B14F4A">
              <w:rPr>
                <w:i/>
                <w:iCs/>
                <w:lang w:val="en-US"/>
              </w:rPr>
              <w:t xml:space="preserve">  </w:t>
            </w:r>
            <w:r w:rsidRPr="719E4F3C" w:rsidR="3F696910">
              <w:rPr>
                <w:i/>
                <w:iCs/>
                <w:lang w:val="en-US"/>
              </w:rPr>
              <w:t xml:space="preserve">   </w:t>
            </w:r>
            <w:r w:rsidRPr="719E4F3C">
              <w:rPr>
                <w:i/>
                <w:iCs/>
                <w:lang w:val="en-US"/>
              </w:rPr>
              <w:t>0956377444</w:t>
            </w:r>
          </w:p>
          <w:p w:rsidR="719E4F3C" w:rsidP="719E4F3C" w:rsidRDefault="719E4F3C" w14:paraId="4D65CB04" w14:textId="1EC284DD">
            <w:pPr>
              <w:spacing w:line="276" w:lineRule="auto"/>
              <w:ind w:left="709"/>
              <w:jc w:val="both"/>
              <w:rPr>
                <w:i/>
                <w:iCs/>
                <w:lang w:val="en-US"/>
              </w:rPr>
            </w:pPr>
            <w:proofErr w:type="spellStart"/>
            <w:r w:rsidRPr="719E4F3C">
              <w:rPr>
                <w:i/>
                <w:iCs/>
                <w:lang w:val="en-US"/>
              </w:rPr>
              <w:t>Nombre</w:t>
            </w:r>
            <w:r w:rsidRPr="719E4F3C" w:rsidR="3A370ADD">
              <w:rPr>
                <w:i/>
                <w:iCs/>
                <w:lang w:val="en-US"/>
              </w:rPr>
              <w:t>s</w:t>
            </w:r>
            <w:r w:rsidRPr="719E4F3C" w:rsidR="411FDD49">
              <w:rPr>
                <w:i/>
                <w:iCs/>
                <w:lang w:val="en-US"/>
              </w:rPr>
              <w:t>_cliente</w:t>
            </w:r>
            <w:proofErr w:type="spellEnd"/>
            <w:r w:rsidRPr="719E4F3C" w:rsidR="3D3DEA9B">
              <w:rPr>
                <w:i/>
                <w:iCs/>
                <w:lang w:val="en-US"/>
              </w:rPr>
              <w:t xml:space="preserve">     </w:t>
            </w:r>
            <w:r w:rsidRPr="719E4F3C">
              <w:rPr>
                <w:i/>
                <w:iCs/>
                <w:lang w:val="en-US"/>
              </w:rPr>
              <w:t>Leneker Neil</w:t>
            </w:r>
            <w:r w:rsidRPr="719E4F3C" w:rsidR="5199C61F">
              <w:rPr>
                <w:i/>
                <w:iCs/>
                <w:lang w:val="en-US"/>
              </w:rPr>
              <w:t xml:space="preserve"> Cedeño Zambrano</w:t>
            </w:r>
          </w:p>
          <w:p w:rsidR="719E4F3C" w:rsidP="719E4F3C" w:rsidRDefault="719E4F3C" w14:paraId="4149F53E" w14:textId="27629D04">
            <w:pPr>
              <w:pStyle w:val="ListParagraph"/>
              <w:numPr>
                <w:ilvl w:val="0"/>
                <w:numId w:val="6"/>
              </w:numPr>
              <w:spacing w:line="276" w:lineRule="auto"/>
              <w:jc w:val="both"/>
              <w:rPr>
                <w:i/>
                <w:iCs/>
              </w:rPr>
            </w:pPr>
            <w:r w:rsidRPr="719E4F3C">
              <w:rPr>
                <w:i/>
                <w:iCs/>
              </w:rPr>
              <w:t xml:space="preserve">Hacer clic en el botón </w:t>
            </w:r>
            <w:r w:rsidRPr="719E4F3C" w:rsidR="2D2ECD38">
              <w:rPr>
                <w:i/>
                <w:iCs/>
              </w:rPr>
              <w:t>Crear.</w:t>
            </w:r>
          </w:p>
        </w:tc>
      </w:tr>
      <w:tr w:rsidR="719E4F3C" w:rsidTr="719E4F3C" w14:paraId="4A46A71E"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8E857C4"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C1D4CDE" w14:textId="3F8405AF">
            <w:pPr>
              <w:spacing w:line="276" w:lineRule="auto"/>
              <w:jc w:val="both"/>
              <w:rPr>
                <w:i/>
                <w:iCs/>
              </w:rPr>
            </w:pPr>
            <w:r w:rsidRPr="719E4F3C">
              <w:rPr>
                <w:i/>
                <w:iCs/>
              </w:rPr>
              <w:t>Ingresar</w:t>
            </w:r>
            <w:r w:rsidRPr="719E4F3C" w:rsidR="50D6819A">
              <w:rPr>
                <w:i/>
                <w:iCs/>
              </w:rPr>
              <w:t xml:space="preserve"> los datos del cliente</w:t>
            </w:r>
          </w:p>
        </w:tc>
      </w:tr>
      <w:tr w:rsidR="719E4F3C" w:rsidTr="719E4F3C" w14:paraId="56F49329"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4839B42"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69CC681" w:rsidP="719E4F3C" w:rsidRDefault="369CC681" w14:paraId="0FB87038" w14:textId="7C1ACC32">
            <w:pPr>
              <w:spacing w:line="276" w:lineRule="auto"/>
              <w:jc w:val="both"/>
            </w:pPr>
            <w:r w:rsidRPr="719E4F3C">
              <w:rPr>
                <w:i/>
                <w:iCs/>
              </w:rPr>
              <w:t>Crear el usuario en base de datos</w:t>
            </w:r>
          </w:p>
        </w:tc>
      </w:tr>
      <w:tr w:rsidR="719E4F3C" w:rsidTr="719E4F3C" w14:paraId="45DE8CEB"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48B803F"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5742A0F2" w:rsidP="719E4F3C" w:rsidRDefault="5742A0F2" w14:paraId="19ED419F" w14:textId="40C1F068">
            <w:pPr>
              <w:spacing w:line="276" w:lineRule="auto"/>
              <w:jc w:val="both"/>
            </w:pPr>
            <w:r w:rsidRPr="719E4F3C">
              <w:rPr>
                <w:i/>
                <w:iCs/>
              </w:rPr>
              <w:t>Se agregan exitosamente los datos en la base de datos</w:t>
            </w:r>
          </w:p>
        </w:tc>
      </w:tr>
      <w:tr w:rsidR="719E4F3C" w:rsidTr="719E4F3C" w14:paraId="360C3CBD"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1BC0D02"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668BE187" w:rsidP="719E4F3C" w:rsidRDefault="668BE187" w14:paraId="7AD6B3B6" w14:textId="1592F7E0">
            <w:pPr>
              <w:spacing w:line="276" w:lineRule="auto"/>
              <w:jc w:val="both"/>
            </w:pPr>
            <w:r w:rsidRPr="719E4F3C">
              <w:rPr>
                <w:i/>
                <w:iCs/>
              </w:rPr>
              <w:t>Exitoso</w:t>
            </w:r>
          </w:p>
        </w:tc>
      </w:tr>
      <w:tr w:rsidR="719E4F3C" w:rsidTr="719E4F3C" w14:paraId="2ABF71C0"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EE69C36"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A144CF8" w14:textId="15740399">
            <w:pPr>
              <w:spacing w:line="276" w:lineRule="auto"/>
              <w:jc w:val="both"/>
              <w:rPr>
                <w:i/>
                <w:iCs/>
                <w:color w:val="0000FF"/>
              </w:rPr>
            </w:pPr>
          </w:p>
        </w:tc>
      </w:tr>
    </w:tbl>
    <w:p w:rsidR="719E4F3C" w:rsidP="719E4F3C" w:rsidRDefault="719E4F3C" w14:paraId="69F01567" w14:textId="4CF383D3">
      <w:pPr>
        <w:spacing w:line="276" w:lineRule="auto"/>
        <w:ind w:left="709"/>
        <w:jc w:val="both"/>
        <w:rPr>
          <w:i/>
          <w:iCs/>
          <w:color w:val="0000FF"/>
        </w:rPr>
      </w:pPr>
    </w:p>
    <w:p w:rsidR="719E4F3C" w:rsidP="719E4F3C" w:rsidRDefault="719E4F3C" w14:paraId="081829A8" w14:textId="4A4BFCC8">
      <w:pPr>
        <w:spacing w:line="276" w:lineRule="auto"/>
        <w:ind w:left="709"/>
        <w:jc w:val="both"/>
        <w:rPr>
          <w:i/>
          <w:iCs/>
          <w:color w:val="0000FF"/>
        </w:rPr>
      </w:pPr>
    </w:p>
    <w:p w:rsidR="719E4F3C" w:rsidP="719E4F3C" w:rsidRDefault="719E4F3C" w14:paraId="3D3A4DDF" w14:textId="10734C36">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00B604AA" w14:paraId="2C084259" w14:textId="77777777">
        <w:trPr>
          <w:trHeight w:val="461"/>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DB0F345" w14:textId="77777777">
            <w:pPr>
              <w:spacing w:line="276" w:lineRule="auto"/>
              <w:jc w:val="both"/>
              <w:rPr>
                <w:i/>
                <w:iCs/>
              </w:rPr>
            </w:pPr>
            <w:r w:rsidRPr="719E4F3C">
              <w:rPr>
                <w:b/>
                <w:bCs/>
                <w:i/>
                <w:iCs/>
              </w:rPr>
              <w:t>Código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0C5ED1F5" w14:textId="463DAA22">
            <w:pPr>
              <w:spacing w:line="276" w:lineRule="auto"/>
              <w:jc w:val="both"/>
              <w:rPr>
                <w:i/>
                <w:iCs/>
              </w:rPr>
            </w:pPr>
            <w:r w:rsidRPr="719E4F3C">
              <w:rPr>
                <w:i/>
                <w:iCs/>
              </w:rPr>
              <w:t>CP-00</w:t>
            </w:r>
            <w:r w:rsidRPr="719E4F3C" w:rsidR="4A38E25E">
              <w:rPr>
                <w:i/>
                <w:iCs/>
              </w:rPr>
              <w:t>8</w:t>
            </w:r>
          </w:p>
        </w:tc>
      </w:tr>
      <w:tr w:rsidR="719E4F3C" w:rsidTr="00B604AA" w14:paraId="66C0C062" w14:textId="77777777">
        <w:trPr>
          <w:trHeight w:val="45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3EC8173" w14:textId="77777777">
            <w:pPr>
              <w:spacing w:line="276" w:lineRule="auto"/>
              <w:jc w:val="both"/>
              <w:rPr>
                <w:i/>
                <w:iCs/>
              </w:rPr>
            </w:pPr>
            <w:r w:rsidRPr="719E4F3C">
              <w:rPr>
                <w:b/>
                <w:bCs/>
                <w:i/>
                <w:iCs/>
              </w:rPr>
              <w:t>Caso de prueba</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283B28FB" w:rsidP="719E4F3C" w:rsidRDefault="283B28FB" w14:paraId="61269FF7" w14:textId="44659A1C">
            <w:pPr>
              <w:spacing w:line="276" w:lineRule="auto"/>
              <w:jc w:val="both"/>
              <w:rPr>
                <w:i/>
                <w:iCs/>
              </w:rPr>
            </w:pPr>
            <w:r w:rsidRPr="719E4F3C">
              <w:rPr>
                <w:i/>
                <w:iCs/>
              </w:rPr>
              <w:t xml:space="preserve">Error en </w:t>
            </w:r>
            <w:r w:rsidRPr="719E4F3C" w:rsidR="719E4F3C">
              <w:rPr>
                <w:i/>
                <w:iCs/>
              </w:rPr>
              <w:t>Crear Cliente</w:t>
            </w:r>
          </w:p>
        </w:tc>
      </w:tr>
      <w:tr w:rsidR="719E4F3C" w:rsidTr="00B604AA" w14:paraId="56B1609D" w14:textId="77777777">
        <w:trPr>
          <w:trHeight w:val="447"/>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2F7B524" w14:textId="77777777">
            <w:pPr>
              <w:spacing w:line="276" w:lineRule="auto"/>
              <w:jc w:val="both"/>
              <w:rPr>
                <w:i/>
                <w:iCs/>
              </w:rPr>
            </w:pPr>
            <w:r w:rsidRPr="719E4F3C">
              <w:rPr>
                <w:b/>
                <w:bCs/>
                <w:i/>
                <w:iCs/>
              </w:rPr>
              <w:t>Responsable</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1E2D4B5" w14:textId="77777777">
            <w:pPr>
              <w:spacing w:line="276" w:lineRule="auto"/>
              <w:jc w:val="both"/>
              <w:rPr>
                <w:i/>
                <w:iCs/>
              </w:rPr>
            </w:pPr>
            <w:r w:rsidRPr="719E4F3C">
              <w:rPr>
                <w:i/>
                <w:iCs/>
              </w:rPr>
              <w:t>Desarrolladores</w:t>
            </w:r>
          </w:p>
        </w:tc>
      </w:tr>
      <w:tr w:rsidR="719E4F3C" w:rsidTr="00B604AA" w14:paraId="593D63D3" w14:textId="77777777">
        <w:trPr>
          <w:trHeight w:val="1005"/>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1F1536A" w14:textId="77777777">
            <w:pPr>
              <w:spacing w:line="276" w:lineRule="auto"/>
              <w:jc w:val="both"/>
              <w:rPr>
                <w:i/>
                <w:iCs/>
              </w:rPr>
            </w:pPr>
            <w:r w:rsidRPr="719E4F3C">
              <w:rPr>
                <w:b/>
                <w:bCs/>
                <w:i/>
                <w:iCs/>
              </w:rPr>
              <w:t>Descripción de la prueba</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DED47AC" w14:textId="05E99F6C">
            <w:pPr>
              <w:numPr>
                <w:ilvl w:val="0"/>
                <w:numId w:val="5"/>
              </w:numPr>
              <w:tabs>
                <w:tab w:val="clear" w:pos="720"/>
                <w:tab w:val="num" w:pos="372"/>
              </w:tabs>
              <w:spacing w:line="276" w:lineRule="auto"/>
              <w:ind w:left="709"/>
              <w:jc w:val="both"/>
              <w:rPr>
                <w:i/>
                <w:iCs/>
              </w:rPr>
            </w:pPr>
            <w:r w:rsidRPr="719E4F3C">
              <w:rPr>
                <w:i/>
                <w:iCs/>
              </w:rPr>
              <w:t>Se ingresarán los siguientes parámetros:</w:t>
            </w:r>
          </w:p>
          <w:p w:rsidR="3C5C8F88" w:rsidP="719E4F3C" w:rsidRDefault="3C5C8F88" w14:paraId="0BD8F46A" w14:textId="4F0D7049">
            <w:pPr>
              <w:spacing w:line="276" w:lineRule="auto"/>
              <w:ind w:left="709"/>
              <w:jc w:val="both"/>
              <w:rPr>
                <w:i/>
                <w:iCs/>
                <w:lang w:val="en-US"/>
              </w:rPr>
            </w:pPr>
            <w:proofErr w:type="spellStart"/>
            <w:r w:rsidRPr="719E4F3C">
              <w:rPr>
                <w:i/>
                <w:iCs/>
                <w:lang w:val="en-US"/>
              </w:rPr>
              <w:t>Id_cliente</w:t>
            </w:r>
            <w:proofErr w:type="spellEnd"/>
            <w:r w:rsidRPr="719E4F3C">
              <w:rPr>
                <w:i/>
                <w:iCs/>
                <w:lang w:val="en-US"/>
              </w:rPr>
              <w:t xml:space="preserve">                0956377</w:t>
            </w:r>
          </w:p>
          <w:p w:rsidR="3C5C8F88" w:rsidP="719E4F3C" w:rsidRDefault="3C5C8F88" w14:paraId="39D1C3AF" w14:textId="39685A93">
            <w:pPr>
              <w:spacing w:line="276" w:lineRule="auto"/>
              <w:ind w:left="709"/>
              <w:jc w:val="both"/>
              <w:rPr>
                <w:i/>
                <w:iCs/>
                <w:lang w:val="en-US"/>
              </w:rPr>
            </w:pPr>
            <w:proofErr w:type="spellStart"/>
            <w:r w:rsidRPr="719E4F3C">
              <w:rPr>
                <w:i/>
                <w:iCs/>
                <w:lang w:val="en-US"/>
              </w:rPr>
              <w:t>Nombres_cliente</w:t>
            </w:r>
            <w:proofErr w:type="spellEnd"/>
            <w:r w:rsidRPr="719E4F3C">
              <w:rPr>
                <w:i/>
                <w:iCs/>
                <w:lang w:val="en-US"/>
              </w:rPr>
              <w:t xml:space="preserve">     Leneker Neil Cedeño Zambrano</w:t>
            </w:r>
          </w:p>
          <w:p w:rsidR="719E4F3C" w:rsidP="719E4F3C" w:rsidRDefault="719E4F3C" w14:paraId="5BC5CB6D" w14:textId="27629D04">
            <w:pPr>
              <w:pStyle w:val="ListParagraph"/>
              <w:numPr>
                <w:ilvl w:val="0"/>
                <w:numId w:val="6"/>
              </w:numPr>
              <w:spacing w:line="276" w:lineRule="auto"/>
              <w:jc w:val="both"/>
              <w:rPr>
                <w:i/>
                <w:iCs/>
              </w:rPr>
            </w:pPr>
            <w:r w:rsidRPr="719E4F3C">
              <w:rPr>
                <w:i/>
                <w:iCs/>
              </w:rPr>
              <w:t>Hacer clic en el botón Crear.</w:t>
            </w:r>
          </w:p>
        </w:tc>
      </w:tr>
      <w:tr w:rsidR="719E4F3C" w:rsidTr="00B604AA" w14:paraId="52D92BA0" w14:textId="77777777">
        <w:trPr>
          <w:trHeight w:val="461"/>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5635ACA" w14:textId="77777777">
            <w:pPr>
              <w:spacing w:line="276" w:lineRule="auto"/>
              <w:jc w:val="both"/>
              <w:rPr>
                <w:i/>
                <w:iCs/>
              </w:rPr>
            </w:pPr>
            <w:r w:rsidRPr="719E4F3C">
              <w:rPr>
                <w:b/>
                <w:bCs/>
                <w:i/>
                <w:iCs/>
              </w:rPr>
              <w:t>Requisito previo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8FCAD0D" w14:textId="1583386A">
            <w:pPr>
              <w:spacing w:line="276" w:lineRule="auto"/>
              <w:jc w:val="both"/>
              <w:rPr>
                <w:i/>
                <w:iCs/>
              </w:rPr>
            </w:pPr>
            <w:r w:rsidRPr="719E4F3C">
              <w:rPr>
                <w:i/>
                <w:iCs/>
              </w:rPr>
              <w:t>Ingresar los datos del cliente</w:t>
            </w:r>
            <w:r w:rsidRPr="719E4F3C" w:rsidR="46CC581E">
              <w:rPr>
                <w:i/>
                <w:iCs/>
              </w:rPr>
              <w:t xml:space="preserve"> </w:t>
            </w:r>
            <w:r w:rsidRPr="719E4F3C" w:rsidR="33D17048">
              <w:rPr>
                <w:i/>
                <w:iCs/>
              </w:rPr>
              <w:t>erróneamente</w:t>
            </w:r>
          </w:p>
        </w:tc>
      </w:tr>
      <w:tr w:rsidR="719E4F3C" w:rsidTr="00B604AA" w14:paraId="151B128F" w14:textId="77777777">
        <w:trPr>
          <w:trHeight w:val="340"/>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BC943E7" w14:textId="77777777">
            <w:pPr>
              <w:spacing w:line="276" w:lineRule="auto"/>
              <w:jc w:val="both"/>
              <w:rPr>
                <w:i/>
                <w:iCs/>
              </w:rPr>
            </w:pPr>
            <w:r w:rsidRPr="719E4F3C">
              <w:rPr>
                <w:b/>
                <w:bCs/>
                <w:i/>
                <w:iCs/>
              </w:rPr>
              <w:t>Resultado esperado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1E797661" w:rsidP="719E4F3C" w:rsidRDefault="1E797661" w14:paraId="404140D6" w14:textId="485E7437">
            <w:pPr>
              <w:spacing w:line="276" w:lineRule="auto"/>
              <w:jc w:val="both"/>
            </w:pPr>
            <w:r w:rsidRPr="719E4F3C">
              <w:rPr>
                <w:i/>
                <w:iCs/>
              </w:rPr>
              <w:t xml:space="preserve">No se crea al cliente por error en el </w:t>
            </w:r>
            <w:r w:rsidRPr="719E4F3C" w:rsidR="410A0837">
              <w:rPr>
                <w:i/>
                <w:iCs/>
              </w:rPr>
              <w:t>número</w:t>
            </w:r>
            <w:r w:rsidRPr="719E4F3C">
              <w:rPr>
                <w:i/>
                <w:iCs/>
              </w:rPr>
              <w:t xml:space="preserve"> de id.</w:t>
            </w:r>
          </w:p>
        </w:tc>
      </w:tr>
      <w:tr w:rsidR="719E4F3C" w:rsidTr="00B604AA" w14:paraId="4B3A167D" w14:textId="77777777">
        <w:trPr>
          <w:trHeight w:val="388"/>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1BD1B18" w14:textId="77777777">
            <w:pPr>
              <w:spacing w:line="276" w:lineRule="auto"/>
              <w:jc w:val="both"/>
              <w:rPr>
                <w:i/>
                <w:iCs/>
              </w:rPr>
            </w:pPr>
            <w:r w:rsidRPr="719E4F3C">
              <w:rPr>
                <w:b/>
                <w:bCs/>
                <w:i/>
                <w:iCs/>
              </w:rPr>
              <w:t>Resultado obtenido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52E238E7" w:rsidP="719E4F3C" w:rsidRDefault="52E238E7" w14:paraId="3FE2BBF4" w14:textId="2747F358">
            <w:pPr>
              <w:spacing w:line="276" w:lineRule="auto"/>
              <w:jc w:val="both"/>
            </w:pPr>
            <w:r w:rsidRPr="719E4F3C">
              <w:rPr>
                <w:i/>
                <w:iCs/>
              </w:rPr>
              <w:t xml:space="preserve">Error: Ingrese el </w:t>
            </w:r>
            <w:r w:rsidRPr="719E4F3C" w:rsidR="02DF8FB2">
              <w:rPr>
                <w:i/>
                <w:iCs/>
              </w:rPr>
              <w:t>número</w:t>
            </w:r>
            <w:r w:rsidRPr="719E4F3C">
              <w:rPr>
                <w:i/>
                <w:iCs/>
              </w:rPr>
              <w:t xml:space="preserve"> de cedula correctamente.</w:t>
            </w:r>
          </w:p>
        </w:tc>
      </w:tr>
      <w:tr w:rsidR="719E4F3C" w:rsidTr="00B604AA" w14:paraId="62972C15" w14:textId="77777777">
        <w:trPr>
          <w:trHeight w:val="393"/>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1B20450" w14:textId="77777777">
            <w:pPr>
              <w:spacing w:line="276" w:lineRule="auto"/>
              <w:jc w:val="both"/>
              <w:rPr>
                <w:i/>
                <w:iCs/>
              </w:rPr>
            </w:pPr>
            <w:r w:rsidRPr="719E4F3C">
              <w:rPr>
                <w:b/>
                <w:bCs/>
                <w:i/>
                <w:iCs/>
              </w:rPr>
              <w:t>Estado</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25ACE49" w14:textId="171C805B">
            <w:pPr>
              <w:spacing w:line="276" w:lineRule="auto"/>
              <w:jc w:val="both"/>
              <w:rPr>
                <w:i/>
                <w:iCs/>
              </w:rPr>
            </w:pPr>
            <w:r w:rsidRPr="719E4F3C">
              <w:rPr>
                <w:i/>
                <w:iCs/>
              </w:rPr>
              <w:t>E</w:t>
            </w:r>
            <w:r w:rsidRPr="719E4F3C" w:rsidR="344C7455">
              <w:rPr>
                <w:i/>
                <w:iCs/>
              </w:rPr>
              <w:t>rror</w:t>
            </w:r>
          </w:p>
        </w:tc>
      </w:tr>
      <w:tr w:rsidR="719E4F3C" w:rsidTr="00B604AA" w14:paraId="4B83ECEB" w14:textId="77777777">
        <w:trPr>
          <w:trHeight w:val="258"/>
        </w:trPr>
        <w:tc>
          <w:tcPr>
            <w:tcW w:w="28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D6EE28A" w14:textId="77777777">
            <w:pPr>
              <w:spacing w:line="276" w:lineRule="auto"/>
              <w:jc w:val="both"/>
              <w:rPr>
                <w:i/>
                <w:iCs/>
              </w:rPr>
            </w:pPr>
            <w:r w:rsidRPr="719E4F3C">
              <w:rPr>
                <w:b/>
                <w:bCs/>
                <w:i/>
                <w:iCs/>
              </w:rPr>
              <w:t>Observaciones</w:t>
            </w:r>
          </w:p>
        </w:tc>
        <w:tc>
          <w:tcPr>
            <w:tcW w:w="60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6F8FCD0C" w14:textId="67CFBCAB">
            <w:pPr>
              <w:spacing w:line="276" w:lineRule="auto"/>
              <w:jc w:val="both"/>
              <w:rPr>
                <w:i/>
                <w:iCs/>
                <w:color w:val="0000FF"/>
              </w:rPr>
            </w:pPr>
          </w:p>
        </w:tc>
      </w:tr>
    </w:tbl>
    <w:p w:rsidR="719E4F3C" w:rsidP="719E4F3C" w:rsidRDefault="719E4F3C" w14:paraId="2BBB63A4" w14:textId="24904F6D">
      <w:pPr>
        <w:spacing w:line="276" w:lineRule="auto"/>
        <w:ind w:left="709"/>
        <w:jc w:val="both"/>
        <w:rPr>
          <w:i/>
          <w:iCs/>
          <w:color w:val="0000FF"/>
        </w:rPr>
      </w:pPr>
    </w:p>
    <w:p w:rsidR="00211B9F" w:rsidP="719E4F3C" w:rsidRDefault="00211B9F" w14:paraId="1C4310F1" w14:textId="77777777">
      <w:pPr>
        <w:spacing w:line="276" w:lineRule="auto"/>
        <w:ind w:left="709"/>
        <w:jc w:val="both"/>
        <w:rPr>
          <w:i/>
          <w:iCs/>
          <w:color w:val="0000FF"/>
        </w:rPr>
      </w:pPr>
    </w:p>
    <w:p w:rsidR="00211B9F" w:rsidP="719E4F3C" w:rsidRDefault="00211B9F" w14:paraId="5DD18084" w14:textId="77777777">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719E4F3C" w14:paraId="68B00A33"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127FC2D"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254FEBE1" w14:textId="697A882C">
            <w:pPr>
              <w:spacing w:line="276" w:lineRule="auto"/>
              <w:jc w:val="both"/>
              <w:rPr>
                <w:i/>
                <w:iCs/>
              </w:rPr>
            </w:pPr>
            <w:r w:rsidRPr="719E4F3C">
              <w:rPr>
                <w:i/>
                <w:iCs/>
              </w:rPr>
              <w:t>CP-00</w:t>
            </w:r>
            <w:r w:rsidRPr="719E4F3C" w:rsidR="307535A6">
              <w:rPr>
                <w:i/>
                <w:iCs/>
              </w:rPr>
              <w:t>9</w:t>
            </w:r>
          </w:p>
        </w:tc>
      </w:tr>
      <w:tr w:rsidR="719E4F3C" w:rsidTr="719E4F3C" w14:paraId="741E87D5"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482E81D"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FB6046E" w:rsidP="719E4F3C" w:rsidRDefault="7FB6046E" w14:paraId="75B722F5" w14:textId="0A56FBE1">
            <w:pPr>
              <w:spacing w:line="276" w:lineRule="auto"/>
              <w:jc w:val="both"/>
              <w:rPr>
                <w:i/>
                <w:iCs/>
              </w:rPr>
            </w:pPr>
            <w:r w:rsidRPr="719E4F3C">
              <w:rPr>
                <w:i/>
                <w:iCs/>
              </w:rPr>
              <w:t>Eliminar cliente exitoso</w:t>
            </w:r>
          </w:p>
        </w:tc>
      </w:tr>
      <w:tr w:rsidR="719E4F3C" w:rsidTr="719E4F3C" w14:paraId="75F1A849"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899E3F1"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74A0FC6" w14:textId="77777777">
            <w:pPr>
              <w:spacing w:line="276" w:lineRule="auto"/>
              <w:jc w:val="both"/>
              <w:rPr>
                <w:i/>
                <w:iCs/>
              </w:rPr>
            </w:pPr>
            <w:r w:rsidRPr="719E4F3C">
              <w:rPr>
                <w:i/>
                <w:iCs/>
              </w:rPr>
              <w:t>Desarrolladores</w:t>
            </w:r>
          </w:p>
        </w:tc>
      </w:tr>
      <w:tr w:rsidR="719E4F3C" w:rsidTr="719E4F3C" w14:paraId="28474853"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40A12BBD"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2BC0E054" w14:textId="05E99F6C">
            <w:pPr>
              <w:numPr>
                <w:ilvl w:val="0"/>
                <w:numId w:val="5"/>
              </w:numPr>
              <w:tabs>
                <w:tab w:val="clear" w:pos="720"/>
                <w:tab w:val="num" w:pos="372"/>
              </w:tabs>
              <w:spacing w:line="276" w:lineRule="auto"/>
              <w:ind w:left="709"/>
              <w:jc w:val="both"/>
              <w:rPr>
                <w:i/>
                <w:iCs/>
              </w:rPr>
            </w:pPr>
            <w:r w:rsidRPr="719E4F3C">
              <w:rPr>
                <w:i/>
                <w:iCs/>
              </w:rPr>
              <w:t>Se ingresarán los siguientes parámetros:</w:t>
            </w:r>
          </w:p>
          <w:p w:rsidR="719E4F3C" w:rsidP="719E4F3C" w:rsidRDefault="719E4F3C" w14:paraId="684BC429" w14:textId="5E366C80">
            <w:pPr>
              <w:spacing w:line="276" w:lineRule="auto"/>
              <w:ind w:left="709"/>
              <w:jc w:val="both"/>
              <w:rPr>
                <w:i/>
                <w:iCs/>
                <w:lang w:val="en-US"/>
              </w:rPr>
            </w:pPr>
            <w:proofErr w:type="spellStart"/>
            <w:r w:rsidRPr="719E4F3C">
              <w:rPr>
                <w:i/>
                <w:iCs/>
                <w:lang w:val="en-US"/>
              </w:rPr>
              <w:t>Id_cliente</w:t>
            </w:r>
            <w:proofErr w:type="spellEnd"/>
            <w:r w:rsidRPr="719E4F3C">
              <w:rPr>
                <w:i/>
                <w:iCs/>
                <w:lang w:val="en-US"/>
              </w:rPr>
              <w:t xml:space="preserve">                0956377</w:t>
            </w:r>
            <w:r w:rsidRPr="719E4F3C" w:rsidR="38C6F796">
              <w:rPr>
                <w:i/>
                <w:iCs/>
                <w:lang w:val="en-US"/>
              </w:rPr>
              <w:t>444</w:t>
            </w:r>
          </w:p>
          <w:p w:rsidR="719E4F3C" w:rsidP="719E4F3C" w:rsidRDefault="719E4F3C" w14:paraId="689A92DB" w14:textId="7DC6F15C">
            <w:pPr>
              <w:pStyle w:val="ListParagraph"/>
              <w:numPr>
                <w:ilvl w:val="0"/>
                <w:numId w:val="6"/>
              </w:numPr>
              <w:spacing w:line="276" w:lineRule="auto"/>
              <w:jc w:val="both"/>
              <w:rPr>
                <w:i/>
                <w:iCs/>
              </w:rPr>
            </w:pPr>
            <w:r w:rsidRPr="719E4F3C">
              <w:rPr>
                <w:i/>
                <w:iCs/>
              </w:rPr>
              <w:t xml:space="preserve">Hacer clic en el botón </w:t>
            </w:r>
            <w:r w:rsidRPr="719E4F3C" w:rsidR="2E921D7D">
              <w:rPr>
                <w:i/>
                <w:iCs/>
              </w:rPr>
              <w:t>Eliminar</w:t>
            </w:r>
            <w:r w:rsidRPr="719E4F3C">
              <w:rPr>
                <w:i/>
                <w:iCs/>
              </w:rPr>
              <w:t>.</w:t>
            </w:r>
          </w:p>
        </w:tc>
      </w:tr>
      <w:tr w:rsidR="719E4F3C" w:rsidTr="719E4F3C" w14:paraId="5D261A81"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9499A6D"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1B2E5C25" w14:textId="102B6A5B">
            <w:pPr>
              <w:spacing w:line="276" w:lineRule="auto"/>
              <w:jc w:val="both"/>
              <w:rPr>
                <w:i/>
                <w:iCs/>
              </w:rPr>
            </w:pPr>
            <w:r w:rsidRPr="719E4F3C">
              <w:rPr>
                <w:i/>
                <w:iCs/>
              </w:rPr>
              <w:t>Ingresar e</w:t>
            </w:r>
            <w:r w:rsidRPr="719E4F3C" w:rsidR="3078919F">
              <w:rPr>
                <w:i/>
                <w:iCs/>
              </w:rPr>
              <w:t>l número de cedula y procede a eliminar por el botón.</w:t>
            </w:r>
          </w:p>
        </w:tc>
      </w:tr>
      <w:tr w:rsidR="719E4F3C" w:rsidTr="719E4F3C" w14:paraId="6561EFC6"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2D1B6B8"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1F3CC265" w:rsidP="719E4F3C" w:rsidRDefault="1F3CC265" w14:paraId="626B7272" w14:textId="763D0676">
            <w:pPr>
              <w:spacing w:line="276" w:lineRule="auto"/>
              <w:jc w:val="both"/>
              <w:rPr>
                <w:i/>
                <w:iCs/>
              </w:rPr>
            </w:pPr>
            <w:r w:rsidRPr="719E4F3C">
              <w:rPr>
                <w:i/>
                <w:iCs/>
              </w:rPr>
              <w:t>El usuario es eliminado de la base de datos exitosamente</w:t>
            </w:r>
          </w:p>
        </w:tc>
      </w:tr>
      <w:tr w:rsidR="719E4F3C" w:rsidTr="719E4F3C" w14:paraId="60AA65A6"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FEDCBCB"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46958A28" w:rsidP="719E4F3C" w:rsidRDefault="46958A28" w14:paraId="22490DFE" w14:textId="10713F53">
            <w:pPr>
              <w:spacing w:line="276" w:lineRule="auto"/>
              <w:jc w:val="both"/>
              <w:rPr>
                <w:i/>
                <w:iCs/>
              </w:rPr>
            </w:pPr>
            <w:r w:rsidRPr="719E4F3C">
              <w:rPr>
                <w:i/>
                <w:iCs/>
              </w:rPr>
              <w:t>Usuario eliminado</w:t>
            </w:r>
          </w:p>
        </w:tc>
      </w:tr>
      <w:tr w:rsidR="719E4F3C" w:rsidTr="719E4F3C" w14:paraId="2563B1C5"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7176ED13"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3F4B3B0C" w:rsidP="719E4F3C" w:rsidRDefault="3F4B3B0C" w14:paraId="05E33275" w14:textId="281CD17A">
            <w:pPr>
              <w:spacing w:line="276" w:lineRule="auto"/>
              <w:jc w:val="both"/>
            </w:pPr>
            <w:r w:rsidRPr="719E4F3C">
              <w:rPr>
                <w:i/>
                <w:iCs/>
              </w:rPr>
              <w:t>Exitoso</w:t>
            </w:r>
          </w:p>
        </w:tc>
      </w:tr>
      <w:tr w:rsidR="719E4F3C" w:rsidTr="719E4F3C" w14:paraId="46C403E9"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A513811"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73CECB2A" w14:textId="67CFBCAB">
            <w:pPr>
              <w:spacing w:line="276" w:lineRule="auto"/>
              <w:jc w:val="both"/>
              <w:rPr>
                <w:i/>
                <w:iCs/>
                <w:color w:val="0000FF"/>
              </w:rPr>
            </w:pPr>
          </w:p>
        </w:tc>
      </w:tr>
    </w:tbl>
    <w:p w:rsidR="719E4F3C" w:rsidP="719E4F3C" w:rsidRDefault="719E4F3C" w14:paraId="2A11539E" w14:textId="4D5F1429">
      <w:pPr>
        <w:spacing w:line="276" w:lineRule="auto"/>
        <w:ind w:left="709"/>
        <w:jc w:val="both"/>
        <w:rPr>
          <w:i/>
          <w:iCs/>
          <w:color w:val="0000FF"/>
        </w:rPr>
      </w:pPr>
    </w:p>
    <w:p w:rsidR="719E4F3C" w:rsidP="719E4F3C" w:rsidRDefault="719E4F3C" w14:paraId="1843139C" w14:textId="2589FACF">
      <w:pPr>
        <w:spacing w:line="276" w:lineRule="auto"/>
        <w:ind w:left="709"/>
        <w:jc w:val="both"/>
        <w:rPr>
          <w:i/>
          <w:iCs/>
          <w:color w:val="0000FF"/>
        </w:rPr>
      </w:pPr>
    </w:p>
    <w:p w:rsidR="719E4F3C" w:rsidP="00211B9F" w:rsidRDefault="719E4F3C" w14:paraId="0C0C6132" w14:textId="5AED1092">
      <w:pPr>
        <w:spacing w:line="276" w:lineRule="auto"/>
        <w:jc w:val="both"/>
        <w:rPr>
          <w:i/>
          <w:iCs/>
          <w:color w:val="0000FF"/>
        </w:rPr>
      </w:pPr>
    </w:p>
    <w:tbl>
      <w:tblPr>
        <w:tblW w:w="0" w:type="auto"/>
        <w:tblInd w:w="712" w:type="dxa"/>
        <w:tblLook w:val="04A0" w:firstRow="1" w:lastRow="0" w:firstColumn="1" w:lastColumn="0" w:noHBand="0" w:noVBand="1"/>
      </w:tblPr>
      <w:tblGrid>
        <w:gridCol w:w="2820"/>
        <w:gridCol w:w="6086"/>
      </w:tblGrid>
      <w:tr w:rsidR="719E4F3C" w:rsidTr="719E4F3C" w14:paraId="3EED8034"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162D03BA"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1FC8E2DB" w14:textId="5067981B">
            <w:pPr>
              <w:spacing w:line="276" w:lineRule="auto"/>
              <w:jc w:val="both"/>
              <w:rPr>
                <w:i/>
                <w:iCs/>
              </w:rPr>
            </w:pPr>
            <w:r w:rsidRPr="719E4F3C">
              <w:rPr>
                <w:i/>
                <w:iCs/>
              </w:rPr>
              <w:t>CP-0</w:t>
            </w:r>
            <w:r w:rsidRPr="719E4F3C" w:rsidR="3A3673BB">
              <w:rPr>
                <w:i/>
                <w:iCs/>
              </w:rPr>
              <w:t>10</w:t>
            </w:r>
          </w:p>
        </w:tc>
      </w:tr>
      <w:tr w:rsidR="719E4F3C" w:rsidTr="719E4F3C" w14:paraId="4BFEDA74"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C9F6C1E"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A18D5EA" w:rsidP="719E4F3C" w:rsidRDefault="7A18D5EA" w14:paraId="341C44A2" w14:textId="20026C55">
            <w:pPr>
              <w:spacing w:line="276" w:lineRule="auto"/>
              <w:jc w:val="both"/>
              <w:rPr>
                <w:i/>
                <w:iCs/>
              </w:rPr>
            </w:pPr>
            <w:r w:rsidRPr="719E4F3C">
              <w:rPr>
                <w:i/>
                <w:iCs/>
              </w:rPr>
              <w:t xml:space="preserve">Error al </w:t>
            </w:r>
            <w:r w:rsidRPr="719E4F3C" w:rsidR="719E4F3C">
              <w:rPr>
                <w:i/>
                <w:iCs/>
              </w:rPr>
              <w:t>Eliminar cliente</w:t>
            </w:r>
          </w:p>
        </w:tc>
      </w:tr>
      <w:tr w:rsidR="719E4F3C" w:rsidTr="719E4F3C" w14:paraId="468D16C7"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6EBC3D4A"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5F389A2" w14:textId="77777777">
            <w:pPr>
              <w:spacing w:line="276" w:lineRule="auto"/>
              <w:jc w:val="both"/>
              <w:rPr>
                <w:i/>
                <w:iCs/>
              </w:rPr>
            </w:pPr>
            <w:r w:rsidRPr="719E4F3C">
              <w:rPr>
                <w:i/>
                <w:iCs/>
              </w:rPr>
              <w:t>Desarrolladores</w:t>
            </w:r>
          </w:p>
        </w:tc>
      </w:tr>
      <w:tr w:rsidR="719E4F3C" w:rsidTr="719E4F3C" w14:paraId="64233E90"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37CD5D1D"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1AF02588" w14:textId="05E99F6C">
            <w:pPr>
              <w:numPr>
                <w:ilvl w:val="0"/>
                <w:numId w:val="5"/>
              </w:numPr>
              <w:tabs>
                <w:tab w:val="clear" w:pos="720"/>
                <w:tab w:val="num" w:pos="372"/>
              </w:tabs>
              <w:spacing w:line="276" w:lineRule="auto"/>
              <w:ind w:left="709"/>
              <w:jc w:val="both"/>
              <w:rPr>
                <w:i/>
                <w:iCs/>
              </w:rPr>
            </w:pPr>
            <w:r w:rsidRPr="719E4F3C">
              <w:rPr>
                <w:i/>
                <w:iCs/>
              </w:rPr>
              <w:t>Se ingresarán los siguientes parámetros:</w:t>
            </w:r>
          </w:p>
          <w:p w:rsidR="719E4F3C" w:rsidP="719E4F3C" w:rsidRDefault="719E4F3C" w14:paraId="5AF2053B" w14:textId="4F0D7049">
            <w:pPr>
              <w:spacing w:line="276" w:lineRule="auto"/>
              <w:ind w:left="709"/>
              <w:jc w:val="both"/>
              <w:rPr>
                <w:i/>
                <w:iCs/>
                <w:lang w:val="en-US"/>
              </w:rPr>
            </w:pPr>
            <w:proofErr w:type="spellStart"/>
            <w:r w:rsidRPr="719E4F3C">
              <w:rPr>
                <w:i/>
                <w:iCs/>
                <w:lang w:val="en-US"/>
              </w:rPr>
              <w:t>Id_cliente</w:t>
            </w:r>
            <w:proofErr w:type="spellEnd"/>
            <w:r w:rsidRPr="719E4F3C">
              <w:rPr>
                <w:i/>
                <w:iCs/>
                <w:lang w:val="en-US"/>
              </w:rPr>
              <w:t xml:space="preserve">                0956377</w:t>
            </w:r>
          </w:p>
          <w:p w:rsidR="719E4F3C" w:rsidP="719E4F3C" w:rsidRDefault="719E4F3C" w14:paraId="26780BD6" w14:textId="7DC6F15C">
            <w:pPr>
              <w:pStyle w:val="ListParagraph"/>
              <w:numPr>
                <w:ilvl w:val="0"/>
                <w:numId w:val="6"/>
              </w:numPr>
              <w:spacing w:line="276" w:lineRule="auto"/>
              <w:jc w:val="both"/>
              <w:rPr>
                <w:i/>
                <w:iCs/>
              </w:rPr>
            </w:pPr>
            <w:r w:rsidRPr="719E4F3C">
              <w:rPr>
                <w:i/>
                <w:iCs/>
              </w:rPr>
              <w:t>Hacer clic en el botón Eliminar.</w:t>
            </w:r>
          </w:p>
        </w:tc>
      </w:tr>
      <w:tr w:rsidR="719E4F3C" w:rsidTr="719E4F3C" w14:paraId="7B8713F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B50FCAE"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35D6ABB7" w14:textId="748E1318">
            <w:pPr>
              <w:spacing w:line="276" w:lineRule="auto"/>
              <w:jc w:val="both"/>
              <w:rPr>
                <w:i/>
                <w:iCs/>
              </w:rPr>
            </w:pPr>
            <w:r w:rsidRPr="719E4F3C">
              <w:rPr>
                <w:i/>
                <w:iCs/>
              </w:rPr>
              <w:t xml:space="preserve">Ingresar el número de cedula </w:t>
            </w:r>
            <w:proofErr w:type="spellStart"/>
            <w:r w:rsidRPr="719E4F3C" w:rsidR="259FD539">
              <w:rPr>
                <w:i/>
                <w:iCs/>
              </w:rPr>
              <w:t>erroneo</w:t>
            </w:r>
            <w:proofErr w:type="spellEnd"/>
            <w:r w:rsidRPr="719E4F3C" w:rsidR="259FD539">
              <w:rPr>
                <w:i/>
                <w:iCs/>
              </w:rPr>
              <w:t xml:space="preserve"> y emite un mensaje de error.</w:t>
            </w:r>
          </w:p>
        </w:tc>
      </w:tr>
      <w:tr w:rsidR="719E4F3C" w:rsidTr="719E4F3C" w14:paraId="779501E9"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09E92E4F"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4E4964E" w:rsidP="719E4F3C" w:rsidRDefault="74E4964E" w14:paraId="539AF106" w14:textId="64A33720">
            <w:pPr>
              <w:spacing w:line="276" w:lineRule="auto"/>
              <w:jc w:val="both"/>
            </w:pPr>
            <w:r w:rsidRPr="719E4F3C">
              <w:rPr>
                <w:i/>
                <w:iCs/>
              </w:rPr>
              <w:t xml:space="preserve">Mal </w:t>
            </w:r>
            <w:proofErr w:type="spellStart"/>
            <w:r w:rsidRPr="719E4F3C">
              <w:rPr>
                <w:i/>
                <w:iCs/>
              </w:rPr>
              <w:t>digitacion</w:t>
            </w:r>
            <w:proofErr w:type="spellEnd"/>
            <w:r w:rsidRPr="719E4F3C">
              <w:rPr>
                <w:i/>
                <w:iCs/>
              </w:rPr>
              <w:t xml:space="preserve"> de numero de cedula</w:t>
            </w:r>
          </w:p>
        </w:tc>
      </w:tr>
      <w:tr w:rsidR="719E4F3C" w:rsidTr="719E4F3C" w14:paraId="3C9CBE53"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18432EF"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5188DBB6" w:rsidP="719E4F3C" w:rsidRDefault="5188DBB6" w14:paraId="502D3C41" w14:textId="3774123C">
            <w:pPr>
              <w:spacing w:line="276" w:lineRule="auto"/>
              <w:jc w:val="both"/>
              <w:rPr>
                <w:i/>
                <w:iCs/>
              </w:rPr>
            </w:pPr>
            <w:r w:rsidRPr="719E4F3C">
              <w:rPr>
                <w:i/>
                <w:iCs/>
              </w:rPr>
              <w:t>No se elimina base de dato por mal ingreso de numero de cedula</w:t>
            </w:r>
          </w:p>
        </w:tc>
      </w:tr>
      <w:tr w:rsidR="719E4F3C" w:rsidTr="719E4F3C" w14:paraId="438EA14C"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5F465D92"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1640C990" w:rsidP="719E4F3C" w:rsidRDefault="1640C990" w14:paraId="6BB79001" w14:textId="006F5917">
            <w:pPr>
              <w:spacing w:line="276" w:lineRule="auto"/>
              <w:jc w:val="both"/>
            </w:pPr>
            <w:r w:rsidRPr="719E4F3C">
              <w:rPr>
                <w:i/>
                <w:iCs/>
              </w:rPr>
              <w:t>Error</w:t>
            </w:r>
          </w:p>
        </w:tc>
      </w:tr>
      <w:tr w:rsidR="719E4F3C" w:rsidTr="719E4F3C" w14:paraId="6D711F8D"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719E4F3C" w:rsidP="719E4F3C" w:rsidRDefault="719E4F3C" w14:paraId="20C6DD47"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719E4F3C" w:rsidP="719E4F3C" w:rsidRDefault="719E4F3C" w14:paraId="4FC1CBFF" w14:textId="67CFBCAB">
            <w:pPr>
              <w:spacing w:line="276" w:lineRule="auto"/>
              <w:jc w:val="both"/>
              <w:rPr>
                <w:i/>
                <w:iCs/>
                <w:color w:val="0000FF"/>
              </w:rPr>
            </w:pPr>
          </w:p>
        </w:tc>
      </w:tr>
    </w:tbl>
    <w:p w:rsidR="719E4F3C" w:rsidP="719E4F3C" w:rsidRDefault="719E4F3C" w14:paraId="38903D95" w14:textId="4A7C4D9D">
      <w:pPr>
        <w:spacing w:line="276" w:lineRule="auto"/>
        <w:ind w:left="709"/>
        <w:jc w:val="both"/>
        <w:rPr>
          <w:i/>
          <w:iCs/>
          <w:color w:val="0000FF"/>
        </w:rPr>
      </w:pPr>
    </w:p>
    <w:p w:rsidR="00533D9E" w:rsidP="719E4F3C" w:rsidRDefault="00533D9E" w14:paraId="1113B91B" w14:textId="63971107">
      <w:pPr>
        <w:spacing w:line="276" w:lineRule="auto"/>
        <w:ind w:left="709"/>
        <w:jc w:val="both"/>
        <w:rPr>
          <w:i/>
          <w:iCs/>
          <w:color w:val="0000FF"/>
        </w:rPr>
      </w:pPr>
    </w:p>
    <w:p w:rsidR="00C5750A" w:rsidP="719E4F3C" w:rsidRDefault="00C5750A" w14:paraId="316DBF16" w14:textId="77777777">
      <w:pPr>
        <w:spacing w:line="276" w:lineRule="auto"/>
        <w:ind w:left="709"/>
        <w:jc w:val="both"/>
        <w:rPr>
          <w:i/>
          <w:iCs/>
          <w:color w:val="0000FF"/>
        </w:rPr>
      </w:pPr>
    </w:p>
    <w:p w:rsidR="00C5750A" w:rsidP="719E4F3C" w:rsidRDefault="00C5750A" w14:paraId="274F57C0" w14:textId="77777777">
      <w:pPr>
        <w:spacing w:line="276" w:lineRule="auto"/>
        <w:ind w:left="709"/>
        <w:jc w:val="both"/>
        <w:rPr>
          <w:i/>
          <w:iCs/>
          <w:color w:val="0000FF"/>
        </w:rPr>
      </w:pPr>
    </w:p>
    <w:p w:rsidR="00C5750A" w:rsidP="719E4F3C" w:rsidRDefault="00C5750A" w14:paraId="702E9AF2" w14:textId="77777777">
      <w:pPr>
        <w:spacing w:line="276" w:lineRule="auto"/>
        <w:ind w:left="709"/>
        <w:jc w:val="both"/>
        <w:rPr>
          <w:i/>
          <w:iCs/>
          <w:color w:val="0000FF"/>
        </w:rPr>
      </w:pPr>
    </w:p>
    <w:p w:rsidR="00C5750A" w:rsidP="719E4F3C" w:rsidRDefault="00C5750A" w14:paraId="3D4B2D78" w14:textId="77777777">
      <w:pPr>
        <w:spacing w:line="276" w:lineRule="auto"/>
        <w:ind w:left="709"/>
        <w:jc w:val="both"/>
        <w:rPr>
          <w:i/>
          <w:iCs/>
          <w:color w:val="0000FF"/>
        </w:rPr>
      </w:pPr>
    </w:p>
    <w:p w:rsidR="00C5750A" w:rsidP="719E4F3C" w:rsidRDefault="00C5750A" w14:paraId="216585E9" w14:textId="77777777">
      <w:pPr>
        <w:spacing w:line="276" w:lineRule="auto"/>
        <w:ind w:left="709"/>
        <w:jc w:val="both"/>
        <w:rPr>
          <w:i/>
          <w:iCs/>
          <w:color w:val="0000FF"/>
        </w:rPr>
      </w:pPr>
    </w:p>
    <w:p w:rsidR="00C5750A" w:rsidP="719E4F3C" w:rsidRDefault="00C5750A" w14:paraId="5E2403BD" w14:textId="77777777">
      <w:pPr>
        <w:spacing w:line="276" w:lineRule="auto"/>
        <w:ind w:left="709"/>
        <w:jc w:val="both"/>
        <w:rPr>
          <w:i/>
          <w:iCs/>
          <w:color w:val="0000FF"/>
        </w:rPr>
      </w:pPr>
    </w:p>
    <w:p w:rsidR="00C5750A" w:rsidP="719E4F3C" w:rsidRDefault="00C5750A" w14:paraId="307A5FD5" w14:textId="77777777">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9"/>
        <w:gridCol w:w="6087"/>
      </w:tblGrid>
      <w:tr w:rsidR="00C5750A" w:rsidTr="00DC3EF0" w14:paraId="54D16C8E"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18D754D8"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C5750A" w14:paraId="17DEAE4D" w14:textId="2C66C07D">
            <w:pPr>
              <w:spacing w:line="276" w:lineRule="auto"/>
              <w:jc w:val="both"/>
              <w:rPr>
                <w:i/>
                <w:iCs/>
              </w:rPr>
            </w:pPr>
            <w:r w:rsidRPr="719E4F3C">
              <w:rPr>
                <w:i/>
                <w:iCs/>
              </w:rPr>
              <w:t>CP-01</w:t>
            </w:r>
            <w:r w:rsidR="00961C98">
              <w:rPr>
                <w:i/>
                <w:iCs/>
              </w:rPr>
              <w:t xml:space="preserve">1 </w:t>
            </w:r>
          </w:p>
        </w:tc>
      </w:tr>
      <w:tr w:rsidR="00C5750A" w:rsidTr="00DC3EF0" w14:paraId="7CD28231"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013E605A"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961C98" w14:paraId="51030B3A" w14:textId="5EEAC864">
            <w:pPr>
              <w:spacing w:line="276" w:lineRule="auto"/>
              <w:jc w:val="both"/>
              <w:rPr>
                <w:i/>
                <w:iCs/>
              </w:rPr>
            </w:pPr>
            <w:r>
              <w:rPr>
                <w:i/>
                <w:iCs/>
              </w:rPr>
              <w:t xml:space="preserve">Crear usuario </w:t>
            </w:r>
            <w:proofErr w:type="gramStart"/>
            <w:r>
              <w:rPr>
                <w:i/>
                <w:iCs/>
              </w:rPr>
              <w:t>Secretaria</w:t>
            </w:r>
            <w:proofErr w:type="gramEnd"/>
          </w:p>
        </w:tc>
      </w:tr>
      <w:tr w:rsidR="00C5750A" w:rsidTr="00DC3EF0" w14:paraId="6D73F989"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32D97A1A"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C5750A" w14:paraId="5C2E0B4A" w14:textId="77777777">
            <w:pPr>
              <w:spacing w:line="276" w:lineRule="auto"/>
              <w:jc w:val="both"/>
              <w:rPr>
                <w:i/>
                <w:iCs/>
              </w:rPr>
            </w:pPr>
            <w:r w:rsidRPr="719E4F3C">
              <w:rPr>
                <w:i/>
                <w:iCs/>
              </w:rPr>
              <w:t>Desarrolladores</w:t>
            </w:r>
          </w:p>
        </w:tc>
      </w:tr>
      <w:tr w:rsidR="00C5750A" w:rsidTr="00DC3EF0" w14:paraId="4E1B4C4C"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1538ECF1"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961C98" w:rsidP="00961C98" w:rsidRDefault="00961C98" w14:paraId="211E5415" w14:textId="77777777">
            <w:pPr>
              <w:numPr>
                <w:ilvl w:val="0"/>
                <w:numId w:val="6"/>
              </w:numPr>
              <w:spacing w:line="276" w:lineRule="auto"/>
              <w:jc w:val="both"/>
              <w:rPr>
                <w:i/>
                <w:iCs/>
              </w:rPr>
            </w:pPr>
            <w:r w:rsidRPr="719E4F3C">
              <w:rPr>
                <w:i/>
                <w:iCs/>
              </w:rPr>
              <w:t>Se ingresarán los siguientes parámetros para modificar:</w:t>
            </w:r>
          </w:p>
          <w:p w:rsidRPr="00C329B0" w:rsidR="00961C98" w:rsidP="00961C98" w:rsidRDefault="00646340" w14:paraId="238C7948" w14:textId="3E509D2F">
            <w:pPr>
              <w:spacing w:line="276" w:lineRule="auto"/>
              <w:ind w:left="709"/>
              <w:jc w:val="both"/>
              <w:rPr>
                <w:i/>
                <w:iCs/>
                <w:lang w:val="en-US"/>
              </w:rPr>
            </w:pPr>
            <w:r>
              <w:rPr>
                <w:i/>
                <w:iCs/>
                <w:lang w:val="en-US"/>
              </w:rPr>
              <w:t>Cedula</w:t>
            </w:r>
            <w:r w:rsidR="00961C98">
              <w:tab/>
            </w:r>
            <w:r w:rsidR="00961C98">
              <w:t xml:space="preserve">  </w:t>
            </w:r>
            <w:r>
              <w:t xml:space="preserve">           </w:t>
            </w:r>
            <w:r w:rsidR="00961C98">
              <w:t xml:space="preserve">         </w:t>
            </w:r>
            <w:r w:rsidRPr="006B7BB7" w:rsidR="006B7BB7">
              <w:rPr>
                <w:i/>
                <w:iCs/>
                <w:lang w:val="en-US"/>
              </w:rPr>
              <w:t>0123456789</w:t>
            </w:r>
          </w:p>
          <w:p w:rsidRPr="00C329B0" w:rsidR="00961C98" w:rsidP="00961C98" w:rsidRDefault="00961C98" w14:paraId="5F1575DA" w14:textId="1FBE1710">
            <w:pPr>
              <w:spacing w:line="276" w:lineRule="auto"/>
              <w:ind w:left="709"/>
              <w:jc w:val="both"/>
              <w:rPr>
                <w:i/>
                <w:iCs/>
                <w:lang w:val="en-US"/>
              </w:rPr>
            </w:pPr>
            <w:proofErr w:type="spellStart"/>
            <w:r w:rsidRPr="719E4F3C">
              <w:rPr>
                <w:i/>
                <w:iCs/>
                <w:lang w:val="en-US"/>
              </w:rPr>
              <w:t>Nombre</w:t>
            </w:r>
            <w:proofErr w:type="spellEnd"/>
            <w:r>
              <w:tab/>
            </w:r>
            <w:r>
              <w:t xml:space="preserve">           </w:t>
            </w:r>
            <w:r w:rsidRPr="006B7BB7" w:rsidR="006B7BB7">
              <w:rPr>
                <w:i/>
                <w:iCs/>
                <w:lang w:val="en-US"/>
              </w:rPr>
              <w:t>Maikel</w:t>
            </w:r>
          </w:p>
          <w:p w:rsidRPr="00C329B0" w:rsidR="00961C98" w:rsidP="00961C98" w:rsidRDefault="00961C98" w14:paraId="55571CF6" w14:textId="37504E5F">
            <w:pPr>
              <w:spacing w:line="276" w:lineRule="auto"/>
              <w:ind w:left="709"/>
              <w:jc w:val="both"/>
              <w:rPr>
                <w:i/>
                <w:iCs/>
                <w:lang w:val="en-US"/>
              </w:rPr>
            </w:pPr>
            <w:proofErr w:type="spellStart"/>
            <w:r w:rsidRPr="719E4F3C">
              <w:rPr>
                <w:i/>
                <w:iCs/>
                <w:lang w:val="en-US"/>
              </w:rPr>
              <w:t>Apellid</w:t>
            </w:r>
            <w:proofErr w:type="spellEnd"/>
            <w:r>
              <w:tab/>
            </w:r>
            <w:r>
              <w:t xml:space="preserve">    </w:t>
            </w:r>
            <w:r w:rsidR="006C1A0D">
              <w:t xml:space="preserve">            </w:t>
            </w:r>
            <w:r>
              <w:t xml:space="preserve">       </w:t>
            </w:r>
            <w:r w:rsidRPr="00ED1DB3" w:rsidR="00ED1DB3">
              <w:rPr>
                <w:i/>
                <w:iCs/>
                <w:lang w:val="en-US"/>
              </w:rPr>
              <w:t>Meza</w:t>
            </w:r>
          </w:p>
          <w:p w:rsidR="00961C98" w:rsidP="00961C98" w:rsidRDefault="00961C98" w14:paraId="09FEF15F" w14:textId="237DE512">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Pr="00ED1DB3" w:rsidR="00ED1DB3">
              <w:rPr>
                <w:i/>
                <w:iCs/>
                <w:lang w:val="en-US"/>
              </w:rPr>
              <w:t>0987981832</w:t>
            </w:r>
          </w:p>
          <w:p w:rsidR="00961C98" w:rsidP="00961C98" w:rsidRDefault="00961C98" w14:paraId="147E817C" w14:textId="70381311">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710919" w:rsidR="00710919">
              <w:rPr>
                <w:i/>
                <w:iCs/>
                <w:lang w:val="en-US"/>
              </w:rPr>
              <w:t>2001-09-26</w:t>
            </w:r>
          </w:p>
          <w:p w:rsidR="00961C98" w:rsidP="00961C98" w:rsidRDefault="00961C98" w14:paraId="543A3FD2" w14:textId="08F396ED">
            <w:pPr>
              <w:spacing w:line="276" w:lineRule="auto"/>
              <w:ind w:left="709"/>
              <w:jc w:val="both"/>
              <w:rPr>
                <w:i/>
                <w:iCs/>
                <w:lang w:val="en-US"/>
              </w:rPr>
            </w:pPr>
            <w:proofErr w:type="spellStart"/>
            <w:r>
              <w:rPr>
                <w:i/>
                <w:iCs/>
                <w:lang w:val="en-US"/>
              </w:rPr>
              <w:t>Correo</w:t>
            </w:r>
            <w:proofErr w:type="spellEnd"/>
            <w:r>
              <w:rPr>
                <w:i/>
                <w:iCs/>
                <w:lang w:val="en-US"/>
              </w:rPr>
              <w:t xml:space="preserve">                        </w:t>
            </w:r>
            <w:r w:rsidRPr="00223A2F" w:rsidR="00223A2F">
              <w:rPr>
                <w:i/>
                <w:iCs/>
                <w:lang w:val="en-US"/>
              </w:rPr>
              <w:t>Maikeldani@gmail.com</w:t>
            </w:r>
          </w:p>
          <w:p w:rsidR="00961C98" w:rsidP="00961C98" w:rsidRDefault="00961C98" w14:paraId="59AF49F5" w14:textId="5187CBC3">
            <w:pPr>
              <w:spacing w:line="276" w:lineRule="auto"/>
              <w:ind w:left="709"/>
              <w:jc w:val="both"/>
              <w:rPr>
                <w:i/>
                <w:iCs/>
                <w:lang w:val="en-US"/>
              </w:rPr>
            </w:pPr>
            <w:proofErr w:type="spellStart"/>
            <w:r>
              <w:rPr>
                <w:i/>
                <w:iCs/>
                <w:lang w:val="en-US"/>
              </w:rPr>
              <w:t>Direccion</w:t>
            </w:r>
            <w:proofErr w:type="spellEnd"/>
            <w:r>
              <w:rPr>
                <w:i/>
                <w:iCs/>
                <w:lang w:val="en-US"/>
              </w:rPr>
              <w:t xml:space="preserve">                   </w:t>
            </w:r>
            <w:proofErr w:type="spellStart"/>
            <w:r w:rsidRPr="00C37096" w:rsidR="00C37096">
              <w:rPr>
                <w:i/>
                <w:iCs/>
                <w:lang w:val="en-US"/>
              </w:rPr>
              <w:t>Cerca</w:t>
            </w:r>
            <w:proofErr w:type="spellEnd"/>
            <w:r w:rsidRPr="00C37096" w:rsidR="00C37096">
              <w:rPr>
                <w:i/>
                <w:iCs/>
                <w:lang w:val="en-US"/>
              </w:rPr>
              <w:t xml:space="preserve"> De mi Casa</w:t>
            </w:r>
          </w:p>
          <w:p w:rsidR="00C5750A" w:rsidP="00961C98" w:rsidRDefault="00961C98" w14:paraId="1FA312F7" w14:textId="419EC2EE">
            <w:pPr>
              <w:pStyle w:val="ListParagraph"/>
              <w:numPr>
                <w:ilvl w:val="0"/>
                <w:numId w:val="6"/>
              </w:numPr>
              <w:spacing w:line="276" w:lineRule="auto"/>
              <w:jc w:val="both"/>
              <w:rPr>
                <w:i/>
                <w:iCs/>
              </w:rPr>
            </w:pPr>
            <w:r w:rsidRPr="719E4F3C">
              <w:rPr>
                <w:i/>
                <w:iCs/>
              </w:rPr>
              <w:t xml:space="preserve">Hacer clic en el botón </w:t>
            </w:r>
            <w:r w:rsidR="00397C75">
              <w:rPr>
                <w:i/>
                <w:iCs/>
              </w:rPr>
              <w:t>Crear usuario</w:t>
            </w:r>
          </w:p>
        </w:tc>
      </w:tr>
      <w:tr w:rsidR="00C5750A" w:rsidTr="00DC3EF0" w14:paraId="4A7447A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084ACCCA"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C5750A" w14:paraId="389F184E" w14:textId="4F1F08F4">
            <w:pPr>
              <w:spacing w:line="276" w:lineRule="auto"/>
              <w:jc w:val="both"/>
              <w:rPr>
                <w:i/>
                <w:iCs/>
              </w:rPr>
            </w:pPr>
            <w:r w:rsidRPr="719E4F3C">
              <w:rPr>
                <w:i/>
                <w:iCs/>
              </w:rPr>
              <w:t xml:space="preserve">Ingresar </w:t>
            </w:r>
            <w:r w:rsidR="00C37096">
              <w:rPr>
                <w:i/>
                <w:iCs/>
              </w:rPr>
              <w:t xml:space="preserve">todos los datos que piden </w:t>
            </w:r>
            <w:r w:rsidR="00F6641D">
              <w:rPr>
                <w:i/>
                <w:iCs/>
              </w:rPr>
              <w:t>para el registro del usuario “</w:t>
            </w:r>
            <w:proofErr w:type="gramStart"/>
            <w:r w:rsidR="00F6641D">
              <w:rPr>
                <w:i/>
                <w:iCs/>
              </w:rPr>
              <w:t>Secretaria</w:t>
            </w:r>
            <w:proofErr w:type="gramEnd"/>
            <w:r w:rsidR="00F6641D">
              <w:rPr>
                <w:i/>
                <w:iCs/>
              </w:rPr>
              <w:t>”</w:t>
            </w:r>
          </w:p>
        </w:tc>
      </w:tr>
      <w:tr w:rsidR="00C5750A" w:rsidTr="00DC3EF0" w14:paraId="35FF8D48"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69ED6094"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6B065B" w14:paraId="529EED39" w14:textId="7C0F0209">
            <w:pPr>
              <w:spacing w:line="276" w:lineRule="auto"/>
              <w:jc w:val="both"/>
            </w:pPr>
            <w:r>
              <w:t>Usuario Guardado en Base de Datos</w:t>
            </w:r>
          </w:p>
        </w:tc>
      </w:tr>
      <w:tr w:rsidR="00C5750A" w:rsidTr="00DC3EF0" w14:paraId="3D3DD9EA"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27DBDA60"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6B065B" w14:paraId="385558D6" w14:textId="705DFB2D">
            <w:pPr>
              <w:spacing w:line="276" w:lineRule="auto"/>
              <w:jc w:val="both"/>
              <w:rPr>
                <w:i/>
                <w:iCs/>
              </w:rPr>
            </w:pPr>
            <w:r>
              <w:rPr>
                <w:i/>
                <w:iCs/>
              </w:rPr>
              <w:t>Se crea usuario exitosamente</w:t>
            </w:r>
          </w:p>
        </w:tc>
      </w:tr>
      <w:tr w:rsidR="00C5750A" w:rsidTr="00DC3EF0" w14:paraId="4889AB5A"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08DDCD7D"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6B065B" w14:paraId="4020E1F8" w14:textId="4B2EA441">
            <w:pPr>
              <w:spacing w:line="276" w:lineRule="auto"/>
              <w:jc w:val="both"/>
            </w:pPr>
            <w:r>
              <w:rPr>
                <w:i/>
                <w:iCs/>
              </w:rPr>
              <w:t>Exitoso</w:t>
            </w:r>
          </w:p>
        </w:tc>
      </w:tr>
      <w:tr w:rsidR="00C5750A" w:rsidTr="00DC3EF0" w14:paraId="62BB7DDF"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C5750A" w:rsidP="00DC3EF0" w:rsidRDefault="00C5750A" w14:paraId="647F87BD"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C5750A" w:rsidP="00DC3EF0" w:rsidRDefault="00C5750A" w14:paraId="0B875B05" w14:textId="77777777">
            <w:pPr>
              <w:spacing w:line="276" w:lineRule="auto"/>
              <w:jc w:val="both"/>
              <w:rPr>
                <w:i/>
                <w:iCs/>
                <w:color w:val="0000FF"/>
              </w:rPr>
            </w:pPr>
          </w:p>
        </w:tc>
      </w:tr>
    </w:tbl>
    <w:p w:rsidR="006B065B" w:rsidP="006B065B" w:rsidRDefault="006B065B" w14:paraId="19BB5CC7" w14:textId="77777777">
      <w:pPr>
        <w:spacing w:line="276" w:lineRule="auto"/>
        <w:jc w:val="both"/>
        <w:rPr>
          <w:i/>
          <w:iCs/>
          <w:color w:val="0000FF"/>
        </w:rPr>
      </w:pPr>
    </w:p>
    <w:tbl>
      <w:tblPr>
        <w:tblW w:w="0" w:type="auto"/>
        <w:tblInd w:w="712" w:type="dxa"/>
        <w:tblLook w:val="04A0" w:firstRow="1" w:lastRow="0" w:firstColumn="1" w:lastColumn="0" w:noHBand="0" w:noVBand="1"/>
      </w:tblPr>
      <w:tblGrid>
        <w:gridCol w:w="2819"/>
        <w:gridCol w:w="6087"/>
      </w:tblGrid>
      <w:tr w:rsidR="006B065B" w:rsidTr="00DC3EF0" w14:paraId="6AA8ABEB"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029A8321"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6B065B" w14:paraId="7CA54082" w14:textId="40729DD7">
            <w:pPr>
              <w:spacing w:line="276" w:lineRule="auto"/>
              <w:jc w:val="both"/>
              <w:rPr>
                <w:i/>
                <w:iCs/>
              </w:rPr>
            </w:pPr>
            <w:r w:rsidRPr="719E4F3C">
              <w:rPr>
                <w:i/>
                <w:iCs/>
              </w:rPr>
              <w:t>CP-01</w:t>
            </w:r>
            <w:r w:rsidR="002830E4">
              <w:rPr>
                <w:i/>
                <w:iCs/>
              </w:rPr>
              <w:t>2</w:t>
            </w:r>
          </w:p>
        </w:tc>
      </w:tr>
      <w:tr w:rsidR="006B065B" w:rsidTr="00DC3EF0" w14:paraId="63936119"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63D84E7B"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2830E4" w14:paraId="7C47A50A" w14:textId="0802BFFD">
            <w:pPr>
              <w:spacing w:line="276" w:lineRule="auto"/>
              <w:jc w:val="both"/>
              <w:rPr>
                <w:i/>
                <w:iCs/>
              </w:rPr>
            </w:pPr>
            <w:r>
              <w:rPr>
                <w:i/>
                <w:iCs/>
              </w:rPr>
              <w:t>Error en c</w:t>
            </w:r>
            <w:r w:rsidR="006B065B">
              <w:rPr>
                <w:i/>
                <w:iCs/>
              </w:rPr>
              <w:t xml:space="preserve">rear usuario </w:t>
            </w:r>
            <w:proofErr w:type="gramStart"/>
            <w:r w:rsidR="006B065B">
              <w:rPr>
                <w:i/>
                <w:iCs/>
              </w:rPr>
              <w:t>Secretaria</w:t>
            </w:r>
            <w:proofErr w:type="gramEnd"/>
          </w:p>
        </w:tc>
      </w:tr>
      <w:tr w:rsidR="006B065B" w:rsidTr="00DC3EF0" w14:paraId="3A443F17"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2800EEA6"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6B065B" w14:paraId="46D025BB" w14:textId="77777777">
            <w:pPr>
              <w:spacing w:line="276" w:lineRule="auto"/>
              <w:jc w:val="both"/>
              <w:rPr>
                <w:i/>
                <w:iCs/>
              </w:rPr>
            </w:pPr>
            <w:r w:rsidRPr="719E4F3C">
              <w:rPr>
                <w:i/>
                <w:iCs/>
              </w:rPr>
              <w:t>Desarrolladores</w:t>
            </w:r>
          </w:p>
        </w:tc>
      </w:tr>
      <w:tr w:rsidR="006B065B" w:rsidTr="00DC3EF0" w14:paraId="29B6DB18"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67352C1F"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6B065B" w14:paraId="7DEA8823" w14:textId="77777777">
            <w:pPr>
              <w:numPr>
                <w:ilvl w:val="0"/>
                <w:numId w:val="6"/>
              </w:numPr>
              <w:spacing w:line="276" w:lineRule="auto"/>
              <w:jc w:val="both"/>
              <w:rPr>
                <w:i/>
                <w:iCs/>
              </w:rPr>
            </w:pPr>
            <w:r w:rsidRPr="719E4F3C">
              <w:rPr>
                <w:i/>
                <w:iCs/>
              </w:rPr>
              <w:t>Se ingresarán los siguientes parámetros para modificar:</w:t>
            </w:r>
          </w:p>
          <w:p w:rsidRPr="00C329B0" w:rsidR="006B065B" w:rsidP="00DC3EF0" w:rsidRDefault="006B065B" w14:paraId="29758F9E" w14:textId="450EA277">
            <w:pPr>
              <w:spacing w:line="276" w:lineRule="auto"/>
              <w:ind w:left="709"/>
              <w:jc w:val="both"/>
              <w:rPr>
                <w:i/>
                <w:iCs/>
                <w:lang w:val="en-US"/>
              </w:rPr>
            </w:pPr>
            <w:r>
              <w:rPr>
                <w:i/>
                <w:iCs/>
                <w:lang w:val="en-US"/>
              </w:rPr>
              <w:t>Cedula</w:t>
            </w:r>
            <w:r>
              <w:tab/>
            </w:r>
            <w:r>
              <w:t xml:space="preserve">                      </w:t>
            </w:r>
            <w:r w:rsidRPr="006B7BB7">
              <w:rPr>
                <w:i/>
                <w:iCs/>
                <w:lang w:val="en-US"/>
              </w:rPr>
              <w:t>01234567</w:t>
            </w:r>
            <w:r w:rsidR="002830E4">
              <w:rPr>
                <w:i/>
                <w:iCs/>
                <w:lang w:val="en-US"/>
              </w:rPr>
              <w:t>d</w:t>
            </w:r>
            <w:r w:rsidRPr="006B7BB7">
              <w:rPr>
                <w:i/>
                <w:iCs/>
                <w:lang w:val="en-US"/>
              </w:rPr>
              <w:t>89</w:t>
            </w:r>
          </w:p>
          <w:p w:rsidRPr="00C329B0" w:rsidR="006B065B" w:rsidP="00DC3EF0" w:rsidRDefault="006B065B" w14:paraId="1E135F44"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sidRPr="006B7BB7">
              <w:rPr>
                <w:i/>
                <w:iCs/>
                <w:lang w:val="en-US"/>
              </w:rPr>
              <w:t>Maikel</w:t>
            </w:r>
          </w:p>
          <w:p w:rsidRPr="00C329B0" w:rsidR="006B065B" w:rsidP="00DC3EF0" w:rsidRDefault="006B065B" w14:paraId="683A7663" w14:textId="77777777">
            <w:pPr>
              <w:spacing w:line="276" w:lineRule="auto"/>
              <w:ind w:left="709"/>
              <w:jc w:val="both"/>
              <w:rPr>
                <w:i/>
                <w:iCs/>
                <w:lang w:val="en-US"/>
              </w:rPr>
            </w:pPr>
            <w:proofErr w:type="spellStart"/>
            <w:r w:rsidRPr="719E4F3C">
              <w:rPr>
                <w:i/>
                <w:iCs/>
                <w:lang w:val="en-US"/>
              </w:rPr>
              <w:t>Apellid</w:t>
            </w:r>
            <w:proofErr w:type="spellEnd"/>
            <w:r>
              <w:tab/>
            </w:r>
            <w:r>
              <w:t xml:space="preserve">                       </w:t>
            </w:r>
            <w:r w:rsidRPr="00ED1DB3">
              <w:rPr>
                <w:i/>
                <w:iCs/>
                <w:lang w:val="en-US"/>
              </w:rPr>
              <w:t>Meza</w:t>
            </w:r>
          </w:p>
          <w:p w:rsidR="006B065B" w:rsidP="00DC3EF0" w:rsidRDefault="006B065B" w14:paraId="25DCA722" w14:textId="77777777">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Pr="00ED1DB3">
              <w:rPr>
                <w:i/>
                <w:iCs/>
                <w:lang w:val="en-US"/>
              </w:rPr>
              <w:t>0987981832</w:t>
            </w:r>
          </w:p>
          <w:p w:rsidR="006B065B" w:rsidP="00DC3EF0" w:rsidRDefault="006B065B" w14:paraId="1D047DCC" w14:textId="77777777">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710919">
              <w:rPr>
                <w:i/>
                <w:iCs/>
                <w:lang w:val="en-US"/>
              </w:rPr>
              <w:t>2001-09-26</w:t>
            </w:r>
          </w:p>
          <w:p w:rsidR="006B065B" w:rsidP="00DC3EF0" w:rsidRDefault="006B065B" w14:paraId="505AC8A9" w14:textId="77777777">
            <w:pPr>
              <w:spacing w:line="276" w:lineRule="auto"/>
              <w:ind w:left="709"/>
              <w:jc w:val="both"/>
              <w:rPr>
                <w:i/>
                <w:iCs/>
                <w:lang w:val="en-US"/>
              </w:rPr>
            </w:pPr>
            <w:proofErr w:type="spellStart"/>
            <w:r>
              <w:rPr>
                <w:i/>
                <w:iCs/>
                <w:lang w:val="en-US"/>
              </w:rPr>
              <w:t>Correo</w:t>
            </w:r>
            <w:proofErr w:type="spellEnd"/>
            <w:r>
              <w:rPr>
                <w:i/>
                <w:iCs/>
                <w:lang w:val="en-US"/>
              </w:rPr>
              <w:t xml:space="preserve">                        </w:t>
            </w:r>
            <w:r w:rsidRPr="00223A2F">
              <w:rPr>
                <w:i/>
                <w:iCs/>
                <w:lang w:val="en-US"/>
              </w:rPr>
              <w:t>Maikeldani@gmail.com</w:t>
            </w:r>
          </w:p>
          <w:p w:rsidR="006B065B" w:rsidP="00DC3EF0" w:rsidRDefault="006B065B" w14:paraId="45D0D529" w14:textId="77777777">
            <w:pPr>
              <w:spacing w:line="276" w:lineRule="auto"/>
              <w:ind w:left="709"/>
              <w:jc w:val="both"/>
              <w:rPr>
                <w:i/>
                <w:iCs/>
                <w:lang w:val="en-US"/>
              </w:rPr>
            </w:pPr>
            <w:proofErr w:type="spellStart"/>
            <w:r>
              <w:rPr>
                <w:i/>
                <w:iCs/>
                <w:lang w:val="en-US"/>
              </w:rPr>
              <w:t>Direccion</w:t>
            </w:r>
            <w:proofErr w:type="spellEnd"/>
            <w:r>
              <w:rPr>
                <w:i/>
                <w:iCs/>
                <w:lang w:val="en-US"/>
              </w:rPr>
              <w:t xml:space="preserve">                   </w:t>
            </w:r>
            <w:proofErr w:type="spellStart"/>
            <w:r w:rsidRPr="00C37096">
              <w:rPr>
                <w:i/>
                <w:iCs/>
                <w:lang w:val="en-US"/>
              </w:rPr>
              <w:t>Cerca</w:t>
            </w:r>
            <w:proofErr w:type="spellEnd"/>
            <w:r w:rsidRPr="00C37096">
              <w:rPr>
                <w:i/>
                <w:iCs/>
                <w:lang w:val="en-US"/>
              </w:rPr>
              <w:t xml:space="preserve"> De mi Casa</w:t>
            </w:r>
          </w:p>
          <w:p w:rsidR="006B065B" w:rsidP="00DC3EF0" w:rsidRDefault="006B065B" w14:paraId="778E5098" w14:textId="12F4C59C">
            <w:pPr>
              <w:pStyle w:val="ListParagraph"/>
              <w:numPr>
                <w:ilvl w:val="0"/>
                <w:numId w:val="6"/>
              </w:numPr>
              <w:spacing w:line="276" w:lineRule="auto"/>
              <w:jc w:val="both"/>
              <w:rPr>
                <w:i/>
                <w:iCs/>
              </w:rPr>
            </w:pPr>
            <w:r w:rsidRPr="719E4F3C">
              <w:rPr>
                <w:i/>
                <w:iCs/>
              </w:rPr>
              <w:t xml:space="preserve">Hacer clic en el botón </w:t>
            </w:r>
            <w:r w:rsidR="00397C75">
              <w:rPr>
                <w:i/>
                <w:iCs/>
              </w:rPr>
              <w:t>Crear Usuario</w:t>
            </w:r>
          </w:p>
        </w:tc>
      </w:tr>
      <w:tr w:rsidR="006B065B" w:rsidTr="00DC3EF0" w14:paraId="3EAB2AA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66FFF591"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2830E4" w14:paraId="047CB151" w14:textId="6A1A1AB1">
            <w:pPr>
              <w:spacing w:line="276" w:lineRule="auto"/>
              <w:jc w:val="both"/>
              <w:rPr>
                <w:i/>
                <w:iCs/>
              </w:rPr>
            </w:pPr>
            <w:r>
              <w:rPr>
                <w:i/>
                <w:iCs/>
              </w:rPr>
              <w:t xml:space="preserve">Ingresar los datos </w:t>
            </w:r>
            <w:proofErr w:type="spellStart"/>
            <w:r>
              <w:rPr>
                <w:i/>
                <w:iCs/>
              </w:rPr>
              <w:t>erroneamente</w:t>
            </w:r>
            <w:proofErr w:type="spellEnd"/>
          </w:p>
        </w:tc>
      </w:tr>
      <w:tr w:rsidR="006B065B" w:rsidTr="00DC3EF0" w14:paraId="57CA995C"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478FDAF3"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7472B1" w14:paraId="74CF8267" w14:textId="5B6CE961">
            <w:pPr>
              <w:spacing w:line="276" w:lineRule="auto"/>
              <w:jc w:val="both"/>
            </w:pPr>
            <w:r>
              <w:t>Error: Numero de cedula invalido</w:t>
            </w:r>
          </w:p>
        </w:tc>
      </w:tr>
      <w:tr w:rsidR="006B065B" w:rsidTr="00DC3EF0" w14:paraId="34909B7D"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126A46A6"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7472B1" w14:paraId="12251B2F" w14:textId="551CBB98">
            <w:pPr>
              <w:spacing w:line="276" w:lineRule="auto"/>
              <w:jc w:val="both"/>
              <w:rPr>
                <w:i/>
                <w:iCs/>
              </w:rPr>
            </w:pPr>
            <w:r>
              <w:rPr>
                <w:i/>
                <w:iCs/>
              </w:rPr>
              <w:t>Usuario no se guarda en Base de Datos</w:t>
            </w:r>
          </w:p>
        </w:tc>
      </w:tr>
      <w:tr w:rsidR="006B065B" w:rsidTr="00DC3EF0" w14:paraId="783F6D11"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2AA9D3D7"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7472B1" w14:paraId="5030B93E" w14:textId="45AE5538">
            <w:pPr>
              <w:spacing w:line="276" w:lineRule="auto"/>
              <w:jc w:val="both"/>
            </w:pPr>
            <w:r>
              <w:rPr>
                <w:i/>
                <w:iCs/>
              </w:rPr>
              <w:t>Error</w:t>
            </w:r>
          </w:p>
        </w:tc>
      </w:tr>
      <w:tr w:rsidR="006B065B" w:rsidTr="00DC3EF0" w14:paraId="144AE79E"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B065B" w:rsidP="00DC3EF0" w:rsidRDefault="006B065B" w14:paraId="34481472"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B065B" w:rsidP="00DC3EF0" w:rsidRDefault="006B065B" w14:paraId="4C452936" w14:textId="77777777">
            <w:pPr>
              <w:spacing w:line="276" w:lineRule="auto"/>
              <w:jc w:val="both"/>
              <w:rPr>
                <w:i/>
                <w:iCs/>
                <w:color w:val="0000FF"/>
              </w:rPr>
            </w:pPr>
          </w:p>
        </w:tc>
      </w:tr>
    </w:tbl>
    <w:p w:rsidR="006B065B" w:rsidP="719E4F3C" w:rsidRDefault="006B065B" w14:paraId="4C35CF88" w14:textId="77777777">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007472B1" w:rsidTr="00DC3EF0" w14:paraId="244BDCB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6F8451A1"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423C7471" w14:textId="14ADDCE3">
            <w:pPr>
              <w:spacing w:line="276" w:lineRule="auto"/>
              <w:jc w:val="both"/>
              <w:rPr>
                <w:i/>
                <w:iCs/>
              </w:rPr>
            </w:pPr>
            <w:r w:rsidRPr="719E4F3C">
              <w:rPr>
                <w:i/>
                <w:iCs/>
              </w:rPr>
              <w:t>CP-01</w:t>
            </w:r>
            <w:r>
              <w:rPr>
                <w:i/>
                <w:iCs/>
              </w:rPr>
              <w:t>3</w:t>
            </w:r>
          </w:p>
        </w:tc>
      </w:tr>
      <w:tr w:rsidR="007472B1" w:rsidTr="00DC3EF0" w14:paraId="04435042"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0D5ED470"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0A088783" w14:textId="26C982A4">
            <w:pPr>
              <w:spacing w:line="276" w:lineRule="auto"/>
              <w:jc w:val="both"/>
              <w:rPr>
                <w:i/>
                <w:iCs/>
              </w:rPr>
            </w:pPr>
            <w:r>
              <w:rPr>
                <w:i/>
                <w:iCs/>
              </w:rPr>
              <w:t>Modificar usuario secretaria</w:t>
            </w:r>
          </w:p>
        </w:tc>
      </w:tr>
      <w:tr w:rsidR="007472B1" w:rsidTr="00DC3EF0" w14:paraId="50A84926"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256AB923"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0A4D404C" w14:textId="77777777">
            <w:pPr>
              <w:spacing w:line="276" w:lineRule="auto"/>
              <w:jc w:val="both"/>
              <w:rPr>
                <w:i/>
                <w:iCs/>
              </w:rPr>
            </w:pPr>
            <w:r w:rsidRPr="719E4F3C">
              <w:rPr>
                <w:i/>
                <w:iCs/>
              </w:rPr>
              <w:t>Desarrolladores</w:t>
            </w:r>
          </w:p>
        </w:tc>
      </w:tr>
      <w:tr w:rsidR="007472B1" w:rsidTr="00DC3EF0" w14:paraId="676E605A"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630B10B8"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3A8D3B7C" w14:textId="77777777">
            <w:pPr>
              <w:numPr>
                <w:ilvl w:val="0"/>
                <w:numId w:val="6"/>
              </w:numPr>
              <w:spacing w:line="276" w:lineRule="auto"/>
              <w:jc w:val="both"/>
              <w:rPr>
                <w:i/>
                <w:iCs/>
              </w:rPr>
            </w:pPr>
            <w:r w:rsidRPr="719E4F3C">
              <w:rPr>
                <w:i/>
                <w:iCs/>
              </w:rPr>
              <w:t>Se ingresarán los siguientes parámetros para modificar:</w:t>
            </w:r>
          </w:p>
          <w:p w:rsidRPr="00C329B0" w:rsidR="007472B1" w:rsidP="00DC3EF0" w:rsidRDefault="007472B1" w14:paraId="572FD950" w14:textId="756620C0">
            <w:pPr>
              <w:spacing w:line="276" w:lineRule="auto"/>
              <w:ind w:left="709"/>
              <w:jc w:val="both"/>
              <w:rPr>
                <w:i/>
                <w:iCs/>
                <w:lang w:val="en-US"/>
              </w:rPr>
            </w:pPr>
            <w:r>
              <w:rPr>
                <w:i/>
                <w:iCs/>
                <w:lang w:val="en-US"/>
              </w:rPr>
              <w:t>Cedula</w:t>
            </w:r>
            <w:r>
              <w:tab/>
            </w:r>
            <w:r>
              <w:t xml:space="preserve">                      </w:t>
            </w:r>
            <w:r w:rsidRPr="006B7BB7">
              <w:rPr>
                <w:i/>
                <w:iCs/>
                <w:lang w:val="en-US"/>
              </w:rPr>
              <w:t>0123456789</w:t>
            </w:r>
          </w:p>
          <w:p w:rsidRPr="00C329B0" w:rsidR="007472B1" w:rsidP="00DC3EF0" w:rsidRDefault="007472B1" w14:paraId="61B0C706"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sidRPr="006B7BB7">
              <w:rPr>
                <w:i/>
                <w:iCs/>
                <w:lang w:val="en-US"/>
              </w:rPr>
              <w:t>Maikel</w:t>
            </w:r>
          </w:p>
          <w:p w:rsidRPr="00C329B0" w:rsidR="007472B1" w:rsidP="00DC3EF0" w:rsidRDefault="007472B1" w14:paraId="55D01FC6" w14:textId="78ADE2F6">
            <w:pPr>
              <w:spacing w:line="276" w:lineRule="auto"/>
              <w:ind w:left="709"/>
              <w:jc w:val="both"/>
              <w:rPr>
                <w:i/>
                <w:iCs/>
                <w:lang w:val="en-US"/>
              </w:rPr>
            </w:pPr>
            <w:proofErr w:type="spellStart"/>
            <w:r w:rsidRPr="719E4F3C">
              <w:rPr>
                <w:i/>
                <w:iCs/>
                <w:lang w:val="en-US"/>
              </w:rPr>
              <w:t>Apellid</w:t>
            </w:r>
            <w:proofErr w:type="spellEnd"/>
            <w:r>
              <w:tab/>
            </w:r>
            <w:r>
              <w:t xml:space="preserve">                       </w:t>
            </w:r>
            <w:r w:rsidRPr="00ED1DB3">
              <w:rPr>
                <w:i/>
                <w:iCs/>
                <w:lang w:val="en-US"/>
              </w:rPr>
              <w:t>Meza</w:t>
            </w:r>
            <w:r w:rsidR="00B27DAC">
              <w:rPr>
                <w:i/>
                <w:iCs/>
                <w:lang w:val="en-US"/>
              </w:rPr>
              <w:t xml:space="preserve"> </w:t>
            </w:r>
            <w:r w:rsidR="007C258E">
              <w:rPr>
                <w:i/>
                <w:iCs/>
                <w:lang w:val="en-US"/>
              </w:rPr>
              <w:t>Cedeño</w:t>
            </w:r>
          </w:p>
          <w:p w:rsidR="007472B1" w:rsidP="00DC3EF0" w:rsidRDefault="007472B1" w14:paraId="2C5FCCAB" w14:textId="77777777">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Pr="00ED1DB3">
              <w:rPr>
                <w:i/>
                <w:iCs/>
                <w:lang w:val="en-US"/>
              </w:rPr>
              <w:t>0987981832</w:t>
            </w:r>
          </w:p>
          <w:p w:rsidR="007472B1" w:rsidP="00DC3EF0" w:rsidRDefault="007472B1" w14:paraId="723B7883" w14:textId="77777777">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710919">
              <w:rPr>
                <w:i/>
                <w:iCs/>
                <w:lang w:val="en-US"/>
              </w:rPr>
              <w:t>2001-09-26</w:t>
            </w:r>
          </w:p>
          <w:p w:rsidR="007472B1" w:rsidP="00DC3EF0" w:rsidRDefault="007472B1" w14:paraId="6E8B22DD" w14:textId="6A102A29">
            <w:pPr>
              <w:spacing w:line="276" w:lineRule="auto"/>
              <w:ind w:left="709"/>
              <w:jc w:val="both"/>
              <w:rPr>
                <w:i/>
                <w:iCs/>
                <w:lang w:val="en-US"/>
              </w:rPr>
            </w:pPr>
            <w:proofErr w:type="spellStart"/>
            <w:r>
              <w:rPr>
                <w:i/>
                <w:iCs/>
                <w:lang w:val="en-US"/>
              </w:rPr>
              <w:t>Correo</w:t>
            </w:r>
            <w:proofErr w:type="spellEnd"/>
            <w:r>
              <w:rPr>
                <w:i/>
                <w:iCs/>
                <w:lang w:val="en-US"/>
              </w:rPr>
              <w:t xml:space="preserve">                        </w:t>
            </w:r>
            <w:r w:rsidRPr="00223A2F">
              <w:rPr>
                <w:i/>
                <w:iCs/>
                <w:lang w:val="en-US"/>
              </w:rPr>
              <w:t>Maikeldani</w:t>
            </w:r>
            <w:r w:rsidR="007C258E">
              <w:rPr>
                <w:i/>
                <w:iCs/>
                <w:lang w:val="en-US"/>
              </w:rPr>
              <w:t>meza</w:t>
            </w:r>
            <w:r w:rsidRPr="00223A2F">
              <w:rPr>
                <w:i/>
                <w:iCs/>
                <w:lang w:val="en-US"/>
              </w:rPr>
              <w:t>@gmail.com</w:t>
            </w:r>
          </w:p>
          <w:p w:rsidR="007472B1" w:rsidP="00DC3EF0" w:rsidRDefault="007472B1" w14:paraId="6AC55A10" w14:textId="77777777">
            <w:pPr>
              <w:spacing w:line="276" w:lineRule="auto"/>
              <w:ind w:left="709"/>
              <w:jc w:val="both"/>
              <w:rPr>
                <w:i/>
                <w:iCs/>
                <w:lang w:val="en-US"/>
              </w:rPr>
            </w:pPr>
            <w:proofErr w:type="spellStart"/>
            <w:r>
              <w:rPr>
                <w:i/>
                <w:iCs/>
                <w:lang w:val="en-US"/>
              </w:rPr>
              <w:t>Direccion</w:t>
            </w:r>
            <w:proofErr w:type="spellEnd"/>
            <w:r>
              <w:rPr>
                <w:i/>
                <w:iCs/>
                <w:lang w:val="en-US"/>
              </w:rPr>
              <w:t xml:space="preserve">                   </w:t>
            </w:r>
            <w:proofErr w:type="spellStart"/>
            <w:r w:rsidRPr="00C37096">
              <w:rPr>
                <w:i/>
                <w:iCs/>
                <w:lang w:val="en-US"/>
              </w:rPr>
              <w:t>Cerca</w:t>
            </w:r>
            <w:proofErr w:type="spellEnd"/>
            <w:r w:rsidRPr="00C37096">
              <w:rPr>
                <w:i/>
                <w:iCs/>
                <w:lang w:val="en-US"/>
              </w:rPr>
              <w:t xml:space="preserve"> De mi Casa</w:t>
            </w:r>
          </w:p>
          <w:p w:rsidR="007472B1" w:rsidP="00DC3EF0" w:rsidRDefault="007472B1" w14:paraId="301D19AA" w14:textId="66160147">
            <w:pPr>
              <w:pStyle w:val="ListParagraph"/>
              <w:numPr>
                <w:ilvl w:val="0"/>
                <w:numId w:val="6"/>
              </w:numPr>
              <w:spacing w:line="276" w:lineRule="auto"/>
              <w:jc w:val="both"/>
              <w:rPr>
                <w:i/>
                <w:iCs/>
              </w:rPr>
            </w:pPr>
            <w:r w:rsidRPr="719E4F3C">
              <w:rPr>
                <w:i/>
                <w:iCs/>
              </w:rPr>
              <w:t xml:space="preserve">Hacer clic en el botón </w:t>
            </w:r>
            <w:r w:rsidR="00BC7AC1">
              <w:rPr>
                <w:i/>
                <w:iCs/>
              </w:rPr>
              <w:t>Modificar</w:t>
            </w:r>
          </w:p>
        </w:tc>
      </w:tr>
      <w:tr w:rsidR="007472B1" w:rsidTr="00DC3EF0" w14:paraId="145D5849"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1073557C"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33A32208" w14:textId="15AD74F3">
            <w:pPr>
              <w:spacing w:line="276" w:lineRule="auto"/>
              <w:jc w:val="both"/>
              <w:rPr>
                <w:i/>
                <w:iCs/>
              </w:rPr>
            </w:pPr>
            <w:r>
              <w:rPr>
                <w:i/>
                <w:iCs/>
              </w:rPr>
              <w:t xml:space="preserve">Ingresar los datos </w:t>
            </w:r>
            <w:r w:rsidR="007C258E">
              <w:rPr>
                <w:i/>
                <w:iCs/>
              </w:rPr>
              <w:t>correctamente</w:t>
            </w:r>
          </w:p>
        </w:tc>
      </w:tr>
      <w:tr w:rsidR="007472B1" w:rsidTr="00DC3EF0" w14:paraId="5B29FE32"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5C10B804"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2A6B3C" w14:paraId="087066F2" w14:textId="4A16D167">
            <w:pPr>
              <w:spacing w:line="276" w:lineRule="auto"/>
              <w:jc w:val="both"/>
            </w:pPr>
            <w:r>
              <w:t>Modificación con éxito.</w:t>
            </w:r>
          </w:p>
        </w:tc>
      </w:tr>
      <w:tr w:rsidR="007472B1" w:rsidTr="00DC3EF0" w14:paraId="57036329"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7509AB6A"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0F01E6E4" w14:textId="3CEC359F">
            <w:pPr>
              <w:spacing w:line="276" w:lineRule="auto"/>
              <w:jc w:val="both"/>
              <w:rPr>
                <w:i/>
                <w:iCs/>
              </w:rPr>
            </w:pPr>
            <w:r>
              <w:rPr>
                <w:i/>
                <w:iCs/>
              </w:rPr>
              <w:t>Usuario se guarda en Base de Datos</w:t>
            </w:r>
          </w:p>
        </w:tc>
      </w:tr>
      <w:tr w:rsidR="007472B1" w:rsidTr="00DC3EF0" w14:paraId="0FC71064"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38000DC9"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2A6B3C" w14:paraId="751DB574" w14:textId="71A2774E">
            <w:pPr>
              <w:spacing w:line="276" w:lineRule="auto"/>
              <w:jc w:val="both"/>
            </w:pPr>
            <w:r>
              <w:rPr>
                <w:i/>
                <w:iCs/>
              </w:rPr>
              <w:t>Exitoso</w:t>
            </w:r>
          </w:p>
        </w:tc>
      </w:tr>
      <w:tr w:rsidR="007472B1" w:rsidTr="00DC3EF0" w14:paraId="14573CCE"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7472B1" w:rsidP="00DC3EF0" w:rsidRDefault="007472B1" w14:paraId="62CC7982"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7472B1" w:rsidP="00DC3EF0" w:rsidRDefault="007472B1" w14:paraId="595E5E5F" w14:textId="77777777">
            <w:pPr>
              <w:spacing w:line="276" w:lineRule="auto"/>
              <w:jc w:val="both"/>
              <w:rPr>
                <w:i/>
                <w:iCs/>
                <w:color w:val="0000FF"/>
              </w:rPr>
            </w:pPr>
          </w:p>
        </w:tc>
      </w:tr>
    </w:tbl>
    <w:p w:rsidR="007472B1" w:rsidP="719E4F3C" w:rsidRDefault="007472B1" w14:paraId="41D04F70" w14:textId="77777777">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002A6B3C" w:rsidTr="00DC3EF0" w14:paraId="2E797D2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10CC1D95"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01978FEF" w14:textId="6CFAB349">
            <w:pPr>
              <w:spacing w:line="276" w:lineRule="auto"/>
              <w:jc w:val="both"/>
              <w:rPr>
                <w:i/>
                <w:iCs/>
              </w:rPr>
            </w:pPr>
            <w:r w:rsidRPr="719E4F3C">
              <w:rPr>
                <w:i/>
                <w:iCs/>
              </w:rPr>
              <w:t>CP-01</w:t>
            </w:r>
            <w:r w:rsidR="00397C75">
              <w:rPr>
                <w:i/>
                <w:iCs/>
              </w:rPr>
              <w:t>4</w:t>
            </w:r>
          </w:p>
        </w:tc>
      </w:tr>
      <w:tr w:rsidR="002A6B3C" w:rsidTr="00DC3EF0" w14:paraId="17316412"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05C2CC90"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1D2E604E" w14:textId="13C5D001">
            <w:pPr>
              <w:spacing w:line="276" w:lineRule="auto"/>
              <w:jc w:val="both"/>
              <w:rPr>
                <w:i/>
                <w:iCs/>
              </w:rPr>
            </w:pPr>
            <w:r>
              <w:rPr>
                <w:i/>
                <w:iCs/>
              </w:rPr>
              <w:t>Error en Modificar usuario secretaria</w:t>
            </w:r>
          </w:p>
        </w:tc>
      </w:tr>
      <w:tr w:rsidR="002A6B3C" w:rsidTr="00DC3EF0" w14:paraId="3762EDEB"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5CD8CC8F"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042C6D1F" w14:textId="77777777">
            <w:pPr>
              <w:spacing w:line="276" w:lineRule="auto"/>
              <w:jc w:val="both"/>
              <w:rPr>
                <w:i/>
                <w:iCs/>
              </w:rPr>
            </w:pPr>
            <w:r w:rsidRPr="719E4F3C">
              <w:rPr>
                <w:i/>
                <w:iCs/>
              </w:rPr>
              <w:t>Desarrolladores</w:t>
            </w:r>
          </w:p>
        </w:tc>
      </w:tr>
      <w:tr w:rsidR="002A6B3C" w:rsidTr="00DC3EF0" w14:paraId="57F2B469"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694E17ED"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73F8CAD7" w14:textId="77777777">
            <w:pPr>
              <w:numPr>
                <w:ilvl w:val="0"/>
                <w:numId w:val="6"/>
              </w:numPr>
              <w:spacing w:line="276" w:lineRule="auto"/>
              <w:jc w:val="both"/>
              <w:rPr>
                <w:i/>
                <w:iCs/>
              </w:rPr>
            </w:pPr>
            <w:r w:rsidRPr="719E4F3C">
              <w:rPr>
                <w:i/>
                <w:iCs/>
              </w:rPr>
              <w:t>Se ingresarán los siguientes parámetros para modificar:</w:t>
            </w:r>
          </w:p>
          <w:p w:rsidRPr="00C329B0" w:rsidR="002A6B3C" w:rsidP="00DC3EF0" w:rsidRDefault="002A6B3C" w14:paraId="2A8AA1F4" w14:textId="77777777">
            <w:pPr>
              <w:spacing w:line="276" w:lineRule="auto"/>
              <w:ind w:left="709"/>
              <w:jc w:val="both"/>
              <w:rPr>
                <w:i/>
                <w:iCs/>
                <w:lang w:val="en-US"/>
              </w:rPr>
            </w:pPr>
            <w:r>
              <w:rPr>
                <w:i/>
                <w:iCs/>
                <w:lang w:val="en-US"/>
              </w:rPr>
              <w:t>Cedula</w:t>
            </w:r>
            <w:r>
              <w:tab/>
            </w:r>
            <w:r>
              <w:t xml:space="preserve">                      </w:t>
            </w:r>
            <w:r w:rsidRPr="006B7BB7">
              <w:rPr>
                <w:i/>
                <w:iCs/>
                <w:lang w:val="en-US"/>
              </w:rPr>
              <w:t>0123456789</w:t>
            </w:r>
          </w:p>
          <w:p w:rsidRPr="00C329B0" w:rsidR="002A6B3C" w:rsidP="00DC3EF0" w:rsidRDefault="002A6B3C" w14:paraId="2373CD42" w14:textId="77777777">
            <w:pPr>
              <w:spacing w:line="276" w:lineRule="auto"/>
              <w:ind w:left="709"/>
              <w:jc w:val="both"/>
              <w:rPr>
                <w:i/>
                <w:iCs/>
                <w:lang w:val="en-US"/>
              </w:rPr>
            </w:pPr>
            <w:proofErr w:type="spellStart"/>
            <w:r w:rsidRPr="719E4F3C">
              <w:rPr>
                <w:i/>
                <w:iCs/>
                <w:lang w:val="en-US"/>
              </w:rPr>
              <w:t>Nombre</w:t>
            </w:r>
            <w:proofErr w:type="spellEnd"/>
            <w:r>
              <w:tab/>
            </w:r>
            <w:r>
              <w:t xml:space="preserve">           </w:t>
            </w:r>
            <w:r w:rsidRPr="006B7BB7">
              <w:rPr>
                <w:i/>
                <w:iCs/>
                <w:lang w:val="en-US"/>
              </w:rPr>
              <w:t>Maikel</w:t>
            </w:r>
          </w:p>
          <w:p w:rsidRPr="00C329B0" w:rsidR="002A6B3C" w:rsidP="00DC3EF0" w:rsidRDefault="002A6B3C" w14:paraId="2C96189F" w14:textId="77777777">
            <w:pPr>
              <w:spacing w:line="276" w:lineRule="auto"/>
              <w:ind w:left="709"/>
              <w:jc w:val="both"/>
              <w:rPr>
                <w:i/>
                <w:iCs/>
                <w:lang w:val="en-US"/>
              </w:rPr>
            </w:pPr>
            <w:proofErr w:type="spellStart"/>
            <w:r w:rsidRPr="719E4F3C">
              <w:rPr>
                <w:i/>
                <w:iCs/>
                <w:lang w:val="en-US"/>
              </w:rPr>
              <w:t>Apellid</w:t>
            </w:r>
            <w:proofErr w:type="spellEnd"/>
            <w:r>
              <w:tab/>
            </w:r>
            <w:r>
              <w:t xml:space="preserve">                       </w:t>
            </w:r>
            <w:r w:rsidRPr="00ED1DB3">
              <w:rPr>
                <w:i/>
                <w:iCs/>
                <w:lang w:val="en-US"/>
              </w:rPr>
              <w:t>Meza</w:t>
            </w:r>
            <w:r>
              <w:rPr>
                <w:i/>
                <w:iCs/>
                <w:lang w:val="en-US"/>
              </w:rPr>
              <w:t xml:space="preserve"> Cedeño</w:t>
            </w:r>
          </w:p>
          <w:p w:rsidR="002A6B3C" w:rsidP="00DC3EF0" w:rsidRDefault="002A6B3C" w14:paraId="153B55B8" w14:textId="06ACF7EB">
            <w:pPr>
              <w:spacing w:line="276" w:lineRule="auto"/>
              <w:ind w:left="709"/>
              <w:jc w:val="both"/>
              <w:rPr>
                <w:i/>
                <w:iCs/>
                <w:lang w:val="en-US"/>
              </w:rPr>
            </w:pPr>
            <w:proofErr w:type="spellStart"/>
            <w:r>
              <w:rPr>
                <w:i/>
                <w:iCs/>
                <w:lang w:val="en-US"/>
              </w:rPr>
              <w:t>Celular</w:t>
            </w:r>
            <w:proofErr w:type="spellEnd"/>
            <w:r w:rsidRPr="719E4F3C">
              <w:rPr>
                <w:i/>
                <w:iCs/>
                <w:lang w:val="en-US"/>
              </w:rPr>
              <w:t xml:space="preserve"> </w:t>
            </w:r>
            <w:r>
              <w:rPr>
                <w:i/>
                <w:iCs/>
                <w:lang w:val="en-US"/>
              </w:rPr>
              <w:t xml:space="preserve">                      </w:t>
            </w:r>
            <w:r w:rsidRPr="00ED1DB3">
              <w:rPr>
                <w:i/>
                <w:iCs/>
                <w:lang w:val="en-US"/>
              </w:rPr>
              <w:t>0987</w:t>
            </w:r>
            <w:r>
              <w:rPr>
                <w:i/>
                <w:iCs/>
                <w:lang w:val="en-US"/>
              </w:rPr>
              <w:t>s</w:t>
            </w:r>
            <w:r w:rsidRPr="00ED1DB3">
              <w:rPr>
                <w:i/>
                <w:iCs/>
                <w:lang w:val="en-US"/>
              </w:rPr>
              <w:t>981832</w:t>
            </w:r>
          </w:p>
          <w:p w:rsidR="002A6B3C" w:rsidP="00DC3EF0" w:rsidRDefault="002A6B3C" w14:paraId="20543209" w14:textId="34AFAF5D">
            <w:pPr>
              <w:spacing w:line="276" w:lineRule="auto"/>
              <w:ind w:left="709"/>
              <w:jc w:val="both"/>
              <w:rPr>
                <w:i/>
                <w:iCs/>
                <w:lang w:val="en-US"/>
              </w:rPr>
            </w:pPr>
            <w:proofErr w:type="spellStart"/>
            <w:r>
              <w:rPr>
                <w:i/>
                <w:iCs/>
                <w:lang w:val="en-US"/>
              </w:rPr>
              <w:t>Fecha_nacimiento</w:t>
            </w:r>
            <w:proofErr w:type="spellEnd"/>
            <w:r w:rsidRPr="719E4F3C">
              <w:rPr>
                <w:i/>
                <w:iCs/>
                <w:lang w:val="en-US"/>
              </w:rPr>
              <w:t xml:space="preserve">     </w:t>
            </w:r>
            <w:r w:rsidRPr="00710919">
              <w:rPr>
                <w:i/>
                <w:iCs/>
                <w:lang w:val="en-US"/>
              </w:rPr>
              <w:t>2001</w:t>
            </w:r>
            <w:r>
              <w:rPr>
                <w:i/>
                <w:iCs/>
                <w:lang w:val="en-US"/>
              </w:rPr>
              <w:t>a</w:t>
            </w:r>
            <w:r w:rsidRPr="00710919">
              <w:rPr>
                <w:i/>
                <w:iCs/>
                <w:lang w:val="en-US"/>
              </w:rPr>
              <w:t>-09-26</w:t>
            </w:r>
          </w:p>
          <w:p w:rsidR="002A6B3C" w:rsidP="00DC3EF0" w:rsidRDefault="002A6B3C" w14:paraId="591053F7" w14:textId="77777777">
            <w:pPr>
              <w:spacing w:line="276" w:lineRule="auto"/>
              <w:ind w:left="709"/>
              <w:jc w:val="both"/>
              <w:rPr>
                <w:i/>
                <w:iCs/>
                <w:lang w:val="en-US"/>
              </w:rPr>
            </w:pPr>
            <w:proofErr w:type="spellStart"/>
            <w:r>
              <w:rPr>
                <w:i/>
                <w:iCs/>
                <w:lang w:val="en-US"/>
              </w:rPr>
              <w:t>Correo</w:t>
            </w:r>
            <w:proofErr w:type="spellEnd"/>
            <w:r>
              <w:rPr>
                <w:i/>
                <w:iCs/>
                <w:lang w:val="en-US"/>
              </w:rPr>
              <w:t xml:space="preserve">                        </w:t>
            </w:r>
            <w:r w:rsidRPr="00223A2F">
              <w:rPr>
                <w:i/>
                <w:iCs/>
                <w:lang w:val="en-US"/>
              </w:rPr>
              <w:t>Maikeldani</w:t>
            </w:r>
            <w:r>
              <w:rPr>
                <w:i/>
                <w:iCs/>
                <w:lang w:val="en-US"/>
              </w:rPr>
              <w:t>meza</w:t>
            </w:r>
            <w:r w:rsidRPr="00223A2F">
              <w:rPr>
                <w:i/>
                <w:iCs/>
                <w:lang w:val="en-US"/>
              </w:rPr>
              <w:t>@gmail.com</w:t>
            </w:r>
          </w:p>
          <w:p w:rsidR="002A6B3C" w:rsidP="00DC3EF0" w:rsidRDefault="002A6B3C" w14:paraId="62721C9F" w14:textId="77777777">
            <w:pPr>
              <w:spacing w:line="276" w:lineRule="auto"/>
              <w:ind w:left="709"/>
              <w:jc w:val="both"/>
              <w:rPr>
                <w:i/>
                <w:iCs/>
                <w:lang w:val="en-US"/>
              </w:rPr>
            </w:pPr>
            <w:proofErr w:type="spellStart"/>
            <w:r>
              <w:rPr>
                <w:i/>
                <w:iCs/>
                <w:lang w:val="en-US"/>
              </w:rPr>
              <w:t>Direccion</w:t>
            </w:r>
            <w:proofErr w:type="spellEnd"/>
            <w:r>
              <w:rPr>
                <w:i/>
                <w:iCs/>
                <w:lang w:val="en-US"/>
              </w:rPr>
              <w:t xml:space="preserve">                   </w:t>
            </w:r>
            <w:proofErr w:type="spellStart"/>
            <w:r w:rsidRPr="00C37096">
              <w:rPr>
                <w:i/>
                <w:iCs/>
                <w:lang w:val="en-US"/>
              </w:rPr>
              <w:t>Cerca</w:t>
            </w:r>
            <w:proofErr w:type="spellEnd"/>
            <w:r w:rsidRPr="00C37096">
              <w:rPr>
                <w:i/>
                <w:iCs/>
                <w:lang w:val="en-US"/>
              </w:rPr>
              <w:t xml:space="preserve"> De mi Casa</w:t>
            </w:r>
          </w:p>
          <w:p w:rsidR="002A6B3C" w:rsidP="00DC3EF0" w:rsidRDefault="002A6B3C" w14:paraId="4EC0DD32" w14:textId="67F9108A">
            <w:pPr>
              <w:pStyle w:val="ListParagraph"/>
              <w:numPr>
                <w:ilvl w:val="0"/>
                <w:numId w:val="6"/>
              </w:numPr>
              <w:spacing w:line="276" w:lineRule="auto"/>
              <w:jc w:val="both"/>
              <w:rPr>
                <w:i/>
                <w:iCs/>
              </w:rPr>
            </w:pPr>
            <w:r w:rsidRPr="719E4F3C">
              <w:rPr>
                <w:i/>
                <w:iCs/>
              </w:rPr>
              <w:t xml:space="preserve">Hacer clic en el botón </w:t>
            </w:r>
            <w:r w:rsidR="00BC7AC1">
              <w:rPr>
                <w:i/>
                <w:iCs/>
              </w:rPr>
              <w:t>Modificar</w:t>
            </w:r>
          </w:p>
        </w:tc>
      </w:tr>
      <w:tr w:rsidR="002A6B3C" w:rsidTr="00DC3EF0" w14:paraId="31BB4D23"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14FFF38B"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3A2ED557" w14:textId="01812F08">
            <w:pPr>
              <w:spacing w:line="276" w:lineRule="auto"/>
              <w:jc w:val="both"/>
              <w:rPr>
                <w:i/>
                <w:iCs/>
              </w:rPr>
            </w:pPr>
            <w:r>
              <w:rPr>
                <w:i/>
                <w:iCs/>
              </w:rPr>
              <w:t>Ingresar los datos incorrectamente</w:t>
            </w:r>
          </w:p>
        </w:tc>
      </w:tr>
      <w:tr w:rsidR="002A6B3C" w:rsidTr="00DC3EF0" w14:paraId="5CD8F96C"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798B0C15"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665B6FB2" w14:textId="63A47029">
            <w:pPr>
              <w:spacing w:line="276" w:lineRule="auto"/>
              <w:jc w:val="both"/>
            </w:pPr>
            <w:r>
              <w:t>Error: Ingrese un numero celular valido, Ingrese una fecha valida</w:t>
            </w:r>
            <w:r w:rsidR="006A106A">
              <w:t>.</w:t>
            </w:r>
          </w:p>
        </w:tc>
      </w:tr>
      <w:tr w:rsidR="002A6B3C" w:rsidTr="00DC3EF0" w14:paraId="5EA6B97F"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0AE58472"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2216C595" w14:textId="69DD11BF">
            <w:pPr>
              <w:spacing w:line="276" w:lineRule="auto"/>
              <w:jc w:val="both"/>
              <w:rPr>
                <w:i/>
                <w:iCs/>
              </w:rPr>
            </w:pPr>
            <w:r>
              <w:rPr>
                <w:i/>
                <w:iCs/>
              </w:rPr>
              <w:t xml:space="preserve">Usuario </w:t>
            </w:r>
            <w:r w:rsidR="006A106A">
              <w:rPr>
                <w:i/>
                <w:iCs/>
              </w:rPr>
              <w:t xml:space="preserve">no modifica </w:t>
            </w:r>
            <w:r>
              <w:rPr>
                <w:i/>
                <w:iCs/>
              </w:rPr>
              <w:t>en Base de Datos</w:t>
            </w:r>
          </w:p>
        </w:tc>
      </w:tr>
      <w:tr w:rsidR="002A6B3C" w:rsidTr="00DC3EF0" w14:paraId="0A45D7A5"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3D272B35"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6A106A" w14:paraId="22B16394" w14:textId="5089CD8C">
            <w:pPr>
              <w:spacing w:line="276" w:lineRule="auto"/>
              <w:jc w:val="both"/>
            </w:pPr>
            <w:r>
              <w:rPr>
                <w:i/>
                <w:iCs/>
              </w:rPr>
              <w:t>Error</w:t>
            </w:r>
          </w:p>
        </w:tc>
      </w:tr>
      <w:tr w:rsidR="002A6B3C" w:rsidTr="00DC3EF0" w14:paraId="23326331"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2A6B3C" w:rsidP="00DC3EF0" w:rsidRDefault="002A6B3C" w14:paraId="346E953B"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2A6B3C" w:rsidP="00DC3EF0" w:rsidRDefault="002A6B3C" w14:paraId="115FCC6E" w14:textId="77777777">
            <w:pPr>
              <w:spacing w:line="276" w:lineRule="auto"/>
              <w:jc w:val="both"/>
              <w:rPr>
                <w:i/>
                <w:iCs/>
                <w:color w:val="0000FF"/>
              </w:rPr>
            </w:pPr>
          </w:p>
        </w:tc>
      </w:tr>
    </w:tbl>
    <w:p w:rsidR="002A6B3C" w:rsidP="719E4F3C" w:rsidRDefault="002A6B3C" w14:paraId="5A051A3B" w14:textId="5D827E4A">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6A106A" w:rsidTr="00DC3EF0" w14:paraId="4F0B5F3C"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7F4AEAFA"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6A106A" w14:paraId="78256E74" w14:textId="33C04E3B">
            <w:pPr>
              <w:spacing w:line="276" w:lineRule="auto"/>
              <w:jc w:val="both"/>
              <w:rPr>
                <w:i/>
                <w:iCs/>
              </w:rPr>
            </w:pPr>
            <w:r w:rsidRPr="719E4F3C">
              <w:rPr>
                <w:i/>
                <w:iCs/>
              </w:rPr>
              <w:t>CP-01</w:t>
            </w:r>
            <w:r w:rsidR="00397C75">
              <w:rPr>
                <w:i/>
                <w:iCs/>
              </w:rPr>
              <w:t>5</w:t>
            </w:r>
          </w:p>
        </w:tc>
      </w:tr>
      <w:tr w:rsidR="006A106A" w:rsidTr="00DC3EF0" w14:paraId="4CA5F1DE"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02516DD2"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397C75" w14:paraId="08EECFC8" w14:textId="38CBE9A3">
            <w:pPr>
              <w:spacing w:line="276" w:lineRule="auto"/>
              <w:jc w:val="both"/>
              <w:rPr>
                <w:i/>
                <w:iCs/>
              </w:rPr>
            </w:pPr>
            <w:r>
              <w:rPr>
                <w:i/>
                <w:iCs/>
              </w:rPr>
              <w:t>Consultar</w:t>
            </w:r>
            <w:r w:rsidR="006A106A">
              <w:rPr>
                <w:i/>
                <w:iCs/>
              </w:rPr>
              <w:t xml:space="preserve"> usuario secretaria</w:t>
            </w:r>
          </w:p>
        </w:tc>
      </w:tr>
      <w:tr w:rsidR="006A106A" w:rsidTr="00DC3EF0" w14:paraId="55F09533"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153CA3B0"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6A106A" w14:paraId="52605D85" w14:textId="77777777">
            <w:pPr>
              <w:spacing w:line="276" w:lineRule="auto"/>
              <w:jc w:val="both"/>
              <w:rPr>
                <w:i/>
                <w:iCs/>
              </w:rPr>
            </w:pPr>
            <w:r w:rsidRPr="719E4F3C">
              <w:rPr>
                <w:i/>
                <w:iCs/>
              </w:rPr>
              <w:t>Desarrolladores</w:t>
            </w:r>
          </w:p>
        </w:tc>
      </w:tr>
      <w:tr w:rsidR="006A106A" w:rsidTr="00DC3EF0" w14:paraId="1FC65728"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0998B639"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6A106A" w14:paraId="42936360" w14:textId="77777777">
            <w:pPr>
              <w:numPr>
                <w:ilvl w:val="0"/>
                <w:numId w:val="6"/>
              </w:numPr>
              <w:spacing w:line="276" w:lineRule="auto"/>
              <w:jc w:val="both"/>
              <w:rPr>
                <w:i/>
                <w:iCs/>
              </w:rPr>
            </w:pPr>
            <w:r w:rsidRPr="719E4F3C">
              <w:rPr>
                <w:i/>
                <w:iCs/>
              </w:rPr>
              <w:t>Se ingresarán los siguientes parámetros para modificar:</w:t>
            </w:r>
          </w:p>
          <w:p w:rsidRPr="00C329B0" w:rsidR="006A106A" w:rsidP="00DC3EF0" w:rsidRDefault="006A106A" w14:paraId="2B583C55" w14:textId="4EC2FAB3">
            <w:pPr>
              <w:spacing w:line="276" w:lineRule="auto"/>
              <w:ind w:left="709"/>
              <w:jc w:val="both"/>
              <w:rPr>
                <w:i/>
                <w:iCs/>
                <w:lang w:val="en-US"/>
              </w:rPr>
            </w:pPr>
            <w:r>
              <w:rPr>
                <w:i/>
                <w:iCs/>
                <w:lang w:val="en-US"/>
              </w:rPr>
              <w:t>Cedula</w:t>
            </w:r>
            <w:r>
              <w:tab/>
            </w:r>
            <w:r>
              <w:t xml:space="preserve">    </w:t>
            </w:r>
            <w:r w:rsidR="00397C75">
              <w:t xml:space="preserve"> </w:t>
            </w:r>
            <w:r>
              <w:t xml:space="preserve"> </w:t>
            </w:r>
            <w:r w:rsidRPr="006B7BB7">
              <w:rPr>
                <w:i/>
                <w:iCs/>
                <w:lang w:val="en-US"/>
              </w:rPr>
              <w:t>0123456789</w:t>
            </w:r>
          </w:p>
          <w:p w:rsidR="006A106A" w:rsidP="00DC3EF0" w:rsidRDefault="006A106A" w14:paraId="02AF7273" w14:textId="5D5C4D78">
            <w:pPr>
              <w:pStyle w:val="ListParagraph"/>
              <w:numPr>
                <w:ilvl w:val="0"/>
                <w:numId w:val="6"/>
              </w:numPr>
              <w:spacing w:line="276" w:lineRule="auto"/>
              <w:jc w:val="both"/>
              <w:rPr>
                <w:i/>
                <w:iCs/>
              </w:rPr>
            </w:pPr>
            <w:r w:rsidRPr="719E4F3C">
              <w:rPr>
                <w:i/>
                <w:iCs/>
              </w:rPr>
              <w:t xml:space="preserve">Hacer clic en el botón </w:t>
            </w:r>
            <w:r w:rsidR="00BC7AC1">
              <w:rPr>
                <w:i/>
                <w:iCs/>
              </w:rPr>
              <w:t>Consultar</w:t>
            </w:r>
          </w:p>
        </w:tc>
      </w:tr>
      <w:tr w:rsidR="006A106A" w:rsidTr="00DC3EF0" w14:paraId="2E74747E"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170A67E9"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BC7AC1" w14:paraId="05411FFA" w14:textId="16284F4A">
            <w:pPr>
              <w:spacing w:line="276" w:lineRule="auto"/>
              <w:jc w:val="both"/>
              <w:rPr>
                <w:i/>
                <w:iCs/>
              </w:rPr>
            </w:pPr>
            <w:r>
              <w:rPr>
                <w:i/>
                <w:iCs/>
              </w:rPr>
              <w:t xml:space="preserve">Ingresar </w:t>
            </w:r>
            <w:proofErr w:type="spellStart"/>
            <w:r>
              <w:rPr>
                <w:i/>
                <w:iCs/>
              </w:rPr>
              <w:t>numero</w:t>
            </w:r>
            <w:proofErr w:type="spellEnd"/>
            <w:r>
              <w:rPr>
                <w:i/>
                <w:iCs/>
              </w:rPr>
              <w:t xml:space="preserve"> de cedula para consulta</w:t>
            </w:r>
          </w:p>
        </w:tc>
      </w:tr>
      <w:tr w:rsidR="006A106A" w:rsidTr="00DC3EF0" w14:paraId="1618D18E"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44A5C1DE"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4E1EBF" w14:paraId="260B2F0D" w14:textId="5DF1B811">
            <w:pPr>
              <w:spacing w:line="276" w:lineRule="auto"/>
              <w:jc w:val="both"/>
            </w:pPr>
            <w:r>
              <w:t>Se muestra los datos de la consulta</w:t>
            </w:r>
          </w:p>
        </w:tc>
      </w:tr>
      <w:tr w:rsidR="006A106A" w:rsidTr="00DC3EF0" w14:paraId="4E43837F"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512BE12B"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4E1EBF" w14:paraId="1B6A0B63" w14:textId="4CFB3EDD">
            <w:pPr>
              <w:spacing w:line="276" w:lineRule="auto"/>
              <w:jc w:val="both"/>
              <w:rPr>
                <w:i/>
                <w:iCs/>
              </w:rPr>
            </w:pPr>
            <w:r>
              <w:rPr>
                <w:i/>
                <w:iCs/>
              </w:rPr>
              <w:t>Se visualizan los datos de la base de datos</w:t>
            </w:r>
          </w:p>
        </w:tc>
      </w:tr>
      <w:tr w:rsidR="006A106A" w:rsidTr="00DC3EF0" w14:paraId="078D806E"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0F187143"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4E1EBF" w14:paraId="37BDCDD0" w14:textId="23E3DF15">
            <w:pPr>
              <w:spacing w:line="276" w:lineRule="auto"/>
              <w:jc w:val="both"/>
            </w:pPr>
            <w:r>
              <w:rPr>
                <w:i/>
                <w:iCs/>
              </w:rPr>
              <w:t>Exitoso</w:t>
            </w:r>
          </w:p>
        </w:tc>
      </w:tr>
      <w:tr w:rsidR="006A106A" w:rsidTr="00DC3EF0" w14:paraId="62A2A116"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6A106A" w:rsidP="00DC3EF0" w:rsidRDefault="006A106A" w14:paraId="5A84A399"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6A106A" w:rsidP="00DC3EF0" w:rsidRDefault="006A106A" w14:paraId="2D8501CB" w14:textId="77777777">
            <w:pPr>
              <w:spacing w:line="276" w:lineRule="auto"/>
              <w:jc w:val="both"/>
              <w:rPr>
                <w:i/>
                <w:iCs/>
                <w:color w:val="0000FF"/>
              </w:rPr>
            </w:pPr>
          </w:p>
        </w:tc>
      </w:tr>
    </w:tbl>
    <w:p w:rsidR="006A106A" w:rsidP="719E4F3C" w:rsidRDefault="006A106A" w14:paraId="6DD73FD8" w14:textId="5D827E4A">
      <w:pPr>
        <w:spacing w:line="276" w:lineRule="auto"/>
        <w:ind w:left="709"/>
        <w:jc w:val="both"/>
        <w:rPr>
          <w:i/>
          <w:iCs/>
          <w:color w:val="0000FF"/>
        </w:rPr>
      </w:pPr>
    </w:p>
    <w:tbl>
      <w:tblPr>
        <w:tblW w:w="0" w:type="auto"/>
        <w:tblInd w:w="712" w:type="dxa"/>
        <w:tblLook w:val="04A0" w:firstRow="1" w:lastRow="0" w:firstColumn="1" w:lastColumn="0" w:noHBand="0" w:noVBand="1"/>
      </w:tblPr>
      <w:tblGrid>
        <w:gridCol w:w="2820"/>
        <w:gridCol w:w="6086"/>
      </w:tblGrid>
      <w:tr w:rsidR="004E1EBF" w:rsidTr="00DC3EF0" w14:paraId="32AF872D"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2F9091A1" w14:textId="77777777">
            <w:pPr>
              <w:spacing w:line="276" w:lineRule="auto"/>
              <w:jc w:val="both"/>
              <w:rPr>
                <w:i/>
                <w:iCs/>
              </w:rPr>
            </w:pPr>
            <w:r w:rsidRPr="719E4F3C">
              <w:rPr>
                <w:b/>
                <w:bCs/>
                <w:i/>
                <w:iCs/>
              </w:rPr>
              <w:t>Código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582F8934" w14:textId="112FDB02">
            <w:pPr>
              <w:spacing w:line="276" w:lineRule="auto"/>
              <w:jc w:val="both"/>
              <w:rPr>
                <w:i/>
                <w:iCs/>
              </w:rPr>
            </w:pPr>
            <w:r w:rsidRPr="719E4F3C">
              <w:rPr>
                <w:i/>
                <w:iCs/>
              </w:rPr>
              <w:t>CP-0</w:t>
            </w:r>
            <w:r w:rsidR="0011535B">
              <w:rPr>
                <w:i/>
                <w:iCs/>
              </w:rPr>
              <w:t>16</w:t>
            </w:r>
          </w:p>
        </w:tc>
      </w:tr>
      <w:tr w:rsidR="004E1EBF" w:rsidTr="00DC3EF0" w14:paraId="577C83F0" w14:textId="77777777">
        <w:trPr>
          <w:trHeight w:val="45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12E1A9C9" w14:textId="77777777">
            <w:pPr>
              <w:spacing w:line="276" w:lineRule="auto"/>
              <w:jc w:val="both"/>
              <w:rPr>
                <w:i/>
                <w:iCs/>
              </w:rPr>
            </w:pPr>
            <w:r w:rsidRPr="719E4F3C">
              <w:rPr>
                <w:b/>
                <w:bCs/>
                <w:i/>
                <w:iCs/>
              </w:rPr>
              <w:t>Caso de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763B2EBA" w14:textId="77777777">
            <w:pPr>
              <w:spacing w:line="276" w:lineRule="auto"/>
              <w:jc w:val="both"/>
              <w:rPr>
                <w:i/>
                <w:iCs/>
              </w:rPr>
            </w:pPr>
            <w:r>
              <w:rPr>
                <w:i/>
                <w:iCs/>
              </w:rPr>
              <w:t>Consultar usuario secretaria</w:t>
            </w:r>
          </w:p>
        </w:tc>
      </w:tr>
      <w:tr w:rsidR="004E1EBF" w:rsidTr="00DC3EF0" w14:paraId="7824B219" w14:textId="77777777">
        <w:trPr>
          <w:trHeight w:val="447"/>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5EDE7D74" w14:textId="77777777">
            <w:pPr>
              <w:spacing w:line="276" w:lineRule="auto"/>
              <w:jc w:val="both"/>
              <w:rPr>
                <w:i/>
                <w:iCs/>
              </w:rPr>
            </w:pPr>
            <w:r w:rsidRPr="719E4F3C">
              <w:rPr>
                <w:b/>
                <w:bCs/>
                <w:i/>
                <w:iCs/>
              </w:rPr>
              <w:t>Responsable</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187FC13B" w14:textId="77777777">
            <w:pPr>
              <w:spacing w:line="276" w:lineRule="auto"/>
              <w:jc w:val="both"/>
              <w:rPr>
                <w:i/>
                <w:iCs/>
              </w:rPr>
            </w:pPr>
            <w:r w:rsidRPr="719E4F3C">
              <w:rPr>
                <w:i/>
                <w:iCs/>
              </w:rPr>
              <w:t>Desarrolladores</w:t>
            </w:r>
          </w:p>
        </w:tc>
      </w:tr>
      <w:tr w:rsidR="004E1EBF" w:rsidTr="00DC3EF0" w14:paraId="48E4AF65" w14:textId="77777777">
        <w:trPr>
          <w:trHeight w:val="1005"/>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32D155BB" w14:textId="77777777">
            <w:pPr>
              <w:spacing w:line="276" w:lineRule="auto"/>
              <w:jc w:val="both"/>
              <w:rPr>
                <w:i/>
                <w:iCs/>
              </w:rPr>
            </w:pPr>
            <w:r w:rsidRPr="719E4F3C">
              <w:rPr>
                <w:b/>
                <w:bCs/>
                <w:i/>
                <w:iCs/>
              </w:rPr>
              <w:t>Descripción de la prueba</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23D2A919" w14:textId="77777777">
            <w:pPr>
              <w:numPr>
                <w:ilvl w:val="0"/>
                <w:numId w:val="6"/>
              </w:numPr>
              <w:spacing w:line="276" w:lineRule="auto"/>
              <w:jc w:val="both"/>
              <w:rPr>
                <w:i/>
                <w:iCs/>
              </w:rPr>
            </w:pPr>
            <w:r w:rsidRPr="719E4F3C">
              <w:rPr>
                <w:i/>
                <w:iCs/>
              </w:rPr>
              <w:t>Se ingresarán los siguientes parámetros para modificar:</w:t>
            </w:r>
          </w:p>
          <w:p w:rsidRPr="00C329B0" w:rsidR="004E1EBF" w:rsidP="00DC3EF0" w:rsidRDefault="004E1EBF" w14:paraId="63ADE677" w14:textId="4D727AE5">
            <w:pPr>
              <w:spacing w:line="276" w:lineRule="auto"/>
              <w:ind w:left="709"/>
              <w:jc w:val="both"/>
              <w:rPr>
                <w:i/>
                <w:iCs/>
                <w:lang w:val="en-US"/>
              </w:rPr>
            </w:pPr>
            <w:r>
              <w:rPr>
                <w:i/>
                <w:iCs/>
                <w:lang w:val="en-US"/>
              </w:rPr>
              <w:t>Cedula</w:t>
            </w:r>
            <w:r>
              <w:tab/>
            </w:r>
            <w:r>
              <w:t xml:space="preserve">      </w:t>
            </w:r>
            <w:r w:rsidRPr="006B7BB7">
              <w:rPr>
                <w:i/>
                <w:iCs/>
                <w:lang w:val="en-US"/>
              </w:rPr>
              <w:t>01</w:t>
            </w:r>
            <w:r>
              <w:rPr>
                <w:i/>
                <w:iCs/>
                <w:lang w:val="en-US"/>
              </w:rPr>
              <w:t>s</w:t>
            </w:r>
            <w:r w:rsidRPr="006B7BB7">
              <w:rPr>
                <w:i/>
                <w:iCs/>
                <w:lang w:val="en-US"/>
              </w:rPr>
              <w:t>23456789</w:t>
            </w:r>
          </w:p>
          <w:p w:rsidR="004E1EBF" w:rsidP="00DC3EF0" w:rsidRDefault="004E1EBF" w14:paraId="216F60E3" w14:textId="77777777">
            <w:pPr>
              <w:pStyle w:val="ListParagraph"/>
              <w:numPr>
                <w:ilvl w:val="0"/>
                <w:numId w:val="6"/>
              </w:numPr>
              <w:spacing w:line="276" w:lineRule="auto"/>
              <w:jc w:val="both"/>
              <w:rPr>
                <w:i/>
                <w:iCs/>
              </w:rPr>
            </w:pPr>
            <w:r w:rsidRPr="719E4F3C">
              <w:rPr>
                <w:i/>
                <w:iCs/>
              </w:rPr>
              <w:t xml:space="preserve">Hacer clic en el botón </w:t>
            </w:r>
            <w:r>
              <w:rPr>
                <w:i/>
                <w:iCs/>
              </w:rPr>
              <w:t>Consultar</w:t>
            </w:r>
          </w:p>
        </w:tc>
      </w:tr>
      <w:tr w:rsidR="004E1EBF" w:rsidTr="00DC3EF0" w14:paraId="69498AC5" w14:textId="77777777">
        <w:trPr>
          <w:trHeight w:val="461"/>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082981BF" w14:textId="77777777">
            <w:pPr>
              <w:spacing w:line="276" w:lineRule="auto"/>
              <w:jc w:val="both"/>
              <w:rPr>
                <w:i/>
                <w:iCs/>
              </w:rPr>
            </w:pPr>
            <w:r w:rsidRPr="719E4F3C">
              <w:rPr>
                <w:b/>
                <w:bCs/>
                <w:i/>
                <w:iCs/>
              </w:rPr>
              <w:t>Requisito previo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3B633DE0" w14:textId="1BF349ED">
            <w:pPr>
              <w:spacing w:line="276" w:lineRule="auto"/>
              <w:jc w:val="both"/>
              <w:rPr>
                <w:i/>
                <w:iCs/>
              </w:rPr>
            </w:pPr>
            <w:r>
              <w:rPr>
                <w:i/>
                <w:iCs/>
              </w:rPr>
              <w:t xml:space="preserve">Ingresar </w:t>
            </w:r>
            <w:r w:rsidR="005E48AA">
              <w:rPr>
                <w:i/>
                <w:iCs/>
              </w:rPr>
              <w:t>valores no aptos</w:t>
            </w:r>
          </w:p>
        </w:tc>
      </w:tr>
      <w:tr w:rsidR="004E1EBF" w:rsidTr="00DC3EF0" w14:paraId="7E2D9F1F" w14:textId="77777777">
        <w:trPr>
          <w:trHeight w:val="340"/>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455DA3F3" w14:textId="77777777">
            <w:pPr>
              <w:spacing w:line="276" w:lineRule="auto"/>
              <w:jc w:val="both"/>
              <w:rPr>
                <w:i/>
                <w:iCs/>
              </w:rPr>
            </w:pPr>
            <w:r w:rsidRPr="719E4F3C">
              <w:rPr>
                <w:b/>
                <w:bCs/>
                <w:i/>
                <w:iCs/>
              </w:rPr>
              <w:t>Resultado esperado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982221" w14:paraId="346768D6" w14:textId="2E062ABD">
            <w:pPr>
              <w:spacing w:line="276" w:lineRule="auto"/>
              <w:jc w:val="both"/>
            </w:pPr>
            <w:r>
              <w:t>Error: Datos no válidos, ingrese datos correctamente</w:t>
            </w:r>
          </w:p>
        </w:tc>
      </w:tr>
      <w:tr w:rsidR="004E1EBF" w:rsidTr="00DC3EF0" w14:paraId="7CCE7E06" w14:textId="77777777">
        <w:trPr>
          <w:trHeight w:val="38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373E701C" w14:textId="77777777">
            <w:pPr>
              <w:spacing w:line="276" w:lineRule="auto"/>
              <w:jc w:val="both"/>
              <w:rPr>
                <w:i/>
                <w:iCs/>
              </w:rPr>
            </w:pPr>
            <w:r w:rsidRPr="719E4F3C">
              <w:rPr>
                <w:b/>
                <w:bCs/>
                <w:i/>
                <w:iCs/>
              </w:rPr>
              <w:t>Resultado obtenido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715FA1C9" w14:textId="77777777">
            <w:pPr>
              <w:spacing w:line="276" w:lineRule="auto"/>
              <w:jc w:val="both"/>
              <w:rPr>
                <w:i/>
                <w:iCs/>
              </w:rPr>
            </w:pPr>
            <w:r>
              <w:rPr>
                <w:i/>
                <w:iCs/>
              </w:rPr>
              <w:t>Se visualizan los datos de la base de datos</w:t>
            </w:r>
          </w:p>
        </w:tc>
      </w:tr>
      <w:tr w:rsidR="004E1EBF" w:rsidTr="00DC3EF0" w14:paraId="6E1E6EDE" w14:textId="77777777">
        <w:trPr>
          <w:trHeight w:val="393"/>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18C59C80" w14:textId="77777777">
            <w:pPr>
              <w:spacing w:line="276" w:lineRule="auto"/>
              <w:jc w:val="both"/>
              <w:rPr>
                <w:i/>
                <w:iCs/>
              </w:rPr>
            </w:pPr>
            <w:r w:rsidRPr="719E4F3C">
              <w:rPr>
                <w:b/>
                <w:bCs/>
                <w:i/>
                <w:iCs/>
              </w:rPr>
              <w:t>Estado</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11535B" w14:paraId="701198C3" w14:textId="4330833F">
            <w:pPr>
              <w:spacing w:line="276" w:lineRule="auto"/>
              <w:jc w:val="both"/>
            </w:pPr>
            <w:r>
              <w:rPr>
                <w:i/>
                <w:iCs/>
              </w:rPr>
              <w:t>Error</w:t>
            </w:r>
          </w:p>
        </w:tc>
      </w:tr>
      <w:tr w:rsidR="004E1EBF" w:rsidTr="00DC3EF0" w14:paraId="7211A696" w14:textId="77777777">
        <w:trPr>
          <w:trHeight w:val="258"/>
        </w:trPr>
        <w:tc>
          <w:tcPr>
            <w:tcW w:w="28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Mar>
              <w:top w:w="15" w:type="dxa"/>
              <w:left w:w="131" w:type="dxa"/>
              <w:bottom w:w="0" w:type="dxa"/>
              <w:right w:w="131" w:type="dxa"/>
            </w:tcMar>
          </w:tcPr>
          <w:p w:rsidR="004E1EBF" w:rsidP="00DC3EF0" w:rsidRDefault="004E1EBF" w14:paraId="20902892" w14:textId="77777777">
            <w:pPr>
              <w:spacing w:line="276" w:lineRule="auto"/>
              <w:jc w:val="both"/>
              <w:rPr>
                <w:i/>
                <w:iCs/>
              </w:rPr>
            </w:pPr>
            <w:r w:rsidRPr="719E4F3C">
              <w:rPr>
                <w:b/>
                <w:bCs/>
                <w:i/>
                <w:iCs/>
              </w:rPr>
              <w:t>Observaciones</w:t>
            </w:r>
          </w:p>
        </w:tc>
        <w:tc>
          <w:tcPr>
            <w:tcW w:w="610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131" w:type="dxa"/>
              <w:bottom w:w="0" w:type="dxa"/>
              <w:right w:w="131" w:type="dxa"/>
            </w:tcMar>
          </w:tcPr>
          <w:p w:rsidR="004E1EBF" w:rsidP="00DC3EF0" w:rsidRDefault="004E1EBF" w14:paraId="55712E7F" w14:textId="77777777">
            <w:pPr>
              <w:spacing w:line="276" w:lineRule="auto"/>
              <w:jc w:val="both"/>
              <w:rPr>
                <w:i/>
                <w:iCs/>
                <w:color w:val="0000FF"/>
              </w:rPr>
            </w:pPr>
          </w:p>
        </w:tc>
      </w:tr>
    </w:tbl>
    <w:p w:rsidR="004E1EBF" w:rsidP="719E4F3C" w:rsidRDefault="004E1EBF" w14:paraId="7C1793DD" w14:textId="77777777">
      <w:pPr>
        <w:spacing w:line="276" w:lineRule="auto"/>
        <w:ind w:left="709"/>
        <w:jc w:val="both"/>
        <w:rPr>
          <w:i/>
          <w:iCs/>
          <w:color w:val="0000FF"/>
        </w:rPr>
      </w:pPr>
    </w:p>
    <w:p w:rsidR="00A15912" w:rsidP="00CA5DAC" w:rsidRDefault="00CA5DAC" w14:paraId="2A968E71" w14:textId="77777777">
      <w:pPr>
        <w:pStyle w:val="Heading2"/>
        <w:numPr>
          <w:ilvl w:val="1"/>
          <w:numId w:val="2"/>
        </w:numPr>
        <w:ind w:left="1418"/>
        <w:rPr>
          <w:rFonts w:ascii="Calibri" w:hAnsi="Calibri" w:cs="Book Antiqua"/>
          <w:i w:val="0"/>
          <w:sz w:val="24"/>
        </w:rPr>
      </w:pPr>
      <w:bookmarkStart w:name="_Toc461691028" w:id="15"/>
      <w:bookmarkStart w:name="_Toc75630706" w:id="16"/>
      <w:r w:rsidRPr="00CA5DAC">
        <w:rPr>
          <w:rFonts w:ascii="Calibri" w:hAnsi="Calibri" w:cs="Book Antiqua"/>
          <w:i w:val="0"/>
          <w:sz w:val="24"/>
        </w:rPr>
        <w:t>Pruebas de integración</w:t>
      </w:r>
      <w:bookmarkEnd w:id="15"/>
      <w:bookmarkEnd w:id="16"/>
    </w:p>
    <w:p w:rsidR="003477E8" w:rsidP="003477E8" w:rsidRDefault="00CA5DAC" w14:paraId="6CE346C3" w14:textId="77777777">
      <w:pPr>
        <w:spacing w:line="276" w:lineRule="auto"/>
        <w:ind w:left="709"/>
        <w:jc w:val="both"/>
        <w:rPr>
          <w:i/>
          <w:color w:val="0000FF"/>
        </w:rPr>
      </w:pPr>
      <w:r w:rsidRPr="00CA5DAC">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rsidR="003477E8" w:rsidP="003477E8" w:rsidRDefault="003477E8" w14:paraId="661E8C24" w14:textId="77777777">
      <w:pPr>
        <w:spacing w:line="276" w:lineRule="auto"/>
        <w:ind w:left="709"/>
        <w:jc w:val="both"/>
        <w:rPr>
          <w:i/>
          <w:color w:val="0000FF"/>
        </w:rPr>
      </w:pPr>
    </w:p>
    <w:p w:rsidRPr="008E79B2" w:rsidR="003477E8" w:rsidP="008E79B2" w:rsidRDefault="003477E8" w14:paraId="77E21635" w14:textId="02D05381">
      <w:pPr>
        <w:pStyle w:val="Heading1"/>
        <w:numPr>
          <w:ilvl w:val="0"/>
          <w:numId w:val="2"/>
        </w:numPr>
        <w:spacing w:before="0" w:after="0"/>
        <w:rPr>
          <w:rFonts w:ascii="Calibri" w:hAnsi="Calibri" w:cs="Book Antiqua"/>
          <w:sz w:val="28"/>
        </w:rPr>
      </w:pPr>
      <w:bookmarkStart w:name="_Toc461691032" w:id="17"/>
      <w:bookmarkStart w:name="_Toc75630707" w:id="18"/>
      <w:r w:rsidRPr="003477E8">
        <w:rPr>
          <w:rFonts w:ascii="Calibri" w:hAnsi="Calibri" w:cs="Book Antiqua"/>
          <w:sz w:val="28"/>
        </w:rPr>
        <w:t>Criterios de entrada y de salida</w:t>
      </w:r>
      <w:bookmarkEnd w:id="17"/>
      <w:bookmarkEnd w:id="18"/>
    </w:p>
    <w:p w:rsidRPr="009D4D85" w:rsidR="003477E8" w:rsidP="003477E8" w:rsidRDefault="003477E8" w14:paraId="377ADAC7" w14:textId="77777777">
      <w:pPr>
        <w:pStyle w:val="Heading2"/>
        <w:numPr>
          <w:ilvl w:val="1"/>
          <w:numId w:val="2"/>
        </w:numPr>
        <w:ind w:left="1418"/>
        <w:rPr>
          <w:rFonts w:ascii="Calibri" w:hAnsi="Calibri" w:cs="Book Antiqua"/>
          <w:i w:val="0"/>
          <w:sz w:val="24"/>
        </w:rPr>
      </w:pPr>
      <w:bookmarkStart w:name="_Toc461691033" w:id="19"/>
      <w:bookmarkStart w:name="_Toc75630708" w:id="20"/>
      <w:r w:rsidRPr="009D4D85">
        <w:rPr>
          <w:rFonts w:ascii="Calibri" w:hAnsi="Calibri" w:cs="Book Antiqua"/>
          <w:i w:val="0"/>
          <w:sz w:val="24"/>
        </w:rPr>
        <w:t>Criterio de entrada del plan de pruebas</w:t>
      </w:r>
      <w:bookmarkEnd w:id="19"/>
      <w:bookmarkEnd w:id="20"/>
    </w:p>
    <w:p w:rsidRPr="009D4D85" w:rsidR="003477E8" w:rsidP="008E79B2" w:rsidRDefault="003477E8" w14:paraId="301642F7" w14:textId="77777777">
      <w:pPr>
        <w:pStyle w:val="ListParagraph"/>
        <w:numPr>
          <w:ilvl w:val="0"/>
          <w:numId w:val="9"/>
        </w:numPr>
        <w:spacing w:line="276" w:lineRule="auto"/>
        <w:jc w:val="both"/>
        <w:rPr>
          <w:i/>
        </w:rPr>
      </w:pPr>
      <w:r w:rsidRPr="009D4D85">
        <w:rPr>
          <w:i/>
        </w:rPr>
        <w:t>Todo el paquete de código fuente está completo y ha sido revisado informalmente por el equipo de trabajo.</w:t>
      </w:r>
    </w:p>
    <w:p w:rsidRPr="009D4D85" w:rsidR="003477E8" w:rsidP="008E79B2" w:rsidRDefault="003477E8" w14:paraId="6113BE51" w14:textId="77777777">
      <w:pPr>
        <w:pStyle w:val="ListParagraph"/>
        <w:numPr>
          <w:ilvl w:val="0"/>
          <w:numId w:val="9"/>
        </w:numPr>
        <w:spacing w:line="276" w:lineRule="auto"/>
        <w:jc w:val="both"/>
        <w:rPr>
          <w:i/>
        </w:rPr>
      </w:pPr>
      <w:r w:rsidRPr="009D4D85">
        <w:rPr>
          <w:i/>
        </w:rPr>
        <w:t>Tener un entorno de pruebas adecuado.</w:t>
      </w:r>
    </w:p>
    <w:p w:rsidRPr="009D4D85" w:rsidR="003477E8" w:rsidP="008E79B2" w:rsidRDefault="003477E8" w14:paraId="4D79194B" w14:textId="77777777">
      <w:pPr>
        <w:pStyle w:val="ListParagraph"/>
        <w:numPr>
          <w:ilvl w:val="0"/>
          <w:numId w:val="9"/>
        </w:numPr>
        <w:spacing w:line="276" w:lineRule="auto"/>
        <w:jc w:val="both"/>
        <w:rPr>
          <w:i/>
        </w:rPr>
      </w:pPr>
      <w:r w:rsidRPr="009D4D85">
        <w:rPr>
          <w:i/>
        </w:rPr>
        <w:t>Todas las herramientas están preparadas para las pruebas.</w:t>
      </w:r>
    </w:p>
    <w:p w:rsidRPr="009D4D85" w:rsidR="003477E8" w:rsidP="008E79B2" w:rsidRDefault="003477E8" w14:paraId="39CC335B" w14:textId="77777777">
      <w:pPr>
        <w:pStyle w:val="ListParagraph"/>
        <w:numPr>
          <w:ilvl w:val="0"/>
          <w:numId w:val="9"/>
        </w:numPr>
        <w:spacing w:line="276" w:lineRule="auto"/>
        <w:jc w:val="both"/>
        <w:rPr>
          <w:i/>
        </w:rPr>
      </w:pPr>
      <w:r w:rsidRPr="009D4D85">
        <w:rPr>
          <w:i/>
        </w:rPr>
        <w:t>Otras.</w:t>
      </w:r>
    </w:p>
    <w:p w:rsidRPr="009D4D85" w:rsidR="003477E8" w:rsidP="008E79B2" w:rsidRDefault="003477E8" w14:paraId="17A7ABB3" w14:textId="119E9B38">
      <w:pPr>
        <w:pStyle w:val="Heading2"/>
        <w:numPr>
          <w:ilvl w:val="1"/>
          <w:numId w:val="2"/>
        </w:numPr>
        <w:ind w:left="1418"/>
        <w:rPr>
          <w:rFonts w:ascii="Calibri" w:hAnsi="Calibri" w:cs="Book Antiqua"/>
          <w:i w:val="0"/>
          <w:sz w:val="24"/>
        </w:rPr>
      </w:pPr>
      <w:bookmarkStart w:name="_Toc75630709" w:id="21"/>
      <w:r w:rsidRPr="009D4D85">
        <w:rPr>
          <w:rFonts w:ascii="Calibri" w:hAnsi="Calibri" w:cs="Book Antiqua"/>
          <w:i w:val="0"/>
          <w:sz w:val="24"/>
        </w:rPr>
        <w:t>Criterio de aceptación del plan de pruebas</w:t>
      </w:r>
      <w:bookmarkEnd w:id="21"/>
    </w:p>
    <w:p w:rsidRPr="009D4D85" w:rsidR="003477E8" w:rsidP="008E79B2" w:rsidRDefault="003477E8" w14:paraId="1672C174" w14:textId="77777777">
      <w:pPr>
        <w:pStyle w:val="ListParagraph"/>
        <w:numPr>
          <w:ilvl w:val="0"/>
          <w:numId w:val="10"/>
        </w:numPr>
        <w:spacing w:line="276" w:lineRule="auto"/>
        <w:jc w:val="both"/>
        <w:rPr>
          <w:i/>
        </w:rPr>
      </w:pPr>
      <w:r w:rsidRPr="009D4D85">
        <w:rPr>
          <w:i/>
        </w:rPr>
        <w:t>100% de la ejecución de las pruebas especificadas al inicio de la iteración son completadas exitosamente.</w:t>
      </w:r>
    </w:p>
    <w:p w:rsidRPr="009D4D85" w:rsidR="003477E8" w:rsidP="008E79B2" w:rsidRDefault="003477E8" w14:paraId="4B74474C" w14:textId="77777777">
      <w:pPr>
        <w:pStyle w:val="ListParagraph"/>
        <w:numPr>
          <w:ilvl w:val="0"/>
          <w:numId w:val="10"/>
        </w:numPr>
        <w:spacing w:line="276" w:lineRule="auto"/>
        <w:jc w:val="both"/>
        <w:rPr>
          <w:i/>
        </w:rPr>
      </w:pPr>
      <w:r w:rsidRPr="009D4D85">
        <w:rPr>
          <w:i/>
        </w:rPr>
        <w:t>100% de los defectos de prioridad crítica resueltos.</w:t>
      </w:r>
    </w:p>
    <w:p w:rsidRPr="009D4D85" w:rsidR="003477E8" w:rsidP="008E79B2" w:rsidRDefault="003477E8" w14:paraId="46E00560" w14:textId="77777777">
      <w:pPr>
        <w:pStyle w:val="ListParagraph"/>
        <w:numPr>
          <w:ilvl w:val="0"/>
          <w:numId w:val="10"/>
        </w:numPr>
        <w:spacing w:line="276" w:lineRule="auto"/>
        <w:jc w:val="both"/>
        <w:rPr>
          <w:i/>
        </w:rPr>
      </w:pPr>
      <w:r w:rsidRPr="009D4D85">
        <w:rPr>
          <w:i/>
        </w:rPr>
        <w:t>Otras.</w:t>
      </w:r>
    </w:p>
    <w:p w:rsidRPr="009D4D85" w:rsidR="003477E8" w:rsidP="008E79B2" w:rsidRDefault="003477E8" w14:paraId="12B76589" w14:textId="57736D30">
      <w:pPr>
        <w:pStyle w:val="Heading2"/>
        <w:numPr>
          <w:ilvl w:val="1"/>
          <w:numId w:val="2"/>
        </w:numPr>
        <w:ind w:left="1418"/>
        <w:rPr>
          <w:rFonts w:ascii="Calibri" w:hAnsi="Calibri" w:cs="Book Antiqua"/>
          <w:i w:val="0"/>
          <w:sz w:val="24"/>
        </w:rPr>
      </w:pPr>
      <w:bookmarkStart w:name="_Toc75630710" w:id="22"/>
      <w:r w:rsidRPr="009D4D85">
        <w:rPr>
          <w:rFonts w:ascii="Calibri" w:hAnsi="Calibri" w:cs="Book Antiqua"/>
          <w:i w:val="0"/>
          <w:sz w:val="24"/>
        </w:rPr>
        <w:t>Criterio de suspensión y reanudación</w:t>
      </w:r>
      <w:bookmarkEnd w:id="22"/>
    </w:p>
    <w:p w:rsidRPr="009D4D85" w:rsidR="003477E8" w:rsidP="003477E8" w:rsidRDefault="003477E8" w14:paraId="20BEFB75" w14:textId="77777777">
      <w:pPr>
        <w:spacing w:line="276" w:lineRule="auto"/>
        <w:ind w:left="709"/>
        <w:jc w:val="both"/>
        <w:rPr>
          <w:i/>
        </w:rPr>
      </w:pPr>
    </w:p>
    <w:p w:rsidRPr="009D4D85" w:rsidR="003477E8" w:rsidP="008E79B2" w:rsidRDefault="003477E8" w14:paraId="59C1844E" w14:textId="77777777">
      <w:pPr>
        <w:pStyle w:val="ListParagraph"/>
        <w:numPr>
          <w:ilvl w:val="0"/>
          <w:numId w:val="11"/>
        </w:numPr>
        <w:spacing w:line="276" w:lineRule="auto"/>
        <w:jc w:val="both"/>
        <w:rPr>
          <w:i/>
        </w:rPr>
      </w:pPr>
      <w:r w:rsidRPr="009D4D85">
        <w:rPr>
          <w:i/>
        </w:rPr>
        <w:t>Una característica principal tiene un error que impide probar un área importante.</w:t>
      </w:r>
    </w:p>
    <w:p w:rsidRPr="009D4D85" w:rsidR="003477E8" w:rsidP="008E79B2" w:rsidRDefault="003477E8" w14:paraId="6FFD8524" w14:textId="77777777">
      <w:pPr>
        <w:pStyle w:val="ListParagraph"/>
        <w:numPr>
          <w:ilvl w:val="0"/>
          <w:numId w:val="11"/>
        </w:numPr>
        <w:spacing w:line="276" w:lineRule="auto"/>
        <w:jc w:val="both"/>
        <w:rPr>
          <w:i/>
        </w:rPr>
      </w:pPr>
      <w:r w:rsidRPr="009D4D85">
        <w:rPr>
          <w:i/>
        </w:rPr>
        <w:t>El entorno de pruebas no es lo suficientemente estable para confiar en los resultados.</w:t>
      </w:r>
    </w:p>
    <w:p w:rsidRPr="009D4D85" w:rsidR="003477E8" w:rsidP="008E79B2" w:rsidRDefault="003477E8" w14:paraId="6BE9A9FD" w14:textId="77777777">
      <w:pPr>
        <w:pStyle w:val="ListParagraph"/>
        <w:numPr>
          <w:ilvl w:val="0"/>
          <w:numId w:val="11"/>
        </w:numPr>
        <w:spacing w:line="276" w:lineRule="auto"/>
        <w:jc w:val="both"/>
        <w:rPr>
          <w:i/>
        </w:rPr>
      </w:pPr>
      <w:r w:rsidRPr="009D4D85">
        <w:rPr>
          <w:i/>
        </w:rPr>
        <w:t>Otras.</w:t>
      </w:r>
    </w:p>
    <w:p w:rsidRPr="00BF7A4D" w:rsidR="003477E8" w:rsidP="003477E8" w:rsidRDefault="003477E8" w14:paraId="7E2B4F1C" w14:textId="77777777">
      <w:pPr>
        <w:spacing w:before="240" w:line="276" w:lineRule="auto"/>
        <w:jc w:val="both"/>
        <w:rPr>
          <w:rFonts w:ascii="Arial" w:hAnsi="Arial" w:cs="Arial"/>
          <w:sz w:val="22"/>
          <w:szCs w:val="22"/>
        </w:rPr>
      </w:pPr>
    </w:p>
    <w:p w:rsidRPr="003477E8" w:rsidR="003477E8" w:rsidP="003477E8" w:rsidRDefault="003477E8" w14:paraId="5E86DD48" w14:textId="77777777">
      <w:pPr>
        <w:pStyle w:val="Heading1"/>
        <w:numPr>
          <w:ilvl w:val="0"/>
          <w:numId w:val="2"/>
        </w:numPr>
        <w:spacing w:before="0" w:after="0"/>
        <w:rPr>
          <w:rFonts w:ascii="Calibri" w:hAnsi="Calibri" w:cs="Book Antiqua"/>
          <w:sz w:val="28"/>
        </w:rPr>
      </w:pPr>
      <w:bookmarkStart w:name="_Toc461691034" w:id="23"/>
      <w:bookmarkStart w:name="_Toc75630711" w:id="24"/>
      <w:r w:rsidRPr="003477E8">
        <w:rPr>
          <w:rFonts w:ascii="Calibri" w:hAnsi="Calibri" w:cs="Book Antiqua"/>
          <w:sz w:val="28"/>
        </w:rPr>
        <w:t>Entregables</w:t>
      </w:r>
      <w:bookmarkEnd w:id="23"/>
      <w:bookmarkEnd w:id="24"/>
    </w:p>
    <w:p w:rsidRPr="00BF7A4D" w:rsidR="003477E8" w:rsidP="003477E8" w:rsidRDefault="003477E8" w14:paraId="76E3F396" w14:textId="77777777">
      <w:pPr>
        <w:spacing w:line="276" w:lineRule="auto"/>
        <w:ind w:left="284"/>
        <w:jc w:val="both"/>
        <w:rPr>
          <w:rFonts w:ascii="Arial" w:hAnsi="Arial" w:cs="Arial"/>
          <w:sz w:val="22"/>
          <w:szCs w:val="22"/>
        </w:rPr>
      </w:pPr>
    </w:p>
    <w:p w:rsidRPr="00751C92" w:rsidR="003477E8" w:rsidP="003477E8" w:rsidRDefault="003477E8" w14:paraId="2204B8EE" w14:textId="77777777">
      <w:pPr>
        <w:spacing w:line="276" w:lineRule="auto"/>
        <w:ind w:left="284" w:hanging="284"/>
        <w:jc w:val="both"/>
        <w:rPr>
          <w:i/>
        </w:rPr>
      </w:pPr>
      <w:r>
        <w:rPr>
          <w:rFonts w:ascii="Arial" w:hAnsi="Arial" w:cs="Arial"/>
          <w:sz w:val="22"/>
          <w:szCs w:val="22"/>
        </w:rPr>
        <w:tab/>
      </w:r>
      <w:r w:rsidRPr="00751C92">
        <w:rPr>
          <w:i/>
        </w:rPr>
        <w:t>Dentro del proceso de pruebas se contemplan los siguientes entregables.</w:t>
      </w:r>
    </w:p>
    <w:p w:rsidRPr="00751C92" w:rsidR="003477E8" w:rsidP="00025B2A" w:rsidRDefault="003477E8" w14:paraId="2A374A9E" w14:textId="77777777">
      <w:pPr>
        <w:pStyle w:val="Heading2"/>
        <w:numPr>
          <w:ilvl w:val="1"/>
          <w:numId w:val="2"/>
        </w:numPr>
        <w:ind w:left="1418"/>
        <w:rPr>
          <w:rFonts w:ascii="Calibri" w:hAnsi="Calibri" w:cs="Book Antiqua"/>
          <w:i w:val="0"/>
          <w:sz w:val="24"/>
        </w:rPr>
      </w:pPr>
      <w:bookmarkStart w:name="_Toc75630712" w:id="25"/>
      <w:r w:rsidRPr="00751C92">
        <w:rPr>
          <w:rFonts w:ascii="Calibri" w:hAnsi="Calibri" w:cs="Book Antiqua"/>
          <w:i w:val="0"/>
          <w:sz w:val="24"/>
        </w:rPr>
        <w:t>Protocolo de pruebas</w:t>
      </w:r>
      <w:bookmarkEnd w:id="25"/>
    </w:p>
    <w:p w:rsidRPr="00751C92" w:rsidR="003477E8" w:rsidP="003477E8" w:rsidRDefault="003477E8" w14:paraId="2636662B" w14:textId="77777777">
      <w:pPr>
        <w:spacing w:line="276" w:lineRule="auto"/>
        <w:jc w:val="both"/>
        <w:rPr>
          <w:rFonts w:ascii="Arial" w:hAnsi="Arial" w:cs="Arial"/>
          <w:sz w:val="22"/>
          <w:szCs w:val="22"/>
        </w:rPr>
      </w:pPr>
    </w:p>
    <w:p w:rsidRPr="00751C92" w:rsidR="003477E8" w:rsidP="00025B2A" w:rsidRDefault="003477E8" w14:paraId="0FFA4023" w14:textId="77777777">
      <w:pPr>
        <w:spacing w:line="276" w:lineRule="auto"/>
        <w:ind w:left="709"/>
        <w:jc w:val="both"/>
        <w:rPr>
          <w:i/>
        </w:rPr>
      </w:pPr>
      <w:r w:rsidRPr="00751C92">
        <w:rPr>
          <w:i/>
        </w:rPr>
        <w:t>El documento de protocolo de pruebas contiene los casos de pruebas que se realizarán y los resultados.</w:t>
      </w:r>
    </w:p>
    <w:p w:rsidRPr="00025B2A" w:rsidR="003477E8" w:rsidP="00025B2A" w:rsidRDefault="003477E8" w14:paraId="0E7B4141" w14:textId="77777777">
      <w:pPr>
        <w:pStyle w:val="Heading2"/>
        <w:numPr>
          <w:ilvl w:val="1"/>
          <w:numId w:val="2"/>
        </w:numPr>
        <w:ind w:left="1418"/>
        <w:rPr>
          <w:rFonts w:ascii="Calibri" w:hAnsi="Calibri" w:cs="Book Antiqua"/>
          <w:i w:val="0"/>
          <w:sz w:val="24"/>
        </w:rPr>
      </w:pPr>
      <w:bookmarkStart w:name="_Toc75630713" w:id="26"/>
      <w:r w:rsidRPr="00025B2A">
        <w:rPr>
          <w:rFonts w:ascii="Calibri" w:hAnsi="Calibri" w:cs="Book Antiqua"/>
          <w:i w:val="0"/>
          <w:sz w:val="24"/>
        </w:rPr>
        <w:t>Informe de pruebas</w:t>
      </w:r>
      <w:bookmarkEnd w:id="26"/>
    </w:p>
    <w:p w:rsidRPr="00BF7A4D" w:rsidR="003477E8" w:rsidP="003477E8" w:rsidRDefault="003477E8" w14:paraId="2983197B" w14:textId="77777777">
      <w:pPr>
        <w:pStyle w:val="BodyText"/>
        <w:spacing w:line="276" w:lineRule="auto"/>
        <w:rPr>
          <w:szCs w:val="22"/>
          <w:lang w:val="es-ES"/>
        </w:rPr>
      </w:pPr>
    </w:p>
    <w:p w:rsidRPr="00751C92" w:rsidR="003477E8" w:rsidP="00025B2A" w:rsidRDefault="003477E8" w14:paraId="2575465F" w14:textId="77777777">
      <w:pPr>
        <w:spacing w:line="276" w:lineRule="auto"/>
        <w:ind w:left="709"/>
        <w:jc w:val="both"/>
        <w:rPr>
          <w:i/>
        </w:rPr>
      </w:pPr>
      <w:r w:rsidRPr="00751C92">
        <w:rPr>
          <w:i/>
        </w:rPr>
        <w:t>El informe de pruebas contendrá la evaluación de resultados con los siguientes puntos:</w:t>
      </w:r>
    </w:p>
    <w:p w:rsidRPr="00751C92" w:rsidR="003477E8" w:rsidP="003477E8" w:rsidRDefault="003477E8" w14:paraId="1F197751" w14:textId="77777777">
      <w:pPr>
        <w:spacing w:line="276" w:lineRule="auto"/>
        <w:ind w:left="993"/>
        <w:jc w:val="both"/>
        <w:rPr>
          <w:i/>
        </w:rPr>
      </w:pPr>
    </w:p>
    <w:p w:rsidRPr="00751C92" w:rsidR="003477E8" w:rsidP="0009623A" w:rsidRDefault="003477E8" w14:paraId="2F0318DF" w14:textId="77777777">
      <w:pPr>
        <w:pStyle w:val="ListParagraph"/>
        <w:numPr>
          <w:ilvl w:val="0"/>
          <w:numId w:val="8"/>
        </w:numPr>
        <w:spacing w:line="276" w:lineRule="auto"/>
        <w:jc w:val="both"/>
        <w:rPr>
          <w:i/>
        </w:rPr>
      </w:pPr>
      <w:r w:rsidRPr="00751C92">
        <w:rPr>
          <w:i/>
        </w:rPr>
        <w:t>Resumen de pruebas, el cual incluye la identificación del caso de prueba y el resultado de la ejecución.</w:t>
      </w:r>
    </w:p>
    <w:p w:rsidRPr="00751C92" w:rsidR="003477E8" w:rsidP="0009623A" w:rsidRDefault="003477E8" w14:paraId="24DDF091" w14:textId="77777777">
      <w:pPr>
        <w:pStyle w:val="ListParagraph"/>
        <w:numPr>
          <w:ilvl w:val="0"/>
          <w:numId w:val="8"/>
        </w:numPr>
        <w:spacing w:line="276" w:lineRule="auto"/>
        <w:jc w:val="both"/>
        <w:rPr>
          <w:i/>
        </w:rPr>
      </w:pPr>
      <w:r w:rsidRPr="00751C92">
        <w:rPr>
          <w:i/>
        </w:rPr>
        <w:t xml:space="preserve">Acciones sugeridas. </w:t>
      </w:r>
    </w:p>
    <w:p w:rsidRPr="00751C92" w:rsidR="003477E8" w:rsidP="0009623A" w:rsidRDefault="003477E8" w14:paraId="71629E13" w14:textId="77777777">
      <w:pPr>
        <w:pStyle w:val="ListParagraph"/>
        <w:numPr>
          <w:ilvl w:val="0"/>
          <w:numId w:val="8"/>
        </w:numPr>
        <w:spacing w:line="276" w:lineRule="auto"/>
        <w:jc w:val="both"/>
        <w:rPr>
          <w:i/>
        </w:rPr>
      </w:pPr>
      <w:r w:rsidRPr="00751C92">
        <w:rPr>
          <w:i/>
        </w:rPr>
        <w:t>Análisis de Resultados.</w:t>
      </w:r>
    </w:p>
    <w:p w:rsidRPr="00751C92" w:rsidR="003477E8" w:rsidP="003477E8" w:rsidRDefault="003477E8" w14:paraId="6F572FF7" w14:textId="77777777">
      <w:pPr>
        <w:spacing w:line="276" w:lineRule="auto"/>
        <w:jc w:val="both"/>
        <w:rPr>
          <w:rFonts w:ascii="Arial" w:hAnsi="Arial" w:cs="Arial"/>
          <w:sz w:val="22"/>
          <w:szCs w:val="22"/>
        </w:rPr>
      </w:pPr>
    </w:p>
    <w:p w:rsidRPr="00751C92" w:rsidR="003477E8" w:rsidP="00025B2A" w:rsidRDefault="003477E8" w14:paraId="7ED81AAD" w14:textId="77777777">
      <w:pPr>
        <w:pStyle w:val="Heading2"/>
        <w:numPr>
          <w:ilvl w:val="1"/>
          <w:numId w:val="2"/>
        </w:numPr>
        <w:ind w:left="1418"/>
        <w:rPr>
          <w:rFonts w:ascii="Calibri" w:hAnsi="Calibri" w:cs="Book Antiqua"/>
          <w:i w:val="0"/>
          <w:sz w:val="24"/>
        </w:rPr>
      </w:pPr>
      <w:bookmarkStart w:name="_Toc75630714" w:id="27"/>
      <w:r w:rsidRPr="00751C92">
        <w:rPr>
          <w:rFonts w:ascii="Calibri" w:hAnsi="Calibri" w:cs="Book Antiqua"/>
          <w:i w:val="0"/>
          <w:sz w:val="24"/>
        </w:rPr>
        <w:t>Reporte de observaciones</w:t>
      </w:r>
      <w:bookmarkEnd w:id="27"/>
    </w:p>
    <w:p w:rsidRPr="00751C92" w:rsidR="003477E8" w:rsidP="003477E8" w:rsidRDefault="003477E8" w14:paraId="43845A1B" w14:textId="77777777">
      <w:pPr>
        <w:spacing w:line="276" w:lineRule="auto"/>
        <w:jc w:val="both"/>
        <w:rPr>
          <w:rFonts w:ascii="Arial" w:hAnsi="Arial" w:cs="Arial"/>
          <w:sz w:val="22"/>
          <w:szCs w:val="22"/>
        </w:rPr>
      </w:pPr>
    </w:p>
    <w:p w:rsidRPr="00751C92" w:rsidR="003477E8" w:rsidP="003477E8" w:rsidRDefault="003477E8" w14:paraId="47819001" w14:textId="77777777">
      <w:pPr>
        <w:spacing w:line="276" w:lineRule="auto"/>
        <w:ind w:left="720"/>
        <w:jc w:val="both"/>
        <w:rPr>
          <w:i/>
        </w:rPr>
      </w:pPr>
      <w:r w:rsidRPr="00751C92">
        <w:rPr>
          <w:i/>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rsidRPr="00BF7A4D" w:rsidR="003477E8" w:rsidP="003477E8" w:rsidRDefault="003477E8" w14:paraId="507E5A2B" w14:textId="77777777">
      <w:pPr>
        <w:spacing w:before="240" w:line="276" w:lineRule="auto"/>
        <w:jc w:val="both"/>
        <w:rPr>
          <w:rFonts w:ascii="Arial" w:hAnsi="Arial" w:cs="Arial"/>
          <w:sz w:val="22"/>
          <w:szCs w:val="22"/>
        </w:rPr>
      </w:pPr>
    </w:p>
    <w:p w:rsidRPr="001343AB" w:rsidR="003477E8" w:rsidP="001343AB" w:rsidRDefault="003477E8" w14:paraId="6F98ED28" w14:textId="2F44AC1A">
      <w:pPr>
        <w:pStyle w:val="Heading1"/>
        <w:numPr>
          <w:ilvl w:val="0"/>
          <w:numId w:val="2"/>
        </w:numPr>
        <w:spacing w:before="0" w:after="0"/>
        <w:rPr>
          <w:rFonts w:ascii="Calibri" w:hAnsi="Calibri" w:cs="Book Antiqua"/>
          <w:sz w:val="28"/>
        </w:rPr>
      </w:pPr>
      <w:bookmarkStart w:name="_Toc461691035" w:id="28"/>
      <w:bookmarkStart w:name="_Toc75630715" w:id="29"/>
      <w:r w:rsidRPr="00025B2A">
        <w:rPr>
          <w:rFonts w:ascii="Calibri" w:hAnsi="Calibri" w:cs="Book Antiqua"/>
          <w:sz w:val="28"/>
        </w:rPr>
        <w:t>Ambiente de pruebas</w:t>
      </w:r>
      <w:bookmarkEnd w:id="28"/>
      <w:bookmarkEnd w:id="29"/>
    </w:p>
    <w:p w:rsidRPr="00025B2A" w:rsidR="003477E8" w:rsidP="00025B2A" w:rsidRDefault="003477E8" w14:paraId="1BC8994E" w14:textId="77777777">
      <w:pPr>
        <w:pStyle w:val="Heading2"/>
        <w:numPr>
          <w:ilvl w:val="1"/>
          <w:numId w:val="2"/>
        </w:numPr>
        <w:ind w:left="1418"/>
        <w:rPr>
          <w:rFonts w:ascii="Calibri" w:hAnsi="Calibri" w:cs="Book Antiqua"/>
          <w:i w:val="0"/>
          <w:sz w:val="24"/>
        </w:rPr>
      </w:pPr>
      <w:bookmarkStart w:name="_Toc461691036" w:id="30"/>
      <w:bookmarkStart w:name="_Toc75630716" w:id="31"/>
      <w:r w:rsidRPr="00025B2A">
        <w:rPr>
          <w:rFonts w:ascii="Calibri" w:hAnsi="Calibri" w:cs="Book Antiqua"/>
          <w:i w:val="0"/>
          <w:sz w:val="24"/>
        </w:rPr>
        <w:t>Requerimientos base de hardware</w:t>
      </w:r>
      <w:bookmarkEnd w:id="30"/>
      <w:bookmarkEnd w:id="31"/>
    </w:p>
    <w:p w:rsidRPr="00B76DF4" w:rsidR="003477E8" w:rsidP="003477E8" w:rsidRDefault="003477E8" w14:paraId="79AE0792" w14:textId="7A8A9E51">
      <w:pPr>
        <w:spacing w:line="276" w:lineRule="auto"/>
        <w:ind w:left="720"/>
        <w:jc w:val="both"/>
        <w:rPr>
          <w:i/>
        </w:rPr>
      </w:pPr>
    </w:p>
    <w:tbl>
      <w:tblPr>
        <w:tblW w:w="9276" w:type="dxa"/>
        <w:tblInd w:w="4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509"/>
        <w:gridCol w:w="4506"/>
      </w:tblGrid>
      <w:tr w:rsidRPr="0009623A" w:rsidR="003477E8" w:rsidTr="0009623A" w14:paraId="00844619" w14:textId="77777777">
        <w:trPr>
          <w:cantSplit/>
        </w:trPr>
        <w:tc>
          <w:tcPr>
            <w:tcW w:w="3261" w:type="dxa"/>
            <w:shd w:val="clear" w:color="auto" w:fill="D9D9D9"/>
          </w:tcPr>
          <w:p w:rsidRPr="0009623A" w:rsidR="003477E8" w:rsidP="00025B2A" w:rsidRDefault="00025B2A" w14:paraId="24655BC2"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color="auto" w:sz="4" w:space="0"/>
            </w:tcBorders>
            <w:shd w:val="clear" w:color="auto" w:fill="D9D9D9"/>
          </w:tcPr>
          <w:p w:rsidRPr="0009623A" w:rsidR="003477E8" w:rsidP="00025B2A" w:rsidRDefault="00025B2A" w14:paraId="5F7DF4B8"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color="auto" w:sz="4" w:space="0"/>
            </w:tcBorders>
            <w:shd w:val="clear" w:color="auto" w:fill="D9D9D9"/>
          </w:tcPr>
          <w:p w:rsidRPr="0009623A" w:rsidR="003477E8" w:rsidP="00025B2A" w:rsidRDefault="00025B2A" w14:paraId="7E222F7A"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Pr="0009623A" w:rsidR="003477E8" w:rsidTr="00025B2A" w14:paraId="1AE29609" w14:textId="77777777">
        <w:trPr>
          <w:cantSplit/>
        </w:trPr>
        <w:tc>
          <w:tcPr>
            <w:tcW w:w="3261" w:type="dxa"/>
            <w:shd w:val="clear" w:color="auto" w:fill="auto"/>
          </w:tcPr>
          <w:p w:rsidRPr="00B76DF4" w:rsidR="003477E8" w:rsidP="00025B2A" w:rsidRDefault="003477E8" w14:paraId="40ECE359" w14:textId="77777777">
            <w:pPr>
              <w:pStyle w:val="BodyText"/>
              <w:spacing w:line="276" w:lineRule="auto"/>
              <w:rPr>
                <w:rFonts w:ascii="Calibri Light" w:hAnsi="Calibri Light" w:cs="Calibri Light"/>
                <w:i/>
                <w:lang w:val="es-EC"/>
              </w:rPr>
            </w:pPr>
            <w:r w:rsidRPr="00B76DF4">
              <w:rPr>
                <w:rFonts w:ascii="Calibri Light" w:hAnsi="Calibri Light" w:cs="Calibri Light"/>
                <w:i/>
                <w:lang w:val="es-EC"/>
              </w:rPr>
              <w:t>Servidor de base de datos</w:t>
            </w:r>
          </w:p>
        </w:tc>
        <w:tc>
          <w:tcPr>
            <w:tcW w:w="1509" w:type="dxa"/>
            <w:tcBorders>
              <w:right w:val="single" w:color="auto" w:sz="4" w:space="0"/>
            </w:tcBorders>
            <w:shd w:val="clear" w:color="auto" w:fill="FFFFFF"/>
          </w:tcPr>
          <w:p w:rsidRPr="00B76DF4" w:rsidR="003477E8" w:rsidP="00025B2A" w:rsidRDefault="003477E8" w14:paraId="5ADAAE4A" w14:textId="77777777">
            <w:pPr>
              <w:spacing w:line="276" w:lineRule="auto"/>
              <w:ind w:firstLine="34"/>
              <w:jc w:val="center"/>
              <w:rPr>
                <w:rFonts w:ascii="Calibri Light" w:hAnsi="Calibri Light" w:cs="Calibri Light"/>
                <w:i/>
              </w:rPr>
            </w:pPr>
            <w:r w:rsidRPr="00B76DF4">
              <w:rPr>
                <w:rFonts w:ascii="Calibri Light" w:hAnsi="Calibri Light" w:cs="Calibri Light"/>
                <w:i/>
              </w:rPr>
              <w:t>1</w:t>
            </w:r>
          </w:p>
        </w:tc>
        <w:tc>
          <w:tcPr>
            <w:tcW w:w="4506" w:type="dxa"/>
            <w:tcBorders>
              <w:left w:val="single" w:color="auto" w:sz="4" w:space="0"/>
            </w:tcBorders>
            <w:shd w:val="clear" w:color="auto" w:fill="FFFFFF"/>
          </w:tcPr>
          <w:p w:rsidRPr="00B76DF4" w:rsidR="003477E8" w:rsidP="00025B2A" w:rsidRDefault="00AB6832" w14:paraId="125D2860" w14:textId="01B2605A">
            <w:pPr>
              <w:spacing w:line="276" w:lineRule="auto"/>
              <w:ind w:firstLine="34"/>
              <w:jc w:val="both"/>
              <w:rPr>
                <w:rFonts w:ascii="Calibri Light" w:hAnsi="Calibri Light" w:cs="Calibri Light"/>
                <w:i/>
              </w:rPr>
            </w:pPr>
            <w:proofErr w:type="spellStart"/>
            <w:r w:rsidRPr="00B76DF4">
              <w:rPr>
                <w:rFonts w:ascii="Calibri Light" w:hAnsi="Calibri Light" w:cs="Calibri Light"/>
                <w:i/>
              </w:rPr>
              <w:t>Sqlserver</w:t>
            </w:r>
            <w:proofErr w:type="spellEnd"/>
          </w:p>
        </w:tc>
      </w:tr>
      <w:tr w:rsidRPr="0009623A" w:rsidR="003477E8" w:rsidTr="00025B2A" w14:paraId="499075AE" w14:textId="77777777">
        <w:trPr>
          <w:cantSplit/>
        </w:trPr>
        <w:tc>
          <w:tcPr>
            <w:tcW w:w="3261" w:type="dxa"/>
            <w:shd w:val="clear" w:color="auto" w:fill="auto"/>
          </w:tcPr>
          <w:p w:rsidRPr="00B76DF4" w:rsidR="003477E8" w:rsidP="00025B2A" w:rsidRDefault="003477E8" w14:paraId="01A2A2BA" w14:textId="77777777">
            <w:pPr>
              <w:pStyle w:val="BodyText"/>
              <w:spacing w:line="276" w:lineRule="auto"/>
              <w:rPr>
                <w:rFonts w:ascii="Calibri Light" w:hAnsi="Calibri Light" w:cs="Calibri Light"/>
                <w:i/>
                <w:lang w:val="es-EC"/>
              </w:rPr>
            </w:pPr>
            <w:r w:rsidRPr="00B76DF4">
              <w:rPr>
                <w:rFonts w:ascii="Calibri Light" w:hAnsi="Calibri Light" w:cs="Calibri Light"/>
                <w:i/>
                <w:lang w:val="es-EC"/>
              </w:rPr>
              <w:t>Equipos de escritorio</w:t>
            </w:r>
          </w:p>
        </w:tc>
        <w:tc>
          <w:tcPr>
            <w:tcW w:w="1509" w:type="dxa"/>
            <w:tcBorders>
              <w:right w:val="single" w:color="auto" w:sz="4" w:space="0"/>
            </w:tcBorders>
            <w:shd w:val="clear" w:color="auto" w:fill="FFFFFF"/>
          </w:tcPr>
          <w:p w:rsidRPr="00B76DF4" w:rsidR="003477E8" w:rsidP="00025B2A" w:rsidRDefault="00EC2F18" w14:paraId="574969AC" w14:textId="338A8FF2">
            <w:pPr>
              <w:pStyle w:val="infoblue0"/>
              <w:spacing w:after="0" w:line="276" w:lineRule="auto"/>
              <w:ind w:left="0"/>
              <w:jc w:val="center"/>
              <w:rPr>
                <w:rFonts w:ascii="Calibri Light" w:hAnsi="Calibri Light" w:cs="Calibri Light"/>
                <w:iCs w:val="0"/>
                <w:color w:val="auto"/>
                <w:sz w:val="24"/>
                <w:szCs w:val="24"/>
                <w:lang w:val="es-EC"/>
              </w:rPr>
            </w:pPr>
            <w:r w:rsidRPr="00B76DF4">
              <w:rPr>
                <w:rFonts w:ascii="Calibri Light" w:hAnsi="Calibri Light" w:cs="Calibri Light"/>
                <w:iCs w:val="0"/>
                <w:color w:val="auto"/>
                <w:sz w:val="24"/>
                <w:szCs w:val="24"/>
                <w:lang w:val="es-EC"/>
              </w:rPr>
              <w:t>4</w:t>
            </w:r>
          </w:p>
        </w:tc>
        <w:tc>
          <w:tcPr>
            <w:tcW w:w="4506" w:type="dxa"/>
            <w:tcBorders>
              <w:left w:val="single" w:color="auto" w:sz="4" w:space="0"/>
            </w:tcBorders>
            <w:shd w:val="clear" w:color="auto" w:fill="FFFFFF"/>
          </w:tcPr>
          <w:p w:rsidRPr="00B76DF4" w:rsidR="003477E8" w:rsidP="00025B2A" w:rsidRDefault="00AB6832" w14:paraId="3667DCDA" w14:textId="323E85CA">
            <w:pPr>
              <w:pStyle w:val="infoblue0"/>
              <w:spacing w:after="0" w:line="276" w:lineRule="auto"/>
              <w:ind w:left="0"/>
              <w:jc w:val="both"/>
              <w:rPr>
                <w:rFonts w:ascii="Calibri Light" w:hAnsi="Calibri Light" w:cs="Calibri Light"/>
                <w:iCs w:val="0"/>
                <w:color w:val="auto"/>
                <w:sz w:val="24"/>
                <w:szCs w:val="24"/>
              </w:rPr>
            </w:pPr>
            <w:r w:rsidRPr="00B76DF4">
              <w:rPr>
                <w:rFonts w:ascii="Calibri Light" w:hAnsi="Calibri Light" w:cs="Calibri Light"/>
                <w:iCs w:val="0"/>
                <w:color w:val="auto"/>
                <w:sz w:val="24"/>
                <w:szCs w:val="24"/>
              </w:rPr>
              <w:t xml:space="preserve">Laptop Lenovo, </w:t>
            </w:r>
            <w:r w:rsidRPr="00B76DF4" w:rsidR="00EC2F18">
              <w:rPr>
                <w:rFonts w:ascii="Calibri Light" w:hAnsi="Calibri Light" w:cs="Calibri Light"/>
                <w:iCs w:val="0"/>
                <w:color w:val="auto"/>
                <w:sz w:val="24"/>
                <w:szCs w:val="24"/>
              </w:rPr>
              <w:t xml:space="preserve">dell, </w:t>
            </w:r>
            <w:proofErr w:type="gramStart"/>
            <w:r w:rsidRPr="00B76DF4" w:rsidR="00EC2F18">
              <w:rPr>
                <w:rFonts w:ascii="Calibri Light" w:hAnsi="Calibri Light" w:cs="Calibri Light"/>
                <w:iCs w:val="0"/>
                <w:color w:val="auto"/>
                <w:sz w:val="24"/>
                <w:szCs w:val="24"/>
              </w:rPr>
              <w:t>HP ,</w:t>
            </w:r>
            <w:proofErr w:type="gramEnd"/>
            <w:r w:rsidRPr="00B76DF4" w:rsidR="00EC2F18">
              <w:rPr>
                <w:rFonts w:ascii="Calibri Light" w:hAnsi="Calibri Light" w:cs="Calibri Light"/>
                <w:iCs w:val="0"/>
                <w:color w:val="auto"/>
                <w:sz w:val="24"/>
                <w:szCs w:val="24"/>
              </w:rPr>
              <w:t xml:space="preserve"> </w:t>
            </w:r>
            <w:proofErr w:type="spellStart"/>
            <w:r w:rsidRPr="00B76DF4" w:rsidR="00EC2F18">
              <w:rPr>
                <w:rFonts w:ascii="Calibri Light" w:hAnsi="Calibri Light" w:cs="Calibri Light"/>
                <w:iCs w:val="0"/>
                <w:color w:val="auto"/>
                <w:sz w:val="24"/>
                <w:szCs w:val="24"/>
              </w:rPr>
              <w:t>clon</w:t>
            </w:r>
            <w:proofErr w:type="spellEnd"/>
            <w:r w:rsidRPr="00B76DF4" w:rsidR="00EC2F18">
              <w:rPr>
                <w:rFonts w:ascii="Calibri Light" w:hAnsi="Calibri Light" w:cs="Calibri Light"/>
                <w:iCs w:val="0"/>
                <w:color w:val="auto"/>
                <w:sz w:val="24"/>
                <w:szCs w:val="24"/>
              </w:rPr>
              <w:t>,</w:t>
            </w:r>
          </w:p>
        </w:tc>
      </w:tr>
      <w:tr w:rsidRPr="0009623A" w:rsidR="003477E8" w:rsidTr="00025B2A" w14:paraId="5039128F" w14:textId="77777777">
        <w:trPr>
          <w:cantSplit/>
        </w:trPr>
        <w:tc>
          <w:tcPr>
            <w:tcW w:w="3261" w:type="dxa"/>
            <w:shd w:val="clear" w:color="auto" w:fill="auto"/>
          </w:tcPr>
          <w:p w:rsidRPr="00B76DF4" w:rsidR="003477E8" w:rsidP="00025B2A" w:rsidRDefault="003477E8" w14:paraId="30FF2A48" w14:textId="77777777">
            <w:pPr>
              <w:pStyle w:val="BodyText"/>
              <w:spacing w:line="276" w:lineRule="auto"/>
              <w:rPr>
                <w:rFonts w:ascii="Calibri Light" w:hAnsi="Calibri Light" w:cs="Calibri Light"/>
                <w:lang w:val="es-EC"/>
              </w:rPr>
            </w:pPr>
            <w:r w:rsidRPr="00B76DF4">
              <w:rPr>
                <w:rFonts w:ascii="Calibri Light" w:hAnsi="Calibri Light" w:cs="Calibri Light"/>
                <w:i/>
                <w:lang w:val="es-EC"/>
              </w:rPr>
              <w:t>Otras.</w:t>
            </w:r>
          </w:p>
        </w:tc>
        <w:tc>
          <w:tcPr>
            <w:tcW w:w="1509" w:type="dxa"/>
            <w:tcBorders>
              <w:right w:val="single" w:color="auto" w:sz="4" w:space="0"/>
            </w:tcBorders>
            <w:shd w:val="clear" w:color="auto" w:fill="FFFFFF"/>
          </w:tcPr>
          <w:p w:rsidRPr="00B76DF4" w:rsidR="003477E8" w:rsidP="00025B2A" w:rsidRDefault="003477E8" w14:paraId="4805CAF2" w14:textId="77777777">
            <w:pPr>
              <w:spacing w:line="276" w:lineRule="auto"/>
              <w:jc w:val="both"/>
              <w:rPr>
                <w:rFonts w:ascii="Calibri Light" w:hAnsi="Calibri Light" w:cs="Calibri Light"/>
              </w:rPr>
            </w:pPr>
          </w:p>
        </w:tc>
        <w:tc>
          <w:tcPr>
            <w:tcW w:w="4506" w:type="dxa"/>
            <w:tcBorders>
              <w:left w:val="single" w:color="auto" w:sz="4" w:space="0"/>
            </w:tcBorders>
            <w:shd w:val="clear" w:color="auto" w:fill="FFFFFF"/>
          </w:tcPr>
          <w:p w:rsidRPr="00B76DF4" w:rsidR="003477E8" w:rsidP="00025B2A" w:rsidRDefault="003477E8" w14:paraId="214787FF" w14:textId="77777777">
            <w:pPr>
              <w:spacing w:line="276" w:lineRule="auto"/>
              <w:jc w:val="both"/>
              <w:rPr>
                <w:rFonts w:ascii="Calibri Light" w:hAnsi="Calibri Light" w:cs="Calibri Light"/>
              </w:rPr>
            </w:pPr>
          </w:p>
        </w:tc>
      </w:tr>
    </w:tbl>
    <w:p w:rsidR="003477E8" w:rsidP="003477E8" w:rsidRDefault="003477E8" w14:paraId="3889D862" w14:textId="77777777">
      <w:pPr>
        <w:spacing w:line="276" w:lineRule="auto"/>
        <w:jc w:val="both"/>
        <w:rPr>
          <w:rFonts w:ascii="Arial" w:hAnsi="Arial" w:cs="Arial"/>
          <w:sz w:val="22"/>
          <w:szCs w:val="22"/>
        </w:rPr>
      </w:pPr>
    </w:p>
    <w:p w:rsidRPr="00025B2A" w:rsidR="003477E8" w:rsidP="00025B2A" w:rsidRDefault="003477E8" w14:paraId="1B3EF8AD" w14:textId="77777777">
      <w:pPr>
        <w:pStyle w:val="Heading2"/>
        <w:numPr>
          <w:ilvl w:val="1"/>
          <w:numId w:val="2"/>
        </w:numPr>
        <w:ind w:left="1418"/>
        <w:rPr>
          <w:rFonts w:ascii="Calibri" w:hAnsi="Calibri" w:cs="Book Antiqua"/>
          <w:i w:val="0"/>
          <w:sz w:val="24"/>
        </w:rPr>
      </w:pPr>
      <w:bookmarkStart w:name="_Toc461691037" w:id="32"/>
      <w:bookmarkStart w:name="_Toc75630717" w:id="33"/>
      <w:r w:rsidRPr="00025B2A">
        <w:rPr>
          <w:rFonts w:ascii="Calibri" w:hAnsi="Calibri" w:cs="Book Antiqua"/>
          <w:i w:val="0"/>
          <w:sz w:val="24"/>
        </w:rPr>
        <w:t>Requerimientos base de software en el ambiente de pruebas</w:t>
      </w:r>
      <w:bookmarkEnd w:id="32"/>
      <w:bookmarkEnd w:id="33"/>
    </w:p>
    <w:p w:rsidRPr="001D2183" w:rsidR="003477E8" w:rsidP="003477E8" w:rsidRDefault="003477E8" w14:paraId="59D6CCDA" w14:textId="77777777">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275"/>
        <w:gridCol w:w="4786"/>
      </w:tblGrid>
      <w:tr w:rsidRPr="0009623A" w:rsidR="003477E8" w:rsidTr="0009623A" w14:paraId="70D0B290" w14:textId="77777777">
        <w:trPr>
          <w:cantSplit/>
        </w:trPr>
        <w:tc>
          <w:tcPr>
            <w:tcW w:w="3261" w:type="dxa"/>
            <w:shd w:val="clear" w:color="auto" w:fill="D9D9D9"/>
          </w:tcPr>
          <w:p w:rsidRPr="0009623A" w:rsidR="003477E8" w:rsidP="00025B2A" w:rsidRDefault="00025B2A" w14:paraId="207DB664"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color="auto" w:sz="4" w:space="0"/>
            </w:tcBorders>
            <w:shd w:val="clear" w:color="auto" w:fill="D9D9D9"/>
          </w:tcPr>
          <w:p w:rsidRPr="0009623A" w:rsidR="003477E8" w:rsidP="00025B2A" w:rsidRDefault="00025B2A" w14:paraId="11CAE316"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color="auto" w:sz="4" w:space="0"/>
            </w:tcBorders>
            <w:shd w:val="clear" w:color="auto" w:fill="D9D9D9"/>
          </w:tcPr>
          <w:p w:rsidRPr="0009623A" w:rsidR="003477E8" w:rsidP="00025B2A" w:rsidRDefault="00025B2A" w14:paraId="2F7684C8"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Pr="0009623A" w:rsidR="003477E8" w:rsidTr="00025B2A" w14:paraId="4EE3AD3A" w14:textId="77777777">
        <w:trPr>
          <w:cantSplit/>
        </w:trPr>
        <w:tc>
          <w:tcPr>
            <w:tcW w:w="3261" w:type="dxa"/>
            <w:shd w:val="clear" w:color="auto" w:fill="auto"/>
          </w:tcPr>
          <w:p w:rsidRPr="00101AF1" w:rsidR="003477E8" w:rsidP="00025B2A" w:rsidRDefault="004C68B7" w14:paraId="115F2A36" w14:textId="55F18938">
            <w:pPr>
              <w:pStyle w:val="BodyText"/>
              <w:spacing w:line="276" w:lineRule="auto"/>
              <w:rPr>
                <w:rFonts w:ascii="Calibri Light" w:hAnsi="Calibri Light" w:cs="Calibri Light"/>
                <w:i/>
                <w:lang w:val="es-EC"/>
              </w:rPr>
            </w:pPr>
            <w:r w:rsidRPr="00101AF1">
              <w:rPr>
                <w:rFonts w:ascii="Calibri Light" w:hAnsi="Calibri Light" w:cs="Calibri Light"/>
                <w:i/>
                <w:lang w:val="es-EC"/>
              </w:rPr>
              <w:t>Windows</w:t>
            </w:r>
            <w:r w:rsidRPr="00101AF1" w:rsidR="00D00581">
              <w:rPr>
                <w:rFonts w:ascii="Calibri Light" w:hAnsi="Calibri Light" w:cs="Calibri Light"/>
                <w:i/>
                <w:lang w:val="es-EC"/>
              </w:rPr>
              <w:t xml:space="preserve"> Server</w:t>
            </w:r>
          </w:p>
        </w:tc>
        <w:tc>
          <w:tcPr>
            <w:tcW w:w="1275" w:type="dxa"/>
            <w:tcBorders>
              <w:right w:val="single" w:color="auto" w:sz="4" w:space="0"/>
            </w:tcBorders>
            <w:shd w:val="clear" w:color="auto" w:fill="FFFFFF"/>
          </w:tcPr>
          <w:p w:rsidRPr="00101AF1" w:rsidR="003477E8" w:rsidP="00025B2A" w:rsidRDefault="004C68B7" w14:paraId="0AE322AD" w14:textId="3FDDC551">
            <w:pPr>
              <w:spacing w:line="276" w:lineRule="auto"/>
              <w:jc w:val="both"/>
              <w:rPr>
                <w:rFonts w:ascii="Calibri Light" w:hAnsi="Calibri Light" w:cs="Calibri Light"/>
                <w:i/>
              </w:rPr>
            </w:pPr>
            <w:r w:rsidRPr="00101AF1">
              <w:rPr>
                <w:rFonts w:ascii="Calibri Light" w:hAnsi="Calibri Light" w:cs="Calibri Light"/>
                <w:i/>
              </w:rPr>
              <w:t>2019</w:t>
            </w:r>
          </w:p>
        </w:tc>
        <w:tc>
          <w:tcPr>
            <w:tcW w:w="4786" w:type="dxa"/>
            <w:tcBorders>
              <w:left w:val="single" w:color="auto" w:sz="4" w:space="0"/>
            </w:tcBorders>
            <w:shd w:val="clear" w:color="auto" w:fill="FFFFFF"/>
          </w:tcPr>
          <w:p w:rsidRPr="00101AF1" w:rsidR="003477E8" w:rsidP="00025B2A" w:rsidRDefault="00D00581" w14:paraId="46B5FE25" w14:textId="3620EBDB">
            <w:pPr>
              <w:spacing w:line="276" w:lineRule="auto"/>
              <w:jc w:val="both"/>
              <w:rPr>
                <w:rFonts w:ascii="Calibri Light" w:hAnsi="Calibri Light" w:cs="Calibri Light"/>
                <w:i/>
              </w:rPr>
            </w:pPr>
            <w:r w:rsidRPr="00101AF1">
              <w:rPr>
                <w:rFonts w:ascii="Calibri Light" w:hAnsi="Calibri Light" w:cs="Calibri Light"/>
                <w:i/>
              </w:rPr>
              <w:t>Sistema operativo-server</w:t>
            </w:r>
          </w:p>
        </w:tc>
      </w:tr>
      <w:tr w:rsidRPr="0009623A" w:rsidR="003477E8" w:rsidTr="00025B2A" w14:paraId="1B72FC13" w14:textId="77777777">
        <w:trPr>
          <w:cantSplit/>
        </w:trPr>
        <w:tc>
          <w:tcPr>
            <w:tcW w:w="3261" w:type="dxa"/>
            <w:shd w:val="clear" w:color="auto" w:fill="auto"/>
          </w:tcPr>
          <w:p w:rsidRPr="00101AF1" w:rsidR="003477E8" w:rsidP="00025B2A" w:rsidRDefault="00D00581" w14:paraId="0F797778" w14:textId="66E3994B">
            <w:pPr>
              <w:pStyle w:val="BodyText"/>
              <w:spacing w:line="276" w:lineRule="auto"/>
              <w:rPr>
                <w:rFonts w:ascii="Calibri Light" w:hAnsi="Calibri Light" w:cs="Calibri Light"/>
                <w:i/>
                <w:lang w:val="es-EC"/>
              </w:rPr>
            </w:pPr>
            <w:r w:rsidRPr="00101AF1">
              <w:rPr>
                <w:rFonts w:ascii="Calibri Light" w:hAnsi="Calibri Light" w:cs="Calibri Light"/>
                <w:i/>
                <w:lang w:val="es-EC"/>
              </w:rPr>
              <w:t>SQL Server</w:t>
            </w:r>
          </w:p>
        </w:tc>
        <w:tc>
          <w:tcPr>
            <w:tcW w:w="1275" w:type="dxa"/>
            <w:tcBorders>
              <w:right w:val="single" w:color="auto" w:sz="4" w:space="0"/>
            </w:tcBorders>
            <w:shd w:val="clear" w:color="auto" w:fill="FFFFFF"/>
          </w:tcPr>
          <w:p w:rsidRPr="00101AF1" w:rsidR="003477E8" w:rsidP="00025B2A" w:rsidRDefault="004C68B7" w14:paraId="41E8F190" w14:textId="6D4190DA">
            <w:pPr>
              <w:spacing w:line="276" w:lineRule="auto"/>
              <w:ind w:firstLine="34"/>
              <w:jc w:val="both"/>
              <w:rPr>
                <w:rFonts w:ascii="Calibri Light" w:hAnsi="Calibri Light" w:cs="Calibri Light"/>
                <w:i/>
              </w:rPr>
            </w:pPr>
            <w:r w:rsidRPr="00101AF1">
              <w:rPr>
                <w:rFonts w:ascii="Calibri Light" w:hAnsi="Calibri Light" w:cs="Calibri Light"/>
                <w:i/>
              </w:rPr>
              <w:t>2019</w:t>
            </w:r>
          </w:p>
        </w:tc>
        <w:tc>
          <w:tcPr>
            <w:tcW w:w="4786" w:type="dxa"/>
            <w:tcBorders>
              <w:left w:val="single" w:color="auto" w:sz="4" w:space="0"/>
            </w:tcBorders>
            <w:shd w:val="clear" w:color="auto" w:fill="FFFFFF"/>
          </w:tcPr>
          <w:p w:rsidRPr="00101AF1" w:rsidR="003477E8" w:rsidP="00025B2A" w:rsidRDefault="00D00581" w14:paraId="2087F948" w14:textId="4A0BE5AE">
            <w:pPr>
              <w:spacing w:line="276" w:lineRule="auto"/>
              <w:ind w:firstLine="34"/>
              <w:jc w:val="both"/>
              <w:rPr>
                <w:rFonts w:ascii="Calibri Light" w:hAnsi="Calibri Light" w:cs="Calibri Light"/>
                <w:i/>
              </w:rPr>
            </w:pPr>
            <w:r w:rsidRPr="00101AF1">
              <w:rPr>
                <w:rFonts w:ascii="Calibri Light" w:hAnsi="Calibri Light" w:cs="Calibri Light"/>
                <w:i/>
              </w:rPr>
              <w:t>SMBD</w:t>
            </w:r>
          </w:p>
        </w:tc>
      </w:tr>
      <w:tr w:rsidRPr="0009623A" w:rsidR="003477E8" w:rsidTr="00025B2A" w14:paraId="61359373" w14:textId="77777777">
        <w:trPr>
          <w:cantSplit/>
        </w:trPr>
        <w:tc>
          <w:tcPr>
            <w:tcW w:w="3261" w:type="dxa"/>
            <w:shd w:val="clear" w:color="auto" w:fill="auto"/>
          </w:tcPr>
          <w:p w:rsidRPr="00101AF1" w:rsidR="003477E8" w:rsidP="00025B2A" w:rsidRDefault="00D00581" w14:paraId="253D323B" w14:textId="0F5B4459">
            <w:pPr>
              <w:pStyle w:val="BodyText"/>
              <w:spacing w:line="276" w:lineRule="auto"/>
              <w:rPr>
                <w:rFonts w:ascii="Calibri Light" w:hAnsi="Calibri Light" w:cs="Calibri Light"/>
                <w:i/>
                <w:lang w:val="es-EC"/>
              </w:rPr>
            </w:pPr>
            <w:r w:rsidRPr="00101AF1">
              <w:rPr>
                <w:rFonts w:ascii="Calibri Light" w:hAnsi="Calibri Light" w:cs="Calibri Light"/>
                <w:i/>
                <w:lang w:val="es-EC"/>
              </w:rPr>
              <w:t>C#</w:t>
            </w:r>
          </w:p>
        </w:tc>
        <w:tc>
          <w:tcPr>
            <w:tcW w:w="1275" w:type="dxa"/>
            <w:tcBorders>
              <w:right w:val="single" w:color="auto" w:sz="4" w:space="0"/>
            </w:tcBorders>
            <w:shd w:val="clear" w:color="auto" w:fill="FFFFFF"/>
          </w:tcPr>
          <w:p w:rsidRPr="00101AF1" w:rsidR="003477E8" w:rsidP="00025B2A" w:rsidRDefault="008625A3" w14:paraId="37BCC64B" w14:textId="7E9E9940">
            <w:pPr>
              <w:pStyle w:val="infoblue0"/>
              <w:spacing w:after="0" w:line="276" w:lineRule="auto"/>
              <w:ind w:left="0"/>
              <w:jc w:val="both"/>
              <w:rPr>
                <w:rFonts w:ascii="Calibri Light" w:hAnsi="Calibri Light" w:cs="Calibri Light"/>
                <w:iCs w:val="0"/>
                <w:color w:val="auto"/>
                <w:sz w:val="24"/>
                <w:szCs w:val="24"/>
                <w:lang w:val="es-EC"/>
              </w:rPr>
            </w:pPr>
            <w:r w:rsidRPr="00101AF1">
              <w:rPr>
                <w:rFonts w:ascii="Calibri Light" w:hAnsi="Calibri Light" w:cs="Calibri Light"/>
                <w:iCs w:val="0"/>
                <w:color w:val="auto"/>
                <w:sz w:val="24"/>
                <w:szCs w:val="24"/>
                <w:lang w:val="es-EC"/>
              </w:rPr>
              <w:t>17.6</w:t>
            </w:r>
          </w:p>
        </w:tc>
        <w:tc>
          <w:tcPr>
            <w:tcW w:w="4786" w:type="dxa"/>
            <w:tcBorders>
              <w:left w:val="single" w:color="auto" w:sz="4" w:space="0"/>
            </w:tcBorders>
            <w:shd w:val="clear" w:color="auto" w:fill="FFFFFF"/>
          </w:tcPr>
          <w:p w:rsidRPr="00101AF1" w:rsidR="003477E8" w:rsidP="00025B2A" w:rsidRDefault="00D00581" w14:paraId="60100250" w14:textId="0BC92E59">
            <w:pPr>
              <w:pStyle w:val="infoblue0"/>
              <w:spacing w:after="0" w:line="276" w:lineRule="auto"/>
              <w:ind w:left="0"/>
              <w:jc w:val="both"/>
              <w:rPr>
                <w:rFonts w:ascii="Calibri Light" w:hAnsi="Calibri Light" w:cs="Calibri Light"/>
                <w:iCs w:val="0"/>
                <w:color w:val="auto"/>
                <w:sz w:val="24"/>
                <w:szCs w:val="24"/>
              </w:rPr>
            </w:pPr>
            <w:proofErr w:type="spellStart"/>
            <w:r w:rsidRPr="00101AF1">
              <w:rPr>
                <w:rFonts w:ascii="Calibri Light" w:hAnsi="Calibri Light" w:cs="Calibri Light"/>
                <w:iCs w:val="0"/>
                <w:color w:val="auto"/>
                <w:sz w:val="24"/>
                <w:szCs w:val="24"/>
              </w:rPr>
              <w:t>Lenguaje</w:t>
            </w:r>
            <w:proofErr w:type="spellEnd"/>
            <w:r w:rsidRPr="00101AF1">
              <w:rPr>
                <w:rFonts w:ascii="Calibri Light" w:hAnsi="Calibri Light" w:cs="Calibri Light"/>
                <w:iCs w:val="0"/>
                <w:color w:val="auto"/>
                <w:sz w:val="24"/>
                <w:szCs w:val="24"/>
              </w:rPr>
              <w:t xml:space="preserve"> de </w:t>
            </w:r>
            <w:proofErr w:type="spellStart"/>
            <w:r w:rsidRPr="00101AF1">
              <w:rPr>
                <w:rFonts w:ascii="Calibri Light" w:hAnsi="Calibri Light" w:cs="Calibri Light"/>
                <w:iCs w:val="0"/>
                <w:color w:val="auto"/>
                <w:sz w:val="24"/>
                <w:szCs w:val="24"/>
              </w:rPr>
              <w:t>programacion</w:t>
            </w:r>
            <w:proofErr w:type="spellEnd"/>
            <w:r w:rsidRPr="00101AF1">
              <w:rPr>
                <w:rFonts w:ascii="Calibri Light" w:hAnsi="Calibri Light" w:cs="Calibri Light"/>
                <w:iCs w:val="0"/>
                <w:color w:val="auto"/>
                <w:sz w:val="24"/>
                <w:szCs w:val="24"/>
              </w:rPr>
              <w:t xml:space="preserve"> </w:t>
            </w:r>
            <w:proofErr w:type="spellStart"/>
            <w:r w:rsidRPr="00101AF1">
              <w:rPr>
                <w:rFonts w:ascii="Calibri Light" w:hAnsi="Calibri Light" w:cs="Calibri Light"/>
                <w:iCs w:val="0"/>
                <w:color w:val="auto"/>
                <w:sz w:val="24"/>
                <w:szCs w:val="24"/>
              </w:rPr>
              <w:t>multiparadigma</w:t>
            </w:r>
            <w:proofErr w:type="spellEnd"/>
          </w:p>
        </w:tc>
      </w:tr>
      <w:tr w:rsidRPr="0009623A" w:rsidR="003477E8" w:rsidTr="00025B2A" w14:paraId="241926FC" w14:textId="77777777">
        <w:trPr>
          <w:cantSplit/>
        </w:trPr>
        <w:tc>
          <w:tcPr>
            <w:tcW w:w="3261" w:type="dxa"/>
            <w:shd w:val="clear" w:color="auto" w:fill="auto"/>
          </w:tcPr>
          <w:p w:rsidRPr="00101AF1" w:rsidR="003477E8" w:rsidP="00025B2A" w:rsidRDefault="003477E8" w14:paraId="5F667B31" w14:textId="075EFC27">
            <w:pPr>
              <w:pStyle w:val="BodyText"/>
              <w:spacing w:line="276" w:lineRule="auto"/>
              <w:rPr>
                <w:rFonts w:ascii="Calibri Light" w:hAnsi="Calibri Light" w:cs="Calibri Light"/>
                <w:i/>
                <w:lang w:val="es-EC"/>
              </w:rPr>
            </w:pPr>
          </w:p>
        </w:tc>
        <w:tc>
          <w:tcPr>
            <w:tcW w:w="1275" w:type="dxa"/>
            <w:tcBorders>
              <w:right w:val="single" w:color="auto" w:sz="4" w:space="0"/>
            </w:tcBorders>
            <w:shd w:val="clear" w:color="auto" w:fill="FFFFFF"/>
          </w:tcPr>
          <w:p w:rsidRPr="00101AF1" w:rsidR="003477E8" w:rsidP="00025B2A" w:rsidRDefault="003477E8" w14:paraId="7990ED86" w14:textId="6A6F3F0B">
            <w:pPr>
              <w:spacing w:line="276" w:lineRule="auto"/>
              <w:jc w:val="both"/>
              <w:rPr>
                <w:rFonts w:ascii="Calibri Light" w:hAnsi="Calibri Light" w:cs="Calibri Light"/>
                <w:i/>
              </w:rPr>
            </w:pPr>
          </w:p>
        </w:tc>
        <w:tc>
          <w:tcPr>
            <w:tcW w:w="4786" w:type="dxa"/>
            <w:tcBorders>
              <w:left w:val="single" w:color="auto" w:sz="4" w:space="0"/>
            </w:tcBorders>
            <w:shd w:val="clear" w:color="auto" w:fill="FFFFFF"/>
          </w:tcPr>
          <w:p w:rsidRPr="00101AF1" w:rsidR="003477E8" w:rsidP="00025B2A" w:rsidRDefault="003477E8" w14:paraId="47F52F01" w14:textId="4003BCD0">
            <w:pPr>
              <w:spacing w:line="276" w:lineRule="auto"/>
              <w:jc w:val="both"/>
              <w:rPr>
                <w:rFonts w:ascii="Calibri Light" w:hAnsi="Calibri Light" w:cs="Calibri Light"/>
                <w:i/>
              </w:rPr>
            </w:pPr>
          </w:p>
        </w:tc>
      </w:tr>
    </w:tbl>
    <w:p w:rsidRPr="00025B2A" w:rsidR="003477E8" w:rsidP="00025B2A" w:rsidRDefault="003477E8" w14:paraId="3150679A" w14:textId="77777777">
      <w:pPr>
        <w:pStyle w:val="Heading2"/>
        <w:numPr>
          <w:ilvl w:val="1"/>
          <w:numId w:val="2"/>
        </w:numPr>
        <w:ind w:left="1418"/>
        <w:rPr>
          <w:rFonts w:ascii="Calibri" w:hAnsi="Calibri" w:cs="Book Antiqua"/>
          <w:i w:val="0"/>
          <w:sz w:val="24"/>
        </w:rPr>
      </w:pPr>
      <w:bookmarkStart w:name="_Toc461691038" w:id="34"/>
      <w:bookmarkStart w:name="_Toc75630718" w:id="35"/>
      <w:r w:rsidRPr="00025B2A">
        <w:rPr>
          <w:rFonts w:ascii="Calibri" w:hAnsi="Calibri" w:cs="Book Antiqua"/>
          <w:i w:val="0"/>
          <w:sz w:val="24"/>
        </w:rPr>
        <w:t>Herramientas de apoyo para la ejecución de pruebas</w:t>
      </w:r>
      <w:bookmarkEnd w:id="34"/>
      <w:bookmarkEnd w:id="35"/>
    </w:p>
    <w:p w:rsidRPr="001D2183" w:rsidR="003477E8" w:rsidP="003477E8" w:rsidRDefault="003477E8" w14:paraId="74A347B3" w14:textId="77777777">
      <w:pPr>
        <w:spacing w:line="276" w:lineRule="auto"/>
        <w:ind w:left="720"/>
        <w:jc w:val="both"/>
        <w:rPr>
          <w:i/>
          <w:color w:val="0000FF"/>
        </w:rPr>
      </w:pPr>
      <w:r w:rsidRPr="001D2183">
        <w:rPr>
          <w:i/>
          <w:color w:val="0000FF"/>
        </w:rPr>
        <w:t>La siguiente tabla define las herramientas utilizadas para soportar el proceso de pruebas de este plan.</w:t>
      </w:r>
    </w:p>
    <w:p w:rsidRPr="00BF7A4D" w:rsidR="003477E8" w:rsidP="00025B2A" w:rsidRDefault="003477E8" w14:paraId="3702862E" w14:textId="77777777">
      <w:pPr>
        <w:spacing w:line="276" w:lineRule="auto"/>
        <w:jc w:val="both"/>
        <w:rPr>
          <w:rFonts w:ascii="Arial" w:hAnsi="Arial" w:cs="Arial"/>
          <w:sz w:val="22"/>
          <w:szCs w:val="22"/>
        </w:rPr>
      </w:pP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3261"/>
        <w:gridCol w:w="1275"/>
        <w:gridCol w:w="5387"/>
      </w:tblGrid>
      <w:tr w:rsidRPr="0009623A" w:rsidR="003477E8" w:rsidTr="005853CF" w14:paraId="3AF18C91" w14:textId="77777777">
        <w:trPr>
          <w:cantSplit/>
          <w:trHeight w:val="440"/>
        </w:trPr>
        <w:tc>
          <w:tcPr>
            <w:tcW w:w="3261" w:type="dxa"/>
            <w:shd w:val="clear" w:color="auto" w:fill="D9D9D9"/>
          </w:tcPr>
          <w:p w:rsidRPr="0009623A" w:rsidR="003477E8" w:rsidP="00025B2A" w:rsidRDefault="00025B2A" w14:paraId="76E258C4"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color="auto" w:sz="4" w:space="0"/>
            </w:tcBorders>
            <w:shd w:val="clear" w:color="auto" w:fill="D9D9D9"/>
          </w:tcPr>
          <w:p w:rsidRPr="0009623A" w:rsidR="003477E8" w:rsidP="00025B2A" w:rsidRDefault="00025B2A" w14:paraId="64745109"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color="auto" w:sz="4" w:space="0"/>
            </w:tcBorders>
            <w:shd w:val="clear" w:color="auto" w:fill="D9D9D9"/>
          </w:tcPr>
          <w:p w:rsidRPr="0009623A" w:rsidR="003477E8" w:rsidP="00025B2A" w:rsidRDefault="00025B2A" w14:paraId="5D55AD98" w14:textId="77777777">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Pr="0009623A" w:rsidR="003477E8" w:rsidTr="00025B2A" w14:paraId="7E24CA15" w14:textId="77777777">
        <w:trPr>
          <w:cantSplit/>
        </w:trPr>
        <w:tc>
          <w:tcPr>
            <w:tcW w:w="3261" w:type="dxa"/>
            <w:shd w:val="clear" w:color="auto" w:fill="auto"/>
          </w:tcPr>
          <w:p w:rsidRPr="00101AF1" w:rsidR="003477E8" w:rsidP="00025B2A" w:rsidRDefault="007074CA" w14:paraId="5FAA632D" w14:textId="4AB1F9F2">
            <w:pPr>
              <w:spacing w:line="276" w:lineRule="auto"/>
              <w:ind w:left="37"/>
              <w:jc w:val="both"/>
              <w:rPr>
                <w:rFonts w:ascii="Calibri Light" w:hAnsi="Calibri Light" w:cs="Calibri Light"/>
                <w:i/>
              </w:rPr>
            </w:pPr>
            <w:r w:rsidRPr="00101AF1">
              <w:rPr>
                <w:rFonts w:ascii="Calibri Light" w:hAnsi="Calibri Light" w:cs="Calibri Light"/>
                <w:i/>
              </w:rPr>
              <w:t>Test Explorer</w:t>
            </w:r>
          </w:p>
        </w:tc>
        <w:tc>
          <w:tcPr>
            <w:tcW w:w="1275" w:type="dxa"/>
            <w:tcBorders>
              <w:right w:val="single" w:color="auto" w:sz="4" w:space="0"/>
            </w:tcBorders>
            <w:shd w:val="clear" w:color="auto" w:fill="FFFFFF"/>
          </w:tcPr>
          <w:p w:rsidRPr="0009623A" w:rsidR="003477E8" w:rsidP="00025B2A" w:rsidRDefault="003477E8" w14:paraId="26ABA0A6" w14:textId="5F4BA25D">
            <w:pPr>
              <w:spacing w:line="276" w:lineRule="auto"/>
              <w:ind w:left="28"/>
              <w:jc w:val="both"/>
              <w:rPr>
                <w:rFonts w:ascii="Calibri Light" w:hAnsi="Calibri Light" w:cs="Calibri Light"/>
                <w:i/>
                <w:color w:val="0000FF"/>
              </w:rPr>
            </w:pPr>
          </w:p>
        </w:tc>
        <w:tc>
          <w:tcPr>
            <w:tcW w:w="5387" w:type="dxa"/>
            <w:tcBorders>
              <w:left w:val="single" w:color="auto" w:sz="4" w:space="0"/>
            </w:tcBorders>
            <w:shd w:val="clear" w:color="auto" w:fill="FFFFFF"/>
          </w:tcPr>
          <w:p w:rsidRPr="0009623A" w:rsidR="003477E8" w:rsidP="00025B2A" w:rsidRDefault="003477E8" w14:paraId="213EB7FB" w14:textId="28CE95D4">
            <w:pPr>
              <w:spacing w:line="276" w:lineRule="auto"/>
              <w:jc w:val="both"/>
              <w:rPr>
                <w:rFonts w:ascii="Calibri Light" w:hAnsi="Calibri Light" w:cs="Calibri Light"/>
                <w:i/>
                <w:color w:val="0000FF"/>
              </w:rPr>
            </w:pPr>
          </w:p>
        </w:tc>
      </w:tr>
      <w:tr w:rsidRPr="0009623A" w:rsidR="003477E8" w:rsidTr="00025B2A" w14:paraId="135242BA" w14:textId="77777777">
        <w:trPr>
          <w:cantSplit/>
        </w:trPr>
        <w:tc>
          <w:tcPr>
            <w:tcW w:w="3261" w:type="dxa"/>
            <w:shd w:val="clear" w:color="auto" w:fill="auto"/>
          </w:tcPr>
          <w:p w:rsidRPr="00101AF1" w:rsidR="003477E8" w:rsidP="00025B2A" w:rsidRDefault="003477E8" w14:paraId="507A6E20" w14:textId="77777777">
            <w:pPr>
              <w:spacing w:line="276" w:lineRule="auto"/>
              <w:ind w:left="37"/>
              <w:jc w:val="both"/>
              <w:rPr>
                <w:rFonts w:ascii="Calibri Light" w:hAnsi="Calibri Light" w:cs="Calibri Light"/>
                <w:i/>
              </w:rPr>
            </w:pPr>
            <w:r w:rsidRPr="00101AF1">
              <w:rPr>
                <w:rFonts w:ascii="Calibri Light" w:hAnsi="Calibri Light" w:cs="Calibri Light"/>
                <w:i/>
              </w:rPr>
              <w:t>Otras.</w:t>
            </w:r>
          </w:p>
        </w:tc>
        <w:tc>
          <w:tcPr>
            <w:tcW w:w="1275" w:type="dxa"/>
            <w:tcBorders>
              <w:right w:val="single" w:color="auto" w:sz="4" w:space="0"/>
            </w:tcBorders>
            <w:shd w:val="clear" w:color="auto" w:fill="FFFFFF"/>
          </w:tcPr>
          <w:p w:rsidRPr="0009623A" w:rsidR="003477E8" w:rsidP="00025B2A" w:rsidRDefault="003477E8" w14:paraId="03DFAD00" w14:textId="77777777">
            <w:pPr>
              <w:spacing w:line="276" w:lineRule="auto"/>
              <w:ind w:left="28"/>
              <w:jc w:val="both"/>
              <w:rPr>
                <w:rFonts w:ascii="Calibri Light" w:hAnsi="Calibri Light" w:cs="Calibri Light"/>
                <w:i/>
                <w:color w:val="0000FF"/>
              </w:rPr>
            </w:pPr>
          </w:p>
        </w:tc>
        <w:tc>
          <w:tcPr>
            <w:tcW w:w="5387" w:type="dxa"/>
            <w:tcBorders>
              <w:left w:val="single" w:color="auto" w:sz="4" w:space="0"/>
            </w:tcBorders>
            <w:shd w:val="clear" w:color="auto" w:fill="FFFFFF"/>
          </w:tcPr>
          <w:p w:rsidRPr="0009623A" w:rsidR="003477E8" w:rsidP="00025B2A" w:rsidRDefault="003477E8" w14:paraId="36FC97A4" w14:textId="77777777">
            <w:pPr>
              <w:spacing w:line="276" w:lineRule="auto"/>
              <w:jc w:val="both"/>
              <w:rPr>
                <w:rFonts w:ascii="Calibri Light" w:hAnsi="Calibri Light" w:cs="Calibri Light"/>
                <w:i/>
                <w:color w:val="0000FF"/>
              </w:rPr>
            </w:pPr>
          </w:p>
        </w:tc>
      </w:tr>
    </w:tbl>
    <w:p w:rsidRPr="00B161BA" w:rsidR="003477E8" w:rsidP="003477E8" w:rsidRDefault="003477E8" w14:paraId="55D68C5F" w14:textId="77777777">
      <w:pPr>
        <w:pStyle w:val="Heading1"/>
        <w:ind w:left="432" w:hanging="432"/>
        <w:rPr>
          <w:b w:val="0"/>
        </w:rPr>
      </w:pPr>
    </w:p>
    <w:p w:rsidRPr="00025B2A" w:rsidR="003477E8" w:rsidP="00025B2A" w:rsidRDefault="003477E8" w14:paraId="22D3F832" w14:textId="77777777">
      <w:pPr>
        <w:pStyle w:val="Heading1"/>
        <w:numPr>
          <w:ilvl w:val="0"/>
          <w:numId w:val="2"/>
        </w:numPr>
        <w:spacing w:before="0" w:after="0"/>
        <w:rPr>
          <w:rFonts w:ascii="Calibri" w:hAnsi="Calibri" w:cs="Book Antiqua"/>
          <w:sz w:val="28"/>
        </w:rPr>
      </w:pPr>
      <w:bookmarkStart w:name="_Toc461691039" w:id="36"/>
      <w:bookmarkStart w:name="_Toc75630719" w:id="37"/>
      <w:r w:rsidRPr="00025B2A">
        <w:rPr>
          <w:rFonts w:ascii="Calibri" w:hAnsi="Calibri" w:cs="Book Antiqua"/>
          <w:sz w:val="28"/>
        </w:rPr>
        <w:t>Cronograma de trabajo</w:t>
      </w:r>
      <w:bookmarkEnd w:id="36"/>
      <w:bookmarkEnd w:id="37"/>
    </w:p>
    <w:p w:rsidRPr="00BF7A4D" w:rsidR="003477E8" w:rsidP="003477E8" w:rsidRDefault="003477E8" w14:paraId="12E384CB" w14:textId="2035012B">
      <w:pPr>
        <w:spacing w:line="276" w:lineRule="auto"/>
        <w:jc w:val="both"/>
        <w:rPr>
          <w:rFonts w:ascii="Arial" w:hAnsi="Arial" w:cs="Arial"/>
          <w:sz w:val="22"/>
          <w:szCs w:val="22"/>
        </w:rPr>
      </w:pPr>
    </w:p>
    <w:p w:rsidRPr="00BF7A4D" w:rsidR="003477E8" w:rsidP="003135C6" w:rsidRDefault="003135C6" w14:paraId="3D6A2342" w14:textId="74E02AF6">
      <w:pPr>
        <w:spacing w:line="276" w:lineRule="auto"/>
        <w:jc w:val="center"/>
        <w:rPr>
          <w:rFonts w:ascii="Arial" w:hAnsi="Arial" w:cs="Arial"/>
          <w:sz w:val="22"/>
          <w:szCs w:val="22"/>
        </w:rPr>
      </w:pPr>
      <w:r>
        <w:rPr>
          <w:noProof/>
        </w:rPr>
        <w:drawing>
          <wp:inline distT="0" distB="0" distL="0" distR="0" wp14:anchorId="493973F4" wp14:editId="2C00563A">
            <wp:extent cx="5748092" cy="1892300"/>
            <wp:effectExtent l="0" t="0" r="5080" b="0"/>
            <wp:docPr id="107780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157" t="2856" r="1911"/>
                    <a:stretch/>
                  </pic:blipFill>
                  <pic:spPr bwMode="auto">
                    <a:xfrm>
                      <a:off x="0" y="0"/>
                      <a:ext cx="5748763" cy="1892521"/>
                    </a:xfrm>
                    <a:prstGeom prst="rect">
                      <a:avLst/>
                    </a:prstGeom>
                    <a:noFill/>
                    <a:ln>
                      <a:noFill/>
                    </a:ln>
                    <a:extLst>
                      <a:ext uri="{53640926-AAD7-44D8-BBD7-CCE9431645EC}">
                        <a14:shadowObscured xmlns:a14="http://schemas.microsoft.com/office/drawing/2010/main"/>
                      </a:ext>
                    </a:extLst>
                  </pic:spPr>
                </pic:pic>
              </a:graphicData>
            </a:graphic>
          </wp:inline>
        </w:drawing>
      </w:r>
    </w:p>
    <w:p w:rsidRPr="00CD5D43" w:rsidR="003477E8" w:rsidP="00CD5D43" w:rsidRDefault="003477E8" w14:paraId="01B23E3C" w14:textId="43C45B55">
      <w:pPr>
        <w:pStyle w:val="Heading1"/>
        <w:numPr>
          <w:ilvl w:val="0"/>
          <w:numId w:val="2"/>
        </w:numPr>
        <w:spacing w:before="0" w:after="0"/>
        <w:rPr>
          <w:rFonts w:ascii="Calibri" w:hAnsi="Calibri" w:cs="Book Antiqua"/>
          <w:sz w:val="28"/>
        </w:rPr>
      </w:pPr>
      <w:bookmarkStart w:name="_Toc461691040" w:id="38"/>
      <w:bookmarkStart w:name="_Toc75630720" w:id="39"/>
      <w:r w:rsidRPr="00BD28BE">
        <w:rPr>
          <w:rFonts w:ascii="Calibri" w:hAnsi="Calibri" w:cs="Book Antiqua"/>
          <w:sz w:val="28"/>
        </w:rPr>
        <w:t>Riesgos, dependencias, suposiciones y restricciones</w:t>
      </w:r>
      <w:bookmarkEnd w:id="38"/>
      <w:bookmarkEnd w:id="39"/>
    </w:p>
    <w:p w:rsidRPr="00BD28BE" w:rsidR="003477E8" w:rsidP="00BD28BE" w:rsidRDefault="003477E8" w14:paraId="57BDF833" w14:textId="77777777">
      <w:pPr>
        <w:pStyle w:val="Heading2"/>
        <w:numPr>
          <w:ilvl w:val="1"/>
          <w:numId w:val="2"/>
        </w:numPr>
        <w:ind w:left="1418"/>
        <w:rPr>
          <w:rFonts w:ascii="Calibri" w:hAnsi="Calibri" w:cs="Book Antiqua"/>
          <w:i w:val="0"/>
          <w:sz w:val="24"/>
        </w:rPr>
      </w:pPr>
      <w:bookmarkStart w:name="_Toc461691041" w:id="40"/>
      <w:bookmarkStart w:name="_Toc75630721" w:id="41"/>
      <w:r w:rsidRPr="00BD28BE">
        <w:rPr>
          <w:rFonts w:ascii="Calibri" w:hAnsi="Calibri" w:cs="Book Antiqua"/>
          <w:i w:val="0"/>
          <w:sz w:val="24"/>
        </w:rPr>
        <w:t>Riesgos</w:t>
      </w:r>
      <w:bookmarkEnd w:id="40"/>
      <w:bookmarkEnd w:id="41"/>
    </w:p>
    <w:p w:rsidRPr="00BD28BE" w:rsidR="003477E8" w:rsidP="00BD28BE" w:rsidRDefault="003477E8" w14:paraId="2DE7A1C2" w14:textId="31F50C37">
      <w:pPr>
        <w:spacing w:line="276" w:lineRule="auto"/>
        <w:ind w:left="709"/>
        <w:jc w:val="both"/>
        <w:rPr>
          <w:i/>
          <w:color w:val="0000FF"/>
        </w:rPr>
      </w:pPr>
    </w:p>
    <w:tbl>
      <w:tblPr>
        <w:tblW w:w="9923"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1843"/>
        <w:gridCol w:w="4820"/>
        <w:gridCol w:w="3260"/>
      </w:tblGrid>
      <w:tr w:rsidRPr="0009623A" w:rsidR="003477E8" w:rsidTr="0009623A" w14:paraId="0225C388" w14:textId="77777777">
        <w:trPr>
          <w:cantSplit/>
          <w:jc w:val="center"/>
        </w:trPr>
        <w:tc>
          <w:tcPr>
            <w:tcW w:w="1843" w:type="dxa"/>
            <w:shd w:val="clear" w:color="auto" w:fill="D9D9D9"/>
          </w:tcPr>
          <w:p w:rsidRPr="0009623A" w:rsidR="003477E8" w:rsidP="00025B2A" w:rsidRDefault="00BD28BE" w14:paraId="2A35522A"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color="auto" w:sz="4" w:space="0"/>
            </w:tcBorders>
            <w:shd w:val="clear" w:color="auto" w:fill="D9D9D9"/>
          </w:tcPr>
          <w:p w:rsidRPr="0009623A" w:rsidR="003477E8" w:rsidP="00025B2A" w:rsidRDefault="00BD28BE" w14:paraId="5A9DE20F"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color="auto" w:sz="4" w:space="0"/>
            </w:tcBorders>
            <w:shd w:val="clear" w:color="auto" w:fill="D9D9D9"/>
          </w:tcPr>
          <w:p w:rsidRPr="0009623A" w:rsidR="003477E8" w:rsidP="00025B2A" w:rsidRDefault="00BD28BE" w14:paraId="75F63A41" w14:textId="77777777">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Pr="00101AF1" w:rsidR="00101AF1" w:rsidTr="00BD28BE" w14:paraId="5A27BF41" w14:textId="77777777">
        <w:trPr>
          <w:cantSplit/>
          <w:jc w:val="center"/>
        </w:trPr>
        <w:tc>
          <w:tcPr>
            <w:tcW w:w="1843" w:type="dxa"/>
            <w:shd w:val="clear" w:color="auto" w:fill="auto"/>
          </w:tcPr>
          <w:p w:rsidRPr="00101AF1" w:rsidR="003477E8" w:rsidP="00025B2A" w:rsidRDefault="003477E8" w14:paraId="7DCAEBE1" w14:textId="77777777">
            <w:pPr>
              <w:spacing w:line="276" w:lineRule="auto"/>
              <w:jc w:val="both"/>
              <w:rPr>
                <w:rFonts w:ascii="Calibri Light" w:hAnsi="Calibri Light" w:cs="Calibri Light"/>
                <w:i/>
              </w:rPr>
            </w:pPr>
            <w:r w:rsidRPr="00101AF1">
              <w:rPr>
                <w:rFonts w:ascii="Calibri Light" w:hAnsi="Calibri Light" w:cs="Calibri Light"/>
                <w:i/>
              </w:rPr>
              <w:t>Falta de tiempo</w:t>
            </w:r>
          </w:p>
        </w:tc>
        <w:tc>
          <w:tcPr>
            <w:tcW w:w="4820" w:type="dxa"/>
            <w:tcBorders>
              <w:right w:val="single" w:color="auto" w:sz="4" w:space="0"/>
            </w:tcBorders>
            <w:shd w:val="clear" w:color="auto" w:fill="FFFFFF"/>
          </w:tcPr>
          <w:p w:rsidRPr="00101AF1" w:rsidR="003477E8" w:rsidP="00025B2A" w:rsidRDefault="003477E8" w14:paraId="6CC80EC6" w14:textId="77777777">
            <w:pPr>
              <w:spacing w:line="276" w:lineRule="auto"/>
              <w:jc w:val="both"/>
              <w:rPr>
                <w:rFonts w:ascii="Calibri Light" w:hAnsi="Calibri Light" w:cs="Calibri Light"/>
                <w:i/>
              </w:rPr>
            </w:pPr>
            <w:r w:rsidRPr="00101AF1">
              <w:rPr>
                <w:rFonts w:ascii="Calibri Light" w:hAnsi="Calibri Light" w:cs="Calibri Light"/>
                <w:i/>
              </w:rPr>
              <w:t>Aplicar al cronograma planteado inicialmente una adición de tiempo equivalente al 10% sobre el tiempo inicialmente pactado</w:t>
            </w:r>
          </w:p>
        </w:tc>
        <w:tc>
          <w:tcPr>
            <w:tcW w:w="3260" w:type="dxa"/>
            <w:tcBorders>
              <w:left w:val="single" w:color="auto" w:sz="4" w:space="0"/>
            </w:tcBorders>
            <w:shd w:val="clear" w:color="auto" w:fill="FFFFFF"/>
          </w:tcPr>
          <w:p w:rsidRPr="00101AF1" w:rsidR="003477E8" w:rsidP="00025B2A" w:rsidRDefault="003477E8" w14:paraId="51EBB265" w14:textId="77777777">
            <w:pPr>
              <w:spacing w:line="276" w:lineRule="auto"/>
              <w:jc w:val="both"/>
              <w:rPr>
                <w:rFonts w:ascii="Calibri Light" w:hAnsi="Calibri Light" w:cs="Calibri Light"/>
                <w:i/>
              </w:rPr>
            </w:pPr>
            <w:r w:rsidRPr="00101AF1">
              <w:rPr>
                <w:rFonts w:ascii="Calibri Light" w:hAnsi="Calibri Light" w:cs="Calibri Light"/>
                <w:i/>
              </w:rPr>
              <w:t>Contratar más recursos</w:t>
            </w:r>
          </w:p>
        </w:tc>
      </w:tr>
      <w:tr w:rsidRPr="00101AF1" w:rsidR="00101AF1" w:rsidTr="00BD28BE" w14:paraId="0F099BA7" w14:textId="77777777">
        <w:trPr>
          <w:cantSplit/>
          <w:jc w:val="center"/>
        </w:trPr>
        <w:tc>
          <w:tcPr>
            <w:tcW w:w="1843" w:type="dxa"/>
            <w:shd w:val="clear" w:color="auto" w:fill="auto"/>
          </w:tcPr>
          <w:p w:rsidRPr="00101AF1" w:rsidR="003477E8" w:rsidP="00025B2A" w:rsidRDefault="003477E8" w14:paraId="41E11667" w14:textId="77777777">
            <w:pPr>
              <w:spacing w:line="276" w:lineRule="auto"/>
              <w:jc w:val="both"/>
              <w:rPr>
                <w:rFonts w:ascii="Calibri Light" w:hAnsi="Calibri Light" w:cs="Calibri Light"/>
                <w:i/>
              </w:rPr>
            </w:pPr>
            <w:r w:rsidRPr="00101AF1">
              <w:rPr>
                <w:rFonts w:ascii="Calibri Light" w:hAnsi="Calibri Light" w:cs="Calibri Light"/>
                <w:i/>
              </w:rPr>
              <w:t>Atrasos en corrección de errores</w:t>
            </w:r>
          </w:p>
        </w:tc>
        <w:tc>
          <w:tcPr>
            <w:tcW w:w="4820" w:type="dxa"/>
            <w:tcBorders>
              <w:right w:val="single" w:color="auto" w:sz="4" w:space="0"/>
            </w:tcBorders>
            <w:shd w:val="clear" w:color="auto" w:fill="FFFFFF"/>
          </w:tcPr>
          <w:p w:rsidRPr="00101AF1" w:rsidR="003477E8" w:rsidP="00025B2A" w:rsidRDefault="003477E8" w14:paraId="73253592" w14:textId="77777777">
            <w:pPr>
              <w:spacing w:line="276" w:lineRule="auto"/>
              <w:jc w:val="both"/>
              <w:rPr>
                <w:rFonts w:ascii="Calibri Light" w:hAnsi="Calibri Light" w:cs="Calibri Light"/>
                <w:i/>
              </w:rPr>
            </w:pPr>
            <w:r w:rsidRPr="00101AF1">
              <w:rPr>
                <w:rFonts w:ascii="Calibri Light" w:hAnsi="Calibri Light" w:cs="Calibri Light"/>
                <w:i/>
              </w:rPr>
              <w:t>Dar prioridad a errores funcionales y bloqueantes que impidan la continuación de las pruebas</w:t>
            </w:r>
          </w:p>
        </w:tc>
        <w:tc>
          <w:tcPr>
            <w:tcW w:w="3260" w:type="dxa"/>
            <w:tcBorders>
              <w:left w:val="single" w:color="auto" w:sz="4" w:space="0"/>
            </w:tcBorders>
            <w:shd w:val="clear" w:color="auto" w:fill="FFFFFF"/>
          </w:tcPr>
          <w:p w:rsidRPr="00101AF1" w:rsidR="003477E8" w:rsidP="00025B2A" w:rsidRDefault="003477E8" w14:paraId="75851F2B" w14:textId="77777777">
            <w:pPr>
              <w:spacing w:line="276" w:lineRule="auto"/>
              <w:jc w:val="both"/>
              <w:rPr>
                <w:rFonts w:ascii="Calibri Light" w:hAnsi="Calibri Light" w:cs="Calibri Light"/>
                <w:i/>
              </w:rPr>
            </w:pPr>
            <w:r w:rsidRPr="00101AF1">
              <w:rPr>
                <w:rFonts w:ascii="Calibri Light" w:hAnsi="Calibri Light" w:cs="Calibri Light"/>
                <w:i/>
              </w:rPr>
              <w:t>Contratar más personal en desarrollo</w:t>
            </w:r>
          </w:p>
        </w:tc>
      </w:tr>
      <w:tr w:rsidRPr="00101AF1" w:rsidR="00101AF1" w:rsidTr="00BD28BE" w14:paraId="6B1937EB" w14:textId="77777777">
        <w:trPr>
          <w:cantSplit/>
          <w:jc w:val="center"/>
        </w:trPr>
        <w:tc>
          <w:tcPr>
            <w:tcW w:w="1843" w:type="dxa"/>
            <w:shd w:val="clear" w:color="auto" w:fill="auto"/>
          </w:tcPr>
          <w:p w:rsidRPr="00101AF1" w:rsidR="003477E8" w:rsidP="00025B2A" w:rsidRDefault="003477E8" w14:paraId="7EA4FFD9" w14:textId="77777777">
            <w:pPr>
              <w:spacing w:line="276" w:lineRule="auto"/>
              <w:jc w:val="both"/>
              <w:rPr>
                <w:rFonts w:ascii="Calibri Light" w:hAnsi="Calibri Light" w:cs="Calibri Light"/>
                <w:i/>
              </w:rPr>
            </w:pPr>
            <w:r w:rsidRPr="00101AF1">
              <w:rPr>
                <w:rFonts w:ascii="Calibri Light" w:hAnsi="Calibri Light" w:cs="Calibri Light"/>
                <w:i/>
              </w:rPr>
              <w:t>Plan de Pruebas deficiente</w:t>
            </w:r>
          </w:p>
        </w:tc>
        <w:tc>
          <w:tcPr>
            <w:tcW w:w="4820" w:type="dxa"/>
            <w:tcBorders>
              <w:right w:val="single" w:color="auto" w:sz="4" w:space="0"/>
            </w:tcBorders>
            <w:shd w:val="clear" w:color="auto" w:fill="FFFFFF"/>
          </w:tcPr>
          <w:p w:rsidRPr="00101AF1" w:rsidR="003477E8" w:rsidP="00025B2A" w:rsidRDefault="003477E8" w14:paraId="1AF83227" w14:textId="77777777">
            <w:pPr>
              <w:spacing w:line="276" w:lineRule="auto"/>
              <w:jc w:val="both"/>
              <w:rPr>
                <w:rFonts w:ascii="Calibri Light" w:hAnsi="Calibri Light" w:cs="Calibri Light"/>
                <w:i/>
              </w:rPr>
            </w:pPr>
            <w:r w:rsidRPr="00101AF1">
              <w:rPr>
                <w:rFonts w:ascii="Calibri Light" w:hAnsi="Calibri Light" w:cs="Calibri Light"/>
                <w:i/>
              </w:rPr>
              <w:t>Para el caso en que algún probador ejecute mal un plan de pruebas, se debe contar con un segundo probador que valide la correcta aplicación de las estrategias de pruebas, en puntos aleatorios.</w:t>
            </w:r>
          </w:p>
        </w:tc>
        <w:tc>
          <w:tcPr>
            <w:tcW w:w="3260" w:type="dxa"/>
            <w:tcBorders>
              <w:left w:val="single" w:color="auto" w:sz="4" w:space="0"/>
            </w:tcBorders>
            <w:shd w:val="clear" w:color="auto" w:fill="FFFFFF"/>
          </w:tcPr>
          <w:p w:rsidRPr="00101AF1" w:rsidR="003477E8" w:rsidP="00025B2A" w:rsidRDefault="003477E8" w14:paraId="3EA8C1A2" w14:textId="77777777">
            <w:pPr>
              <w:spacing w:line="276" w:lineRule="auto"/>
              <w:jc w:val="both"/>
              <w:rPr>
                <w:rFonts w:ascii="Calibri Light" w:hAnsi="Calibri Light" w:cs="Calibri Light"/>
                <w:i/>
              </w:rPr>
            </w:pPr>
            <w:r w:rsidRPr="00101AF1">
              <w:rPr>
                <w:rFonts w:ascii="Calibri Light" w:hAnsi="Calibri Light" w:cs="Calibri Light"/>
                <w:i/>
              </w:rPr>
              <w:t>Negociar previamente una adición de un 10% más de tiempo a la fase de pruebas inicialmente planeada</w:t>
            </w:r>
          </w:p>
        </w:tc>
      </w:tr>
      <w:tr w:rsidRPr="00101AF1" w:rsidR="00101AF1" w:rsidTr="00BD28BE" w14:paraId="4E4785AE" w14:textId="77777777">
        <w:trPr>
          <w:cantSplit/>
          <w:jc w:val="center"/>
        </w:trPr>
        <w:tc>
          <w:tcPr>
            <w:tcW w:w="1843" w:type="dxa"/>
            <w:shd w:val="clear" w:color="auto" w:fill="auto"/>
          </w:tcPr>
          <w:p w:rsidRPr="00101AF1" w:rsidR="003477E8" w:rsidP="00025B2A" w:rsidRDefault="003477E8" w14:paraId="41832AEE" w14:textId="77777777">
            <w:pPr>
              <w:spacing w:line="276" w:lineRule="auto"/>
              <w:jc w:val="both"/>
              <w:rPr>
                <w:rFonts w:ascii="Calibri Light" w:hAnsi="Calibri Light" w:cs="Calibri Light"/>
                <w:i/>
              </w:rPr>
            </w:pPr>
            <w:r w:rsidRPr="00101AF1">
              <w:rPr>
                <w:rFonts w:ascii="Calibri Light" w:hAnsi="Calibri Light" w:cs="Calibri Light"/>
                <w:i/>
              </w:rPr>
              <w:t>Otras.</w:t>
            </w:r>
          </w:p>
        </w:tc>
        <w:tc>
          <w:tcPr>
            <w:tcW w:w="4820" w:type="dxa"/>
            <w:tcBorders>
              <w:right w:val="single" w:color="auto" w:sz="4" w:space="0"/>
            </w:tcBorders>
            <w:shd w:val="clear" w:color="auto" w:fill="FFFFFF"/>
          </w:tcPr>
          <w:p w:rsidRPr="00101AF1" w:rsidR="003477E8" w:rsidP="00025B2A" w:rsidRDefault="003477E8" w14:paraId="6012D057" w14:textId="77777777">
            <w:pPr>
              <w:spacing w:line="276" w:lineRule="auto"/>
              <w:jc w:val="both"/>
              <w:rPr>
                <w:rFonts w:ascii="Calibri Light" w:hAnsi="Calibri Light" w:cs="Calibri Light"/>
                <w:iCs/>
              </w:rPr>
            </w:pPr>
          </w:p>
        </w:tc>
        <w:tc>
          <w:tcPr>
            <w:tcW w:w="3260" w:type="dxa"/>
            <w:tcBorders>
              <w:left w:val="single" w:color="auto" w:sz="4" w:space="0"/>
            </w:tcBorders>
            <w:shd w:val="clear" w:color="auto" w:fill="FFFFFF"/>
          </w:tcPr>
          <w:p w:rsidRPr="00101AF1" w:rsidR="003477E8" w:rsidP="00025B2A" w:rsidRDefault="003477E8" w14:paraId="4CCF7850" w14:textId="77777777">
            <w:pPr>
              <w:spacing w:line="276" w:lineRule="auto"/>
              <w:jc w:val="both"/>
              <w:rPr>
                <w:rFonts w:ascii="Calibri Light" w:hAnsi="Calibri Light" w:cs="Calibri Light"/>
                <w:i/>
              </w:rPr>
            </w:pPr>
          </w:p>
        </w:tc>
      </w:tr>
    </w:tbl>
    <w:p w:rsidRPr="00101AF1" w:rsidR="003477E8" w:rsidP="00BD28BE" w:rsidRDefault="003477E8" w14:paraId="28E03E47" w14:textId="77777777">
      <w:pPr>
        <w:pStyle w:val="Heading2"/>
        <w:numPr>
          <w:ilvl w:val="1"/>
          <w:numId w:val="2"/>
        </w:numPr>
        <w:ind w:left="1418"/>
        <w:rPr>
          <w:rFonts w:ascii="Calibri" w:hAnsi="Calibri" w:cs="Book Antiqua"/>
          <w:i w:val="0"/>
          <w:sz w:val="24"/>
        </w:rPr>
      </w:pPr>
      <w:bookmarkStart w:name="_Toc461691042" w:id="42"/>
      <w:bookmarkStart w:name="_Toc75630722" w:id="43"/>
      <w:r w:rsidRPr="00101AF1">
        <w:rPr>
          <w:rFonts w:ascii="Calibri" w:hAnsi="Calibri" w:cs="Book Antiqua"/>
          <w:i w:val="0"/>
          <w:sz w:val="24"/>
        </w:rPr>
        <w:t>Dependencias</w:t>
      </w:r>
      <w:bookmarkEnd w:id="42"/>
      <w:bookmarkEnd w:id="43"/>
    </w:p>
    <w:p w:rsidRPr="00101AF1" w:rsidR="003477E8" w:rsidP="00BD28BE" w:rsidRDefault="003477E8" w14:paraId="3DC1EA02" w14:textId="77777777">
      <w:pPr>
        <w:spacing w:line="276" w:lineRule="auto"/>
        <w:ind w:left="709"/>
        <w:jc w:val="both"/>
        <w:rPr>
          <w:i/>
        </w:rPr>
      </w:pPr>
      <w:r w:rsidRPr="00101AF1">
        <w:rPr>
          <w:i/>
        </w:rPr>
        <w:t>Describa los factores de Dependencia con otras áreas y su impacto.</w:t>
      </w:r>
    </w:p>
    <w:p w:rsidRPr="00101AF1" w:rsidR="003477E8" w:rsidP="003477E8" w:rsidRDefault="003477E8" w14:paraId="533B1BC1" w14:textId="77777777">
      <w:pPr>
        <w:spacing w:line="276" w:lineRule="auto"/>
        <w:ind w:left="567" w:hanging="567"/>
        <w:jc w:val="both"/>
        <w:rPr>
          <w:rFonts w:ascii="Arial" w:hAnsi="Arial" w:cs="Arial"/>
          <w:sz w:val="22"/>
          <w:szCs w:val="22"/>
        </w:rPr>
      </w:pP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670"/>
        <w:gridCol w:w="4253"/>
      </w:tblGrid>
      <w:tr w:rsidRPr="00101AF1" w:rsidR="00101AF1" w:rsidTr="0009623A" w14:paraId="358FBBC3" w14:textId="77777777">
        <w:trPr>
          <w:cantSplit/>
        </w:trPr>
        <w:tc>
          <w:tcPr>
            <w:tcW w:w="5670" w:type="dxa"/>
            <w:shd w:val="clear" w:color="auto" w:fill="D9D9D9"/>
          </w:tcPr>
          <w:p w:rsidRPr="00101AF1" w:rsidR="003477E8" w:rsidP="00BD28BE" w:rsidRDefault="00BD28BE" w14:paraId="1DA48A77" w14:textId="77777777">
            <w:pPr>
              <w:spacing w:line="276" w:lineRule="auto"/>
              <w:jc w:val="center"/>
              <w:rPr>
                <w:rFonts w:ascii="Calibri Light" w:hAnsi="Calibri Light" w:cs="Calibri Light"/>
                <w:b/>
                <w:sz w:val="22"/>
                <w:szCs w:val="22"/>
                <w:lang w:val="es-ES_tradnl"/>
              </w:rPr>
            </w:pPr>
            <w:r w:rsidRPr="00101AF1">
              <w:rPr>
                <w:rFonts w:ascii="Calibri Light" w:hAnsi="Calibri Light" w:cs="Calibri Light"/>
                <w:b/>
                <w:sz w:val="22"/>
                <w:szCs w:val="22"/>
                <w:lang w:val="es-ES_tradnl"/>
              </w:rPr>
              <w:t>Dependencia con otras áreas</w:t>
            </w:r>
          </w:p>
        </w:tc>
        <w:tc>
          <w:tcPr>
            <w:tcW w:w="4253" w:type="dxa"/>
            <w:tcBorders>
              <w:right w:val="single" w:color="auto" w:sz="4" w:space="0"/>
            </w:tcBorders>
            <w:shd w:val="clear" w:color="auto" w:fill="D9D9D9"/>
          </w:tcPr>
          <w:p w:rsidRPr="00101AF1" w:rsidR="003477E8" w:rsidP="00BD28BE" w:rsidRDefault="00BD28BE" w14:paraId="4C60B86B" w14:textId="77777777">
            <w:pPr>
              <w:spacing w:line="276" w:lineRule="auto"/>
              <w:jc w:val="center"/>
              <w:rPr>
                <w:rFonts w:ascii="Calibri Light" w:hAnsi="Calibri Light" w:cs="Calibri Light"/>
                <w:b/>
                <w:sz w:val="22"/>
                <w:szCs w:val="22"/>
                <w:lang w:val="es-ES_tradnl"/>
              </w:rPr>
            </w:pPr>
            <w:r w:rsidRPr="00101AF1">
              <w:rPr>
                <w:rFonts w:ascii="Calibri Light" w:hAnsi="Calibri Light" w:cs="Calibri Light"/>
                <w:b/>
                <w:bCs/>
                <w:sz w:val="22"/>
                <w:szCs w:val="22"/>
              </w:rPr>
              <w:t>Impacto de la dependencia</w:t>
            </w:r>
          </w:p>
        </w:tc>
      </w:tr>
      <w:tr w:rsidRPr="00101AF1" w:rsidR="00101AF1" w:rsidTr="00025B2A" w14:paraId="460873FE" w14:textId="77777777">
        <w:trPr>
          <w:cantSplit/>
        </w:trPr>
        <w:tc>
          <w:tcPr>
            <w:tcW w:w="5670" w:type="dxa"/>
            <w:shd w:val="clear" w:color="auto" w:fill="auto"/>
          </w:tcPr>
          <w:p w:rsidRPr="00101AF1" w:rsidR="003477E8" w:rsidP="00025B2A" w:rsidRDefault="003477E8" w14:paraId="6622E7FA" w14:textId="77777777">
            <w:pPr>
              <w:spacing w:line="276" w:lineRule="auto"/>
              <w:jc w:val="both"/>
              <w:rPr>
                <w:rFonts w:ascii="Calibri Light" w:hAnsi="Calibri Light" w:cs="Calibri Light"/>
                <w:i/>
              </w:rPr>
            </w:pPr>
            <w:r w:rsidRPr="00101AF1">
              <w:rPr>
                <w:rFonts w:ascii="Calibri Light" w:hAnsi="Calibri Light" w:cs="Calibri Light"/>
                <w:i/>
              </w:rPr>
              <w:t>Interdependencia entre proyectos.</w:t>
            </w:r>
          </w:p>
        </w:tc>
        <w:tc>
          <w:tcPr>
            <w:tcW w:w="4253" w:type="dxa"/>
            <w:tcBorders>
              <w:right w:val="single" w:color="auto" w:sz="4" w:space="0"/>
            </w:tcBorders>
            <w:shd w:val="clear" w:color="auto" w:fill="FFFFFF"/>
          </w:tcPr>
          <w:p w:rsidRPr="00101AF1" w:rsidR="003477E8" w:rsidP="00025B2A" w:rsidRDefault="003477E8" w14:paraId="642A4E3D" w14:textId="77777777">
            <w:pPr>
              <w:spacing w:line="276" w:lineRule="auto"/>
              <w:jc w:val="center"/>
              <w:rPr>
                <w:rFonts w:ascii="Calibri Light" w:hAnsi="Calibri Light" w:cs="Calibri Light"/>
                <w:i/>
              </w:rPr>
            </w:pPr>
            <w:r w:rsidRPr="00101AF1">
              <w:rPr>
                <w:rFonts w:ascii="Calibri Light" w:hAnsi="Calibri Light" w:cs="Calibri Light"/>
                <w:i/>
              </w:rPr>
              <w:t>Medio</w:t>
            </w:r>
          </w:p>
        </w:tc>
      </w:tr>
      <w:tr w:rsidRPr="00101AF1" w:rsidR="00101AF1" w:rsidTr="00025B2A" w14:paraId="7240A62E" w14:textId="77777777">
        <w:trPr>
          <w:cantSplit/>
        </w:trPr>
        <w:tc>
          <w:tcPr>
            <w:tcW w:w="5670" w:type="dxa"/>
            <w:shd w:val="clear" w:color="auto" w:fill="auto"/>
          </w:tcPr>
          <w:p w:rsidRPr="00101AF1" w:rsidR="003477E8" w:rsidP="00025B2A" w:rsidRDefault="003477E8" w14:paraId="4D56BE73" w14:textId="77777777">
            <w:pPr>
              <w:spacing w:line="276" w:lineRule="auto"/>
              <w:jc w:val="both"/>
              <w:rPr>
                <w:rFonts w:ascii="Calibri Light" w:hAnsi="Calibri Light" w:cs="Calibri Light"/>
                <w:i/>
              </w:rPr>
            </w:pPr>
            <w:r w:rsidRPr="00101AF1">
              <w:rPr>
                <w:rFonts w:ascii="Calibri Light" w:hAnsi="Calibri Light" w:cs="Calibri Light"/>
                <w:i/>
              </w:rPr>
              <w:t>Accesos (Permisos) a otros sistemas.</w:t>
            </w:r>
          </w:p>
        </w:tc>
        <w:tc>
          <w:tcPr>
            <w:tcW w:w="4253" w:type="dxa"/>
            <w:tcBorders>
              <w:right w:val="single" w:color="auto" w:sz="4" w:space="0"/>
            </w:tcBorders>
            <w:shd w:val="clear" w:color="auto" w:fill="FFFFFF"/>
          </w:tcPr>
          <w:p w:rsidRPr="00101AF1" w:rsidR="003477E8" w:rsidP="00025B2A" w:rsidRDefault="003477E8" w14:paraId="13D52031" w14:textId="77777777">
            <w:pPr>
              <w:spacing w:line="276" w:lineRule="auto"/>
              <w:jc w:val="center"/>
              <w:rPr>
                <w:rFonts w:ascii="Calibri Light" w:hAnsi="Calibri Light" w:cs="Calibri Light"/>
                <w:i/>
              </w:rPr>
            </w:pPr>
            <w:r w:rsidRPr="00101AF1">
              <w:rPr>
                <w:rFonts w:ascii="Calibri Light" w:hAnsi="Calibri Light" w:cs="Calibri Light"/>
                <w:i/>
              </w:rPr>
              <w:t>Medio</w:t>
            </w:r>
          </w:p>
        </w:tc>
      </w:tr>
      <w:tr w:rsidRPr="00101AF1" w:rsidR="00101AF1" w:rsidTr="00025B2A" w14:paraId="36857DF1" w14:textId="77777777">
        <w:trPr>
          <w:cantSplit/>
        </w:trPr>
        <w:tc>
          <w:tcPr>
            <w:tcW w:w="5670" w:type="dxa"/>
            <w:shd w:val="clear" w:color="auto" w:fill="auto"/>
          </w:tcPr>
          <w:p w:rsidRPr="00101AF1" w:rsidR="003477E8" w:rsidP="00025B2A" w:rsidRDefault="003477E8" w14:paraId="35341D43" w14:textId="77777777">
            <w:pPr>
              <w:spacing w:line="276" w:lineRule="auto"/>
              <w:jc w:val="both"/>
              <w:rPr>
                <w:rFonts w:ascii="Calibri Light" w:hAnsi="Calibri Light" w:cs="Calibri Light"/>
                <w:i/>
              </w:rPr>
            </w:pPr>
            <w:r w:rsidRPr="00101AF1">
              <w:rPr>
                <w:rFonts w:ascii="Calibri Light" w:hAnsi="Calibri Light" w:cs="Calibri Light"/>
                <w:i/>
              </w:rPr>
              <w:t>Comunicación con sistemas externos.</w:t>
            </w:r>
          </w:p>
        </w:tc>
        <w:tc>
          <w:tcPr>
            <w:tcW w:w="4253" w:type="dxa"/>
            <w:tcBorders>
              <w:right w:val="single" w:color="auto" w:sz="4" w:space="0"/>
            </w:tcBorders>
            <w:shd w:val="clear" w:color="auto" w:fill="FFFFFF"/>
          </w:tcPr>
          <w:p w:rsidRPr="00101AF1" w:rsidR="003477E8" w:rsidP="00025B2A" w:rsidRDefault="003477E8" w14:paraId="2B535235" w14:textId="77777777">
            <w:pPr>
              <w:spacing w:line="276" w:lineRule="auto"/>
              <w:jc w:val="center"/>
              <w:rPr>
                <w:rFonts w:ascii="Calibri Light" w:hAnsi="Calibri Light" w:cs="Calibri Light"/>
                <w:i/>
              </w:rPr>
            </w:pPr>
            <w:r w:rsidRPr="00101AF1">
              <w:rPr>
                <w:rFonts w:ascii="Calibri Light" w:hAnsi="Calibri Light" w:cs="Calibri Light"/>
                <w:i/>
              </w:rPr>
              <w:t>Bajo</w:t>
            </w:r>
          </w:p>
        </w:tc>
      </w:tr>
      <w:tr w:rsidRPr="00101AF1" w:rsidR="00101AF1" w:rsidTr="00025B2A" w14:paraId="4AEF166A" w14:textId="77777777">
        <w:trPr>
          <w:cantSplit/>
        </w:trPr>
        <w:tc>
          <w:tcPr>
            <w:tcW w:w="5670" w:type="dxa"/>
            <w:shd w:val="clear" w:color="auto" w:fill="auto"/>
          </w:tcPr>
          <w:p w:rsidRPr="00101AF1" w:rsidR="003477E8" w:rsidP="00025B2A" w:rsidRDefault="003477E8" w14:paraId="3A3D535A" w14:textId="77777777">
            <w:pPr>
              <w:spacing w:line="276" w:lineRule="auto"/>
              <w:jc w:val="both"/>
              <w:rPr>
                <w:rFonts w:ascii="Calibri Light" w:hAnsi="Calibri Light" w:cs="Calibri Light"/>
                <w:i/>
              </w:rPr>
            </w:pPr>
            <w:r w:rsidRPr="00101AF1">
              <w:rPr>
                <w:rFonts w:ascii="Calibri Light" w:hAnsi="Calibri Light" w:cs="Calibri Light"/>
                <w:i/>
              </w:rPr>
              <w:t>Comunicación con sistemas internos.</w:t>
            </w:r>
          </w:p>
        </w:tc>
        <w:tc>
          <w:tcPr>
            <w:tcW w:w="4253" w:type="dxa"/>
            <w:tcBorders>
              <w:right w:val="single" w:color="auto" w:sz="4" w:space="0"/>
            </w:tcBorders>
            <w:shd w:val="clear" w:color="auto" w:fill="FFFFFF"/>
          </w:tcPr>
          <w:p w:rsidRPr="00101AF1" w:rsidR="003477E8" w:rsidP="00025B2A" w:rsidRDefault="003477E8" w14:paraId="5DB38480" w14:textId="77777777">
            <w:pPr>
              <w:spacing w:line="276" w:lineRule="auto"/>
              <w:jc w:val="center"/>
              <w:rPr>
                <w:rFonts w:ascii="Calibri Light" w:hAnsi="Calibri Light" w:cs="Calibri Light"/>
                <w:i/>
              </w:rPr>
            </w:pPr>
            <w:r w:rsidRPr="00101AF1">
              <w:rPr>
                <w:rFonts w:ascii="Calibri Light" w:hAnsi="Calibri Light" w:cs="Calibri Light"/>
                <w:i/>
              </w:rPr>
              <w:t>Alto</w:t>
            </w:r>
          </w:p>
        </w:tc>
      </w:tr>
      <w:tr w:rsidRPr="00101AF1" w:rsidR="00101AF1" w:rsidTr="00025B2A" w14:paraId="0D6E27DE" w14:textId="77777777">
        <w:trPr>
          <w:cantSplit/>
        </w:trPr>
        <w:tc>
          <w:tcPr>
            <w:tcW w:w="5670" w:type="dxa"/>
            <w:shd w:val="clear" w:color="auto" w:fill="auto"/>
          </w:tcPr>
          <w:p w:rsidRPr="00101AF1" w:rsidR="003477E8" w:rsidP="00025B2A" w:rsidRDefault="003477E8" w14:paraId="513BBA45" w14:textId="77777777">
            <w:pPr>
              <w:spacing w:line="276" w:lineRule="auto"/>
              <w:jc w:val="both"/>
              <w:rPr>
                <w:rFonts w:ascii="Calibri Light" w:hAnsi="Calibri Light" w:cs="Calibri Light"/>
                <w:i/>
              </w:rPr>
            </w:pPr>
            <w:r w:rsidRPr="00101AF1">
              <w:rPr>
                <w:rFonts w:ascii="Calibri Light" w:hAnsi="Calibri Light" w:cs="Calibri Light"/>
                <w:i/>
              </w:rPr>
              <w:t>Otras.</w:t>
            </w:r>
          </w:p>
        </w:tc>
        <w:tc>
          <w:tcPr>
            <w:tcW w:w="4253" w:type="dxa"/>
            <w:tcBorders>
              <w:right w:val="single" w:color="auto" w:sz="4" w:space="0"/>
            </w:tcBorders>
            <w:shd w:val="clear" w:color="auto" w:fill="FFFFFF"/>
          </w:tcPr>
          <w:p w:rsidRPr="00101AF1" w:rsidR="003477E8" w:rsidP="00025B2A" w:rsidRDefault="003477E8" w14:paraId="7B65DA21" w14:textId="77777777">
            <w:pPr>
              <w:spacing w:line="276" w:lineRule="auto"/>
              <w:jc w:val="both"/>
              <w:rPr>
                <w:rFonts w:ascii="Calibri Light" w:hAnsi="Calibri Light" w:cs="Calibri Light"/>
                <w:i/>
              </w:rPr>
            </w:pPr>
          </w:p>
        </w:tc>
      </w:tr>
    </w:tbl>
    <w:p w:rsidRPr="00101AF1" w:rsidR="003477E8" w:rsidP="003477E8" w:rsidRDefault="003477E8" w14:paraId="55FC1722" w14:textId="77777777">
      <w:pPr>
        <w:spacing w:line="276" w:lineRule="auto"/>
        <w:jc w:val="both"/>
        <w:rPr>
          <w:rFonts w:ascii="Arial" w:hAnsi="Arial" w:cs="Arial"/>
          <w:sz w:val="22"/>
          <w:szCs w:val="22"/>
        </w:rPr>
      </w:pPr>
    </w:p>
    <w:p w:rsidRPr="00101AF1" w:rsidR="003477E8" w:rsidP="00BD28BE" w:rsidRDefault="003477E8" w14:paraId="431068FD" w14:textId="77777777">
      <w:pPr>
        <w:pStyle w:val="Heading2"/>
        <w:numPr>
          <w:ilvl w:val="1"/>
          <w:numId w:val="2"/>
        </w:numPr>
        <w:ind w:left="1418"/>
        <w:rPr>
          <w:rFonts w:ascii="Calibri" w:hAnsi="Calibri" w:cs="Book Antiqua"/>
          <w:i w:val="0"/>
          <w:sz w:val="24"/>
        </w:rPr>
      </w:pPr>
      <w:bookmarkStart w:name="_Toc461691043" w:id="44"/>
      <w:bookmarkStart w:name="_Toc75630723" w:id="45"/>
      <w:r w:rsidRPr="00101AF1">
        <w:rPr>
          <w:rFonts w:ascii="Calibri" w:hAnsi="Calibri" w:cs="Book Antiqua"/>
          <w:i w:val="0"/>
          <w:sz w:val="24"/>
        </w:rPr>
        <w:t>Suposiciones</w:t>
      </w:r>
      <w:bookmarkEnd w:id="44"/>
      <w:bookmarkEnd w:id="45"/>
    </w:p>
    <w:p w:rsidRPr="00101AF1" w:rsidR="003477E8" w:rsidP="00BD28BE" w:rsidRDefault="003477E8" w14:paraId="6798927E" w14:textId="77777777">
      <w:pPr>
        <w:spacing w:line="276" w:lineRule="auto"/>
        <w:ind w:left="709"/>
        <w:jc w:val="both"/>
        <w:rPr>
          <w:i/>
        </w:rPr>
      </w:pPr>
      <w:r w:rsidRPr="00101AF1">
        <w:rPr>
          <w:i/>
        </w:rPr>
        <w:t>Describa las suposiciones y su impacto.</w:t>
      </w:r>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387"/>
        <w:gridCol w:w="4536"/>
      </w:tblGrid>
      <w:tr w:rsidRPr="00101AF1" w:rsidR="00101AF1" w:rsidTr="0009623A" w14:paraId="616A2899" w14:textId="77777777">
        <w:trPr>
          <w:cantSplit/>
        </w:trPr>
        <w:tc>
          <w:tcPr>
            <w:tcW w:w="5387" w:type="dxa"/>
            <w:shd w:val="clear" w:color="auto" w:fill="D9D9D9"/>
          </w:tcPr>
          <w:p w:rsidRPr="00101AF1" w:rsidR="003477E8" w:rsidP="00BD28BE" w:rsidRDefault="00BD28BE" w14:paraId="6338CAC8" w14:textId="77777777">
            <w:pPr>
              <w:spacing w:line="276" w:lineRule="auto"/>
              <w:jc w:val="center"/>
              <w:rPr>
                <w:rFonts w:ascii="Calibri Light" w:hAnsi="Calibri Light" w:cs="Calibri Light"/>
                <w:b/>
                <w:lang w:val="es-ES_tradnl"/>
              </w:rPr>
            </w:pPr>
            <w:proofErr w:type="gramStart"/>
            <w:r w:rsidRPr="00101AF1">
              <w:rPr>
                <w:rFonts w:ascii="Calibri Light" w:hAnsi="Calibri Light" w:cs="Calibri Light"/>
                <w:b/>
                <w:lang w:val="es-ES_tradnl"/>
              </w:rPr>
              <w:t>Suposición a ser probada</w:t>
            </w:r>
            <w:proofErr w:type="gramEnd"/>
          </w:p>
        </w:tc>
        <w:tc>
          <w:tcPr>
            <w:tcW w:w="4536" w:type="dxa"/>
            <w:tcBorders>
              <w:right w:val="single" w:color="auto" w:sz="4" w:space="0"/>
            </w:tcBorders>
            <w:shd w:val="clear" w:color="auto" w:fill="D9D9D9"/>
          </w:tcPr>
          <w:p w:rsidRPr="00101AF1" w:rsidR="003477E8" w:rsidP="00BD28BE" w:rsidRDefault="00BD28BE" w14:paraId="14C840C9" w14:textId="77777777">
            <w:pPr>
              <w:spacing w:line="276" w:lineRule="auto"/>
              <w:jc w:val="center"/>
              <w:rPr>
                <w:rFonts w:ascii="Calibri Light" w:hAnsi="Calibri Light" w:cs="Calibri Light"/>
                <w:b/>
                <w:lang w:val="es-ES_tradnl"/>
              </w:rPr>
            </w:pPr>
            <w:r w:rsidRPr="00101AF1">
              <w:rPr>
                <w:rFonts w:ascii="Calibri Light" w:hAnsi="Calibri Light" w:cs="Calibri Light"/>
                <w:b/>
                <w:lang w:val="es-ES_tradnl"/>
              </w:rPr>
              <w:t>Impacto de suposición incorrecta</w:t>
            </w:r>
          </w:p>
        </w:tc>
      </w:tr>
      <w:tr w:rsidRPr="00101AF1" w:rsidR="00101AF1" w:rsidTr="00025B2A" w14:paraId="315051DA" w14:textId="77777777">
        <w:trPr>
          <w:cantSplit/>
        </w:trPr>
        <w:tc>
          <w:tcPr>
            <w:tcW w:w="5387" w:type="dxa"/>
            <w:shd w:val="clear" w:color="auto" w:fill="auto"/>
          </w:tcPr>
          <w:p w:rsidRPr="00101AF1" w:rsidR="003477E8" w:rsidP="00025B2A" w:rsidRDefault="003477E8" w14:paraId="40A45DA8" w14:textId="77777777">
            <w:pPr>
              <w:spacing w:line="276" w:lineRule="auto"/>
              <w:jc w:val="both"/>
              <w:rPr>
                <w:rFonts w:ascii="Calibri Light" w:hAnsi="Calibri Light" w:cs="Calibri Light"/>
                <w:i/>
              </w:rPr>
            </w:pPr>
            <w:r w:rsidRPr="00101AF1">
              <w:rPr>
                <w:rFonts w:ascii="Calibri Light" w:hAnsi="Calibri Light" w:cs="Calibri Light"/>
                <w:i/>
              </w:rPr>
              <w:t>El ambiente de pruebas debe contar con las especificaciones mínimas de hardware y software.</w:t>
            </w:r>
          </w:p>
        </w:tc>
        <w:tc>
          <w:tcPr>
            <w:tcW w:w="4536" w:type="dxa"/>
            <w:tcBorders>
              <w:right w:val="single" w:color="auto" w:sz="4" w:space="0"/>
            </w:tcBorders>
            <w:shd w:val="clear" w:color="auto" w:fill="FFFFFF"/>
          </w:tcPr>
          <w:p w:rsidRPr="00101AF1" w:rsidR="003477E8" w:rsidP="0009623A" w:rsidRDefault="003477E8" w14:paraId="7CA9DB55"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Pruebas deficientes.</w:t>
            </w:r>
          </w:p>
          <w:p w:rsidRPr="00101AF1" w:rsidR="003477E8" w:rsidP="0009623A" w:rsidRDefault="003477E8" w14:paraId="1B503BE6"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Caídas frecuentes.</w:t>
            </w:r>
          </w:p>
          <w:p w:rsidRPr="00101AF1" w:rsidR="003477E8" w:rsidP="0009623A" w:rsidRDefault="003477E8" w14:paraId="7016AF4F"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Atrasos en el cronograma.</w:t>
            </w:r>
          </w:p>
        </w:tc>
      </w:tr>
      <w:tr w:rsidRPr="00101AF1" w:rsidR="00101AF1" w:rsidTr="00025B2A" w14:paraId="2E22042F" w14:textId="77777777">
        <w:trPr>
          <w:cantSplit/>
        </w:trPr>
        <w:tc>
          <w:tcPr>
            <w:tcW w:w="5387" w:type="dxa"/>
            <w:shd w:val="clear" w:color="auto" w:fill="auto"/>
          </w:tcPr>
          <w:p w:rsidRPr="00101AF1" w:rsidR="003477E8" w:rsidP="00025B2A" w:rsidRDefault="003477E8" w14:paraId="7160DE40" w14:textId="77777777">
            <w:pPr>
              <w:spacing w:line="276" w:lineRule="auto"/>
              <w:jc w:val="both"/>
              <w:rPr>
                <w:rFonts w:ascii="Calibri Light" w:hAnsi="Calibri Light" w:cs="Calibri Light"/>
                <w:i/>
              </w:rPr>
            </w:pPr>
            <w:r w:rsidRPr="00101AF1">
              <w:rPr>
                <w:rFonts w:ascii="Calibri Light" w:hAnsi="Calibri Light" w:cs="Calibri Light"/>
                <w:i/>
              </w:rPr>
              <w:t>Requerimientos funcionales depurados y consistentes.</w:t>
            </w:r>
          </w:p>
        </w:tc>
        <w:tc>
          <w:tcPr>
            <w:tcW w:w="4536" w:type="dxa"/>
            <w:tcBorders>
              <w:right w:val="single" w:color="auto" w:sz="4" w:space="0"/>
            </w:tcBorders>
            <w:shd w:val="clear" w:color="auto" w:fill="FFFFFF"/>
          </w:tcPr>
          <w:p w:rsidRPr="00101AF1" w:rsidR="003477E8" w:rsidP="0009623A" w:rsidRDefault="003477E8" w14:paraId="2C3B3716"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Pruebas inconsistentes.</w:t>
            </w:r>
          </w:p>
          <w:p w:rsidRPr="00101AF1" w:rsidR="003477E8" w:rsidP="0009623A" w:rsidRDefault="003477E8" w14:paraId="76BD07F4"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Atrasos en el cronograma.</w:t>
            </w:r>
          </w:p>
          <w:p w:rsidRPr="00101AF1" w:rsidR="003477E8" w:rsidP="0009623A" w:rsidRDefault="003477E8" w14:paraId="4CE707FD"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Redefinición de requerimientos.</w:t>
            </w:r>
          </w:p>
          <w:p w:rsidRPr="00101AF1" w:rsidR="003477E8" w:rsidP="0009623A" w:rsidRDefault="003477E8" w14:paraId="562A4190"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Cambios en otros módulos del sistema.</w:t>
            </w:r>
          </w:p>
        </w:tc>
      </w:tr>
      <w:tr w:rsidRPr="00101AF1" w:rsidR="00101AF1" w:rsidTr="00025B2A" w14:paraId="416C9DD0" w14:textId="77777777">
        <w:trPr>
          <w:cantSplit/>
        </w:trPr>
        <w:tc>
          <w:tcPr>
            <w:tcW w:w="5387" w:type="dxa"/>
            <w:shd w:val="clear" w:color="auto" w:fill="auto"/>
          </w:tcPr>
          <w:p w:rsidRPr="00101AF1" w:rsidR="003477E8" w:rsidP="00025B2A" w:rsidRDefault="003477E8" w14:paraId="6A0754DD" w14:textId="77777777">
            <w:pPr>
              <w:spacing w:line="276" w:lineRule="auto"/>
              <w:jc w:val="both"/>
              <w:rPr>
                <w:rFonts w:ascii="Calibri Light" w:hAnsi="Calibri Light" w:cs="Calibri Light"/>
                <w:i/>
              </w:rPr>
            </w:pPr>
            <w:r w:rsidRPr="00101AF1">
              <w:rPr>
                <w:rFonts w:ascii="Calibri Light" w:hAnsi="Calibri Light" w:cs="Calibri Light"/>
                <w:i/>
              </w:rPr>
              <w:t>Datos de pruebas suficientes.</w:t>
            </w:r>
          </w:p>
        </w:tc>
        <w:tc>
          <w:tcPr>
            <w:tcW w:w="4536" w:type="dxa"/>
            <w:tcBorders>
              <w:right w:val="single" w:color="auto" w:sz="4" w:space="0"/>
            </w:tcBorders>
            <w:shd w:val="clear" w:color="auto" w:fill="FFFFFF"/>
          </w:tcPr>
          <w:p w:rsidRPr="00101AF1" w:rsidR="003477E8" w:rsidP="0009623A" w:rsidRDefault="003477E8" w14:paraId="364FA1AA"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Inversión de tiempo en la generación de datos de prueba.</w:t>
            </w:r>
          </w:p>
          <w:p w:rsidRPr="00101AF1" w:rsidR="003477E8" w:rsidP="0009623A" w:rsidRDefault="003477E8" w14:paraId="27F9C882"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Atraso en el cronograma.</w:t>
            </w:r>
          </w:p>
          <w:p w:rsidRPr="00101AF1" w:rsidR="003477E8" w:rsidP="0009623A" w:rsidRDefault="003477E8" w14:paraId="348DDD39"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Inconsistencia en las pruebas.</w:t>
            </w:r>
          </w:p>
        </w:tc>
      </w:tr>
      <w:tr w:rsidRPr="00101AF1" w:rsidR="00101AF1" w:rsidTr="00025B2A" w14:paraId="6AAC34D4" w14:textId="77777777">
        <w:trPr>
          <w:cantSplit/>
        </w:trPr>
        <w:tc>
          <w:tcPr>
            <w:tcW w:w="5387" w:type="dxa"/>
            <w:shd w:val="clear" w:color="auto" w:fill="auto"/>
          </w:tcPr>
          <w:p w:rsidRPr="00101AF1" w:rsidR="003477E8" w:rsidP="00025B2A" w:rsidRDefault="003477E8" w14:paraId="7EEF00B0" w14:textId="77777777">
            <w:pPr>
              <w:spacing w:line="276" w:lineRule="auto"/>
              <w:jc w:val="both"/>
              <w:rPr>
                <w:rFonts w:ascii="Calibri Light" w:hAnsi="Calibri Light" w:cs="Calibri Light"/>
                <w:i/>
              </w:rPr>
            </w:pPr>
            <w:r w:rsidRPr="00101AF1">
              <w:rPr>
                <w:rFonts w:ascii="Calibri Light" w:hAnsi="Calibri Light" w:cs="Calibri Light"/>
                <w:i/>
              </w:rPr>
              <w:t>Otras.</w:t>
            </w:r>
          </w:p>
        </w:tc>
        <w:tc>
          <w:tcPr>
            <w:tcW w:w="4536" w:type="dxa"/>
            <w:tcBorders>
              <w:right w:val="single" w:color="auto" w:sz="4" w:space="0"/>
            </w:tcBorders>
            <w:shd w:val="clear" w:color="auto" w:fill="FFFFFF"/>
          </w:tcPr>
          <w:p w:rsidRPr="00101AF1" w:rsidR="003477E8" w:rsidP="00025B2A" w:rsidRDefault="003477E8" w14:paraId="31FA4EC2" w14:textId="77777777">
            <w:pPr>
              <w:spacing w:line="276" w:lineRule="auto"/>
              <w:jc w:val="both"/>
              <w:rPr>
                <w:rFonts w:ascii="Calibri Light" w:hAnsi="Calibri Light" w:cs="Calibri Light"/>
                <w:i/>
              </w:rPr>
            </w:pPr>
          </w:p>
        </w:tc>
      </w:tr>
    </w:tbl>
    <w:p w:rsidRPr="00101AF1" w:rsidR="003477E8" w:rsidP="00BD28BE" w:rsidRDefault="003477E8" w14:paraId="6B738660" w14:textId="77777777">
      <w:pPr>
        <w:pStyle w:val="Heading2"/>
        <w:numPr>
          <w:ilvl w:val="1"/>
          <w:numId w:val="2"/>
        </w:numPr>
        <w:ind w:left="1418"/>
        <w:rPr>
          <w:rFonts w:ascii="Calibri" w:hAnsi="Calibri" w:cs="Book Antiqua"/>
          <w:i w:val="0"/>
          <w:sz w:val="24"/>
        </w:rPr>
      </w:pPr>
      <w:bookmarkStart w:name="_Toc461691044" w:id="46"/>
      <w:bookmarkStart w:name="_Toc75630724" w:id="47"/>
      <w:r w:rsidRPr="00101AF1">
        <w:rPr>
          <w:rFonts w:ascii="Calibri" w:hAnsi="Calibri" w:cs="Book Antiqua"/>
          <w:i w:val="0"/>
          <w:sz w:val="24"/>
        </w:rPr>
        <w:t>Restricciones</w:t>
      </w:r>
      <w:bookmarkEnd w:id="46"/>
      <w:bookmarkEnd w:id="47"/>
    </w:p>
    <w:tbl>
      <w:tblPr>
        <w:tblW w:w="9923"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D9D9D9"/>
        <w:tblLayout w:type="fixed"/>
        <w:tblLook w:val="0000" w:firstRow="0" w:lastRow="0" w:firstColumn="0" w:lastColumn="0" w:noHBand="0" w:noVBand="0"/>
      </w:tblPr>
      <w:tblGrid>
        <w:gridCol w:w="5387"/>
        <w:gridCol w:w="4536"/>
      </w:tblGrid>
      <w:tr w:rsidRPr="00101AF1" w:rsidR="00101AF1" w:rsidTr="0009623A" w14:paraId="67307B47" w14:textId="77777777">
        <w:trPr>
          <w:cantSplit/>
        </w:trPr>
        <w:tc>
          <w:tcPr>
            <w:tcW w:w="5387" w:type="dxa"/>
            <w:shd w:val="clear" w:color="auto" w:fill="D9D9D9"/>
          </w:tcPr>
          <w:p w:rsidRPr="00101AF1" w:rsidR="003477E8" w:rsidP="00BD28BE" w:rsidRDefault="00BD28BE" w14:paraId="49F6F727" w14:textId="77777777">
            <w:pPr>
              <w:spacing w:line="276" w:lineRule="auto"/>
              <w:jc w:val="center"/>
              <w:rPr>
                <w:rFonts w:ascii="Calibri Light" w:hAnsi="Calibri Light" w:cs="Calibri Light"/>
                <w:b/>
                <w:lang w:val="es-ES_tradnl"/>
              </w:rPr>
            </w:pPr>
            <w:r w:rsidRPr="00101AF1">
              <w:rPr>
                <w:rFonts w:ascii="Calibri Light" w:hAnsi="Calibri Light" w:cs="Calibri Light"/>
                <w:b/>
                <w:lang w:val="es-ES_tradnl"/>
              </w:rPr>
              <w:t>Restricciones</w:t>
            </w:r>
          </w:p>
        </w:tc>
        <w:tc>
          <w:tcPr>
            <w:tcW w:w="4536" w:type="dxa"/>
            <w:tcBorders>
              <w:right w:val="single" w:color="auto" w:sz="4" w:space="0"/>
            </w:tcBorders>
            <w:shd w:val="clear" w:color="auto" w:fill="D9D9D9"/>
          </w:tcPr>
          <w:p w:rsidRPr="00101AF1" w:rsidR="003477E8" w:rsidP="00BD28BE" w:rsidRDefault="00BD28BE" w14:paraId="22746AC3" w14:textId="77777777">
            <w:pPr>
              <w:spacing w:line="276" w:lineRule="auto"/>
              <w:jc w:val="center"/>
              <w:rPr>
                <w:rFonts w:ascii="Calibri Light" w:hAnsi="Calibri Light" w:cs="Calibri Light"/>
                <w:b/>
                <w:lang w:val="es-ES_tradnl"/>
              </w:rPr>
            </w:pPr>
            <w:r w:rsidRPr="00101AF1">
              <w:rPr>
                <w:rFonts w:ascii="Calibri Light" w:hAnsi="Calibri Light" w:cs="Calibri Light"/>
                <w:b/>
                <w:lang w:val="es-ES_tradnl"/>
              </w:rPr>
              <w:t>Impacto de la restricción</w:t>
            </w:r>
          </w:p>
        </w:tc>
      </w:tr>
      <w:tr w:rsidRPr="00101AF1" w:rsidR="00101AF1" w:rsidTr="00025B2A" w14:paraId="609280A9" w14:textId="77777777">
        <w:trPr>
          <w:cantSplit/>
        </w:trPr>
        <w:tc>
          <w:tcPr>
            <w:tcW w:w="5387" w:type="dxa"/>
            <w:shd w:val="clear" w:color="auto" w:fill="auto"/>
          </w:tcPr>
          <w:p w:rsidRPr="00101AF1" w:rsidR="003477E8" w:rsidP="00025B2A" w:rsidRDefault="003477E8" w14:paraId="49F634B9" w14:textId="77777777">
            <w:pPr>
              <w:spacing w:line="276" w:lineRule="auto"/>
              <w:jc w:val="both"/>
              <w:rPr>
                <w:rFonts w:ascii="Calibri Light" w:hAnsi="Calibri Light" w:cs="Calibri Light"/>
                <w:i/>
              </w:rPr>
            </w:pPr>
            <w:r w:rsidRPr="00101AF1">
              <w:rPr>
                <w:rFonts w:ascii="Calibri Light" w:hAnsi="Calibri Light" w:cs="Calibri Light"/>
                <w:i/>
              </w:rPr>
              <w:t>La fecha límite para la finalización del plan de pruebas es la primera semana del mes de…</w:t>
            </w:r>
          </w:p>
        </w:tc>
        <w:tc>
          <w:tcPr>
            <w:tcW w:w="4536" w:type="dxa"/>
            <w:tcBorders>
              <w:right w:val="single" w:color="auto" w:sz="4" w:space="0"/>
            </w:tcBorders>
            <w:shd w:val="clear" w:color="auto" w:fill="FFFFFF"/>
          </w:tcPr>
          <w:p w:rsidRPr="00101AF1" w:rsidR="003477E8" w:rsidP="0009623A" w:rsidRDefault="003477E8" w14:paraId="0551868F"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Iniciar a tiempo el paso a producción de la solución</w:t>
            </w:r>
          </w:p>
          <w:p w:rsidRPr="00101AF1" w:rsidR="003477E8" w:rsidP="0009623A" w:rsidRDefault="003477E8" w14:paraId="23A3DE43" w14:textId="77777777">
            <w:pPr>
              <w:widowControl w:val="0"/>
              <w:numPr>
                <w:ilvl w:val="0"/>
                <w:numId w:val="7"/>
              </w:numPr>
              <w:tabs>
                <w:tab w:val="clear" w:pos="1080"/>
                <w:tab w:val="num" w:pos="175"/>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Incumplimiento en la entrega del proyecto.</w:t>
            </w:r>
          </w:p>
        </w:tc>
      </w:tr>
      <w:tr w:rsidRPr="00101AF1" w:rsidR="00101AF1" w:rsidTr="00025B2A" w14:paraId="657F00D7" w14:textId="77777777">
        <w:trPr>
          <w:cantSplit/>
        </w:trPr>
        <w:tc>
          <w:tcPr>
            <w:tcW w:w="5387" w:type="dxa"/>
            <w:shd w:val="clear" w:color="auto" w:fill="auto"/>
          </w:tcPr>
          <w:p w:rsidRPr="00101AF1" w:rsidR="003477E8" w:rsidP="00025B2A" w:rsidRDefault="003477E8" w14:paraId="508A8821" w14:textId="77777777">
            <w:pPr>
              <w:spacing w:line="276" w:lineRule="auto"/>
              <w:jc w:val="both"/>
              <w:rPr>
                <w:rFonts w:ascii="Calibri Light" w:hAnsi="Calibri Light" w:cs="Calibri Light"/>
                <w:i/>
              </w:rPr>
            </w:pPr>
            <w:r w:rsidRPr="00101AF1">
              <w:rPr>
                <w:rFonts w:ascii="Calibri Light" w:hAnsi="Calibri Light" w:cs="Calibri Light"/>
                <w:i/>
              </w:rPr>
              <w:t>Utilización de herramientas libres y/o licenciadas.</w:t>
            </w:r>
          </w:p>
        </w:tc>
        <w:tc>
          <w:tcPr>
            <w:tcW w:w="4536" w:type="dxa"/>
            <w:tcBorders>
              <w:right w:val="single" w:color="auto" w:sz="4" w:space="0"/>
            </w:tcBorders>
            <w:shd w:val="clear" w:color="auto" w:fill="FFFFFF"/>
          </w:tcPr>
          <w:p w:rsidRPr="00101AF1" w:rsidR="003477E8" w:rsidP="0009623A" w:rsidRDefault="003477E8" w14:paraId="6D954C40" w14:textId="77777777">
            <w:pPr>
              <w:widowControl w:val="0"/>
              <w:numPr>
                <w:ilvl w:val="0"/>
                <w:numId w:val="7"/>
              </w:numPr>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Incurrir en sanciones por efectos de utilización de software pirata</w:t>
            </w:r>
          </w:p>
          <w:p w:rsidRPr="00101AF1" w:rsidR="003477E8" w:rsidP="0009623A" w:rsidRDefault="003477E8" w14:paraId="139B3388" w14:textId="77777777">
            <w:pPr>
              <w:widowControl w:val="0"/>
              <w:numPr>
                <w:ilvl w:val="0"/>
                <w:numId w:val="7"/>
              </w:numPr>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Herramientas con funcionalidades limitadas o nulas</w:t>
            </w:r>
          </w:p>
          <w:p w:rsidRPr="00101AF1" w:rsidR="003477E8" w:rsidP="0009623A" w:rsidRDefault="003477E8" w14:paraId="44149AAF" w14:textId="77777777">
            <w:pPr>
              <w:widowControl w:val="0"/>
              <w:numPr>
                <w:ilvl w:val="0"/>
                <w:numId w:val="7"/>
              </w:numPr>
              <w:tabs>
                <w:tab w:val="clear" w:pos="1080"/>
                <w:tab w:val="num" w:pos="318"/>
              </w:tabs>
              <w:suppressAutoHyphens w:val="0"/>
              <w:spacing w:line="276" w:lineRule="auto"/>
              <w:ind w:left="175" w:hanging="141"/>
              <w:jc w:val="both"/>
              <w:rPr>
                <w:rFonts w:ascii="Calibri Light" w:hAnsi="Calibri Light" w:cs="Calibri Light"/>
                <w:i/>
              </w:rPr>
            </w:pPr>
            <w:r w:rsidRPr="00101AF1">
              <w:rPr>
                <w:rFonts w:ascii="Calibri Light" w:hAnsi="Calibri Light" w:cs="Calibri Light"/>
                <w:i/>
              </w:rPr>
              <w:t>Herramientas con fecha de caducidad</w:t>
            </w:r>
          </w:p>
        </w:tc>
      </w:tr>
      <w:tr w:rsidRPr="0009623A" w:rsidR="003477E8" w:rsidTr="00025B2A" w14:paraId="33120A4E" w14:textId="77777777">
        <w:trPr>
          <w:cantSplit/>
        </w:trPr>
        <w:tc>
          <w:tcPr>
            <w:tcW w:w="5387" w:type="dxa"/>
            <w:shd w:val="clear" w:color="auto" w:fill="auto"/>
          </w:tcPr>
          <w:p w:rsidRPr="0009623A" w:rsidR="003477E8" w:rsidP="00025B2A" w:rsidRDefault="003477E8" w14:paraId="54502D11" w14:textId="77777777">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color="auto" w:sz="4" w:space="0"/>
            </w:tcBorders>
            <w:shd w:val="clear" w:color="auto" w:fill="FFFFFF"/>
          </w:tcPr>
          <w:p w:rsidRPr="0009623A" w:rsidR="003477E8" w:rsidP="00025B2A" w:rsidRDefault="003477E8" w14:paraId="22DDD3C6" w14:textId="77777777">
            <w:pPr>
              <w:spacing w:line="276" w:lineRule="auto"/>
              <w:jc w:val="both"/>
              <w:rPr>
                <w:rFonts w:ascii="Calibri Light" w:hAnsi="Calibri Light" w:cs="Calibri Light"/>
                <w:i/>
                <w:color w:val="0000FF"/>
              </w:rPr>
            </w:pPr>
          </w:p>
        </w:tc>
      </w:tr>
    </w:tbl>
    <w:p w:rsidRPr="00BF7A4D" w:rsidR="003477E8" w:rsidP="003477E8" w:rsidRDefault="003477E8" w14:paraId="56220EBA" w14:textId="77777777">
      <w:pPr>
        <w:spacing w:line="276" w:lineRule="auto"/>
        <w:ind w:left="709"/>
        <w:jc w:val="both"/>
        <w:rPr>
          <w:rFonts w:ascii="Arial" w:hAnsi="Arial" w:cs="Arial"/>
          <w:sz w:val="22"/>
          <w:szCs w:val="22"/>
        </w:rPr>
      </w:pPr>
    </w:p>
    <w:p w:rsidR="00BD28BE" w:rsidP="003477E8" w:rsidRDefault="00BD28BE" w14:paraId="739BDED7" w14:textId="77777777">
      <w:pPr>
        <w:spacing w:line="276" w:lineRule="auto"/>
        <w:jc w:val="both"/>
        <w:rPr>
          <w:rFonts w:ascii="Arial" w:hAnsi="Arial" w:cs="Arial"/>
          <w:sz w:val="22"/>
          <w:szCs w:val="22"/>
        </w:rPr>
      </w:pPr>
    </w:p>
    <w:p w:rsidRPr="00EF0088" w:rsidR="00EF0088" w:rsidP="00EF0088" w:rsidRDefault="00EF0088" w14:paraId="3DC0E62D" w14:textId="77777777">
      <w:pPr>
        <w:pStyle w:val="Heading1"/>
        <w:numPr>
          <w:ilvl w:val="0"/>
          <w:numId w:val="2"/>
        </w:numPr>
        <w:spacing w:before="0" w:after="0"/>
        <w:rPr>
          <w:rFonts w:ascii="Calibri" w:hAnsi="Calibri" w:cs="Book Antiqua"/>
          <w:sz w:val="28"/>
        </w:rPr>
      </w:pPr>
      <w:bookmarkStart w:name="_Toc242500910" w:id="48"/>
      <w:bookmarkStart w:name="_Toc242521693" w:id="49"/>
      <w:bookmarkStart w:name="_Toc242765959" w:id="50"/>
      <w:bookmarkStart w:name="_Toc249872542" w:id="51"/>
      <w:bookmarkStart w:name="_Toc257124618" w:id="52"/>
      <w:bookmarkStart w:name="_Toc461691045" w:id="53"/>
      <w:bookmarkStart w:name="_Toc75630725" w:id="54"/>
      <w:r w:rsidRPr="00EF0088">
        <w:rPr>
          <w:rFonts w:ascii="Calibri" w:hAnsi="Calibri" w:cs="Book Antiqua"/>
          <w:sz w:val="28"/>
        </w:rPr>
        <w:t>Aprobación</w:t>
      </w:r>
      <w:bookmarkEnd w:id="48"/>
      <w:bookmarkEnd w:id="49"/>
      <w:bookmarkEnd w:id="50"/>
      <w:bookmarkEnd w:id="51"/>
      <w:bookmarkEnd w:id="52"/>
      <w:bookmarkEnd w:id="53"/>
      <w:bookmarkEnd w:id="54"/>
    </w:p>
    <w:bookmarkEnd w:id="7"/>
    <w:p w:rsidRPr="0009623A" w:rsidR="00EF0088" w:rsidP="00EF0088" w:rsidRDefault="00EF0088" w14:paraId="2C4B20CB" w14:textId="77777777">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rsidRPr="0009623A" w:rsidR="00EF0088" w:rsidP="00EF0088" w:rsidRDefault="00EF0088" w14:paraId="5935DA6B" w14:textId="77777777">
      <w:pPr>
        <w:spacing w:line="276" w:lineRule="auto"/>
        <w:ind w:firstLine="720"/>
        <w:jc w:val="right"/>
        <w:rPr>
          <w:rFonts w:ascii="Calibri Light" w:hAnsi="Calibri Light" w:cs="Calibri Light"/>
          <w:color w:val="0000FF"/>
        </w:rPr>
      </w:pPr>
    </w:p>
    <w:tbl>
      <w:tblPr>
        <w:tblW w:w="0" w:type="auto"/>
        <w:jc w:val="cente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4338"/>
        <w:gridCol w:w="4382"/>
      </w:tblGrid>
      <w:tr w:rsidRPr="0009623A" w:rsidR="00CA43BC" w:rsidTr="0009623A" w14:paraId="06CF3953" w14:textId="77777777">
        <w:trPr>
          <w:trHeight w:val="317"/>
          <w:jc w:val="center"/>
        </w:trPr>
        <w:tc>
          <w:tcPr>
            <w:tcW w:w="4338" w:type="dxa"/>
          </w:tcPr>
          <w:p w:rsidRPr="0009623A" w:rsidR="00EF0088" w:rsidP="0009623A" w:rsidRDefault="00EF0088" w14:paraId="02093070"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rsidRPr="0009623A" w:rsidR="00EF0088" w:rsidP="0009623A" w:rsidRDefault="00EF0088" w14:paraId="3593EBF0"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Pr="0009623A" w:rsidR="00CA43BC" w:rsidTr="0009623A" w14:paraId="7FB1DF2C" w14:textId="77777777">
        <w:trPr>
          <w:trHeight w:val="1259"/>
          <w:jc w:val="center"/>
        </w:trPr>
        <w:tc>
          <w:tcPr>
            <w:tcW w:w="4338" w:type="dxa"/>
          </w:tcPr>
          <w:p w:rsidRPr="0009623A" w:rsidR="00EF0088" w:rsidP="0009623A" w:rsidRDefault="00EF0088" w14:paraId="56D6D52E"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0ABD301D"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16EB7951"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6299D56A"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429D3E2A"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rsidRPr="0009623A" w:rsidR="00EF0088" w:rsidP="0009623A" w:rsidRDefault="00EF0088" w14:paraId="2566B85C"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70BB78DC" w14:textId="77777777">
            <w:pPr>
              <w:autoSpaceDE w:val="0"/>
              <w:autoSpaceDN w:val="0"/>
              <w:adjustRightInd w:val="0"/>
              <w:jc w:val="center"/>
              <w:rPr>
                <w:rFonts w:ascii="Calibri Light" w:hAnsi="Calibri Light" w:cs="Calibri Light"/>
                <w:color w:val="0000FF"/>
              </w:rPr>
            </w:pPr>
          </w:p>
        </w:tc>
        <w:tc>
          <w:tcPr>
            <w:tcW w:w="4382" w:type="dxa"/>
          </w:tcPr>
          <w:p w:rsidRPr="0009623A" w:rsidR="00EF0088" w:rsidP="0009623A" w:rsidRDefault="00EF0088" w14:paraId="63188F26"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40388F21"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54D7B529"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724DCD5E"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2DCC896F"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rsidRPr="0009623A" w:rsidR="00EF0088" w:rsidP="0009623A" w:rsidRDefault="00EF0088" w14:paraId="1AC12B96" w14:textId="77777777">
            <w:pPr>
              <w:autoSpaceDE w:val="0"/>
              <w:autoSpaceDN w:val="0"/>
              <w:adjustRightInd w:val="0"/>
              <w:jc w:val="center"/>
              <w:rPr>
                <w:rFonts w:ascii="Calibri Light" w:hAnsi="Calibri Light" w:cs="Calibri Light"/>
                <w:color w:val="0000FF"/>
              </w:rPr>
            </w:pPr>
          </w:p>
        </w:tc>
      </w:tr>
      <w:tr w:rsidRPr="0009623A" w:rsidR="00CA43BC" w:rsidTr="0009623A" w14:paraId="44FDD28B" w14:textId="77777777">
        <w:trPr>
          <w:trHeight w:val="1259"/>
          <w:jc w:val="center"/>
        </w:trPr>
        <w:tc>
          <w:tcPr>
            <w:tcW w:w="4338" w:type="dxa"/>
          </w:tcPr>
          <w:p w:rsidRPr="0009623A" w:rsidR="00EF0088" w:rsidP="0009623A" w:rsidRDefault="00EF0088" w14:paraId="65CB9856"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rsidRPr="0009623A" w:rsidR="00EF0088" w:rsidP="0009623A" w:rsidRDefault="00EF0088" w14:paraId="4EA01719"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6EA2FD96"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7DE745B8"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2C6AA925"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09623A" w:rsidRDefault="00EF0088" w14:paraId="12E7A951" w14:textId="77777777">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rsidRPr="0009623A" w:rsidR="00EF0088" w:rsidP="0009623A" w:rsidRDefault="00EF0088" w14:paraId="5C5736BB"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18DB8784" w14:textId="77777777">
            <w:pPr>
              <w:autoSpaceDE w:val="0"/>
              <w:autoSpaceDN w:val="0"/>
              <w:adjustRightInd w:val="0"/>
              <w:jc w:val="center"/>
              <w:rPr>
                <w:rFonts w:ascii="Calibri Light" w:hAnsi="Calibri Light" w:cs="Calibri Light"/>
                <w:color w:val="0000FF"/>
              </w:rPr>
            </w:pPr>
          </w:p>
        </w:tc>
        <w:tc>
          <w:tcPr>
            <w:tcW w:w="4382" w:type="dxa"/>
          </w:tcPr>
          <w:p w:rsidRPr="0009623A" w:rsidR="00EF0088" w:rsidP="0009623A" w:rsidRDefault="00EF0088" w14:paraId="38EA95CA"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rsidRPr="0009623A" w:rsidR="00EF0088" w:rsidP="0009623A" w:rsidRDefault="00EF0088" w14:paraId="1A814120"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6BAC1AD3" w14:textId="77777777">
            <w:pPr>
              <w:autoSpaceDE w:val="0"/>
              <w:autoSpaceDN w:val="0"/>
              <w:adjustRightInd w:val="0"/>
              <w:jc w:val="center"/>
              <w:rPr>
                <w:rFonts w:ascii="Calibri Light" w:hAnsi="Calibri Light" w:cs="Calibri Light"/>
                <w:color w:val="0000FF"/>
              </w:rPr>
            </w:pPr>
          </w:p>
          <w:p w:rsidRPr="0009623A" w:rsidR="00EF0088" w:rsidP="0009623A" w:rsidRDefault="00EF0088" w14:paraId="448E0551"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rsidRPr="0009623A" w:rsidR="00EF0088" w:rsidP="0009623A" w:rsidRDefault="00EF0088" w14:paraId="176EC739" w14:textId="77777777">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rsidRPr="0009623A" w:rsidR="00EF0088" w:rsidP="00EF0088" w:rsidRDefault="00EF0088" w14:paraId="0FDDA489" w14:textId="77777777">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rsidR="00EF0088" w:rsidP="00EF0088" w:rsidRDefault="00EF0088" w14:paraId="5882EFDE" w14:textId="77777777">
      <w:pPr>
        <w:spacing w:line="276" w:lineRule="auto"/>
        <w:ind w:firstLine="720"/>
        <w:jc w:val="right"/>
        <w:rPr>
          <w:rFonts w:cs="Arial"/>
          <w:szCs w:val="22"/>
        </w:rPr>
      </w:pPr>
    </w:p>
    <w:p w:rsidRPr="00BF7A4D" w:rsidR="00EF0088" w:rsidP="00EF0088" w:rsidRDefault="00EF0088" w14:paraId="3238FB87" w14:textId="77777777">
      <w:pPr>
        <w:spacing w:line="276" w:lineRule="auto"/>
        <w:jc w:val="both"/>
        <w:rPr>
          <w:rFonts w:ascii="Arial" w:hAnsi="Arial" w:cs="Arial"/>
          <w:sz w:val="22"/>
          <w:szCs w:val="22"/>
        </w:rPr>
      </w:pPr>
    </w:p>
    <w:p w:rsidRPr="00BF7A4D" w:rsidR="003477E8" w:rsidP="004D619E" w:rsidRDefault="003477E8" w14:paraId="4F1648C0" w14:textId="77777777">
      <w:pPr>
        <w:tabs>
          <w:tab w:val="left" w:pos="2805"/>
        </w:tabs>
        <w:spacing w:line="276" w:lineRule="auto"/>
        <w:jc w:val="both"/>
        <w:rPr>
          <w:rFonts w:ascii="Arial" w:hAnsi="Arial" w:cs="Arial"/>
          <w:sz w:val="22"/>
          <w:szCs w:val="22"/>
        </w:rPr>
      </w:pPr>
    </w:p>
    <w:sectPr w:rsidRPr="00BF7A4D" w:rsidR="003477E8" w:rsidSect="00B604AA">
      <w:headerReference w:type="default" r:id="rId8"/>
      <w:footerReference w:type="default" r:id="rId9"/>
      <w:pgSz w:w="11906" w:h="16838"/>
      <w:pgMar w:top="1260" w:right="1134" w:bottom="284" w:left="1134" w:header="720" w:footer="683"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2EFD" w:rsidRDefault="00A22EFD" w14:paraId="48643D72" w14:textId="77777777">
      <w:r>
        <w:separator/>
      </w:r>
    </w:p>
  </w:endnote>
  <w:endnote w:type="continuationSeparator" w:id="0">
    <w:p w:rsidR="00A22EFD" w:rsidRDefault="00A22EFD" w14:paraId="440D262E" w14:textId="77777777">
      <w:r>
        <w:continuationSeparator/>
      </w:r>
    </w:p>
  </w:endnote>
  <w:endnote w:type="continuationNotice" w:id="1">
    <w:p w:rsidR="005C3EAF" w:rsidRDefault="005C3EAF" w14:paraId="59F1B0C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025B2A" w:rsidRDefault="00821EF2" w14:paraId="016DCFB8" w14:textId="1A7724E4">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4BC370E1" wp14:editId="56190F92">
              <wp:simplePos x="0" y="0"/>
              <wp:positionH relativeFrom="column">
                <wp:posOffset>-129540</wp:posOffset>
              </wp:positionH>
              <wp:positionV relativeFrom="paragraph">
                <wp:posOffset>90170</wp:posOffset>
              </wp:positionV>
              <wp:extent cx="6438900" cy="0"/>
              <wp:effectExtent l="0" t="0" r="0" b="0"/>
              <wp:wrapNone/>
              <wp:docPr id="962263650" name="Conector recto de flecha 962263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93EB68D">
            <v:shapetype id="_x0000_t32" coordsize="21600,21600" o:oned="t" filled="f" o:spt="32" path="m,l21600,21600e" w14:anchorId="521C4B01">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v:shadow color="#868686"/>
            </v:shape>
          </w:pict>
        </mc:Fallback>
      </mc:AlternateContent>
    </w:r>
  </w:p>
  <w:p w:rsidRPr="003C470A" w:rsidR="00025B2A" w:rsidP="719E4F3C" w:rsidRDefault="719E4F3C" w14:paraId="6CC66A2E" w14:textId="15D540D9">
    <w:pPr>
      <w:pStyle w:val="Footer"/>
      <w:tabs>
        <w:tab w:val="left" w:pos="7560"/>
      </w:tabs>
      <w:rPr>
        <w:rFonts w:ascii="Calibri" w:hAnsi="Calibri" w:cs="Book Antiqua"/>
        <w:b/>
        <w:bCs/>
        <w:sz w:val="20"/>
        <w:szCs w:val="20"/>
      </w:rPr>
    </w:pPr>
    <w:r w:rsidRPr="719E4F3C">
      <w:rPr>
        <w:rFonts w:ascii="Calibri" w:hAnsi="Calibri" w:cs="Book Antiqua"/>
        <w:b/>
        <w:bCs/>
        <w:sz w:val="20"/>
        <w:szCs w:val="20"/>
      </w:rPr>
      <w:t>Nombre del Documento:</w:t>
    </w:r>
    <w:r w:rsidRPr="719E4F3C">
      <w:rPr>
        <w:rStyle w:val="PageNumber"/>
        <w:rFonts w:ascii="Calibri" w:hAnsi="Calibri"/>
        <w:snapToGrid w:val="0"/>
        <w:sz w:val="20"/>
        <w:szCs w:val="20"/>
      </w:rPr>
      <w:t xml:space="preserve"> GRUPOE-CSO-P</w:t>
    </w:r>
    <w:r w:rsidRPr="003C470A" w:rsidR="00025B2A">
      <w:rPr>
        <w:rFonts w:ascii="Calibri" w:hAnsi="Calibri" w:cs="Book Antiqua"/>
        <w:b/>
        <w:sz w:val="20"/>
        <w:szCs w:val="20"/>
      </w:rPr>
      <w:tab/>
    </w:r>
    <w:r w:rsidRPr="719E4F3C">
      <w:rPr>
        <w:rStyle w:val="PageNumber"/>
        <w:rFonts w:ascii="Calibri" w:hAnsi="Calibri"/>
        <w:b/>
        <w:bCs/>
        <w:snapToGrid w:val="0"/>
        <w:sz w:val="20"/>
        <w:szCs w:val="20"/>
      </w:rPr>
      <w:t xml:space="preserve">LTD Versión: </w:t>
    </w:r>
    <w:r w:rsidRPr="719E4F3C">
      <w:rPr>
        <w:rStyle w:val="PageNumber"/>
        <w:rFonts w:ascii="Calibri" w:hAnsi="Calibri"/>
        <w:snapToGrid w:val="0"/>
        <w:sz w:val="20"/>
        <w:szCs w:val="20"/>
      </w:rPr>
      <w:t>1.0</w:t>
    </w:r>
  </w:p>
  <w:p w:rsidRPr="003C470A" w:rsidR="00025B2A" w:rsidP="719E4F3C" w:rsidRDefault="719E4F3C" w14:paraId="12E46A97" w14:textId="3BA5D513">
    <w:pPr>
      <w:pStyle w:val="Footer"/>
      <w:tabs>
        <w:tab w:val="left" w:pos="7560"/>
      </w:tabs>
      <w:rPr>
        <w:rFonts w:ascii="Calibri" w:hAnsi="Calibri" w:cs="Book Antiqua"/>
        <w:b/>
        <w:bCs/>
        <w:sz w:val="20"/>
        <w:szCs w:val="20"/>
      </w:rPr>
    </w:pPr>
    <w:r w:rsidRPr="719E4F3C">
      <w:rPr>
        <w:rFonts w:ascii="Calibri" w:hAnsi="Calibri" w:cs="Book Antiqua"/>
        <w:b/>
        <w:bCs/>
        <w:sz w:val="20"/>
        <w:szCs w:val="20"/>
      </w:rPr>
      <w:t xml:space="preserve">Plantilla compilada por: </w:t>
    </w:r>
    <w:proofErr w:type="spellStart"/>
    <w:r w:rsidRPr="719E4F3C">
      <w:rPr>
        <w:rStyle w:val="PageNumber"/>
        <w:rFonts w:ascii="Calibri" w:hAnsi="Calibri"/>
        <w:snapToGrid w:val="0"/>
        <w:sz w:val="20"/>
        <w:szCs w:val="20"/>
      </w:rPr>
      <w:t>Ph.D</w:t>
    </w:r>
    <w:proofErr w:type="spellEnd"/>
    <w:r w:rsidRPr="719E4F3C">
      <w:rPr>
        <w:rStyle w:val="PageNumber"/>
        <w:rFonts w:ascii="Calibri" w:hAnsi="Calibri"/>
        <w:snapToGrid w:val="0"/>
        <w:sz w:val="20"/>
        <w:szCs w:val="20"/>
      </w:rPr>
      <w:t>. Franklin Parrales Bravo</w:t>
    </w:r>
    <w:r w:rsidRPr="003C470A" w:rsidR="00025B2A">
      <w:rPr>
        <w:rFonts w:ascii="Calibri" w:hAnsi="Calibri" w:cs="Book Antiqua"/>
        <w:b/>
        <w:sz w:val="20"/>
        <w:szCs w:val="20"/>
      </w:rPr>
      <w:tab/>
    </w:r>
    <w:r w:rsidRPr="719E4F3C">
      <w:rPr>
        <w:rFonts w:ascii="Calibri" w:hAnsi="Calibri" w:cs="Book Antiqua"/>
        <w:b/>
        <w:bCs/>
        <w:sz w:val="20"/>
        <w:szCs w:val="20"/>
      </w:rPr>
      <w:t xml:space="preserve">Página: </w:t>
    </w:r>
    <w:r w:rsidRPr="719E4F3C" w:rsidR="00025B2A">
      <w:rPr>
        <w:rStyle w:val="PageNumber"/>
        <w:rFonts w:ascii="Calibri" w:hAnsi="Calibri"/>
        <w:noProof/>
        <w:snapToGrid w:val="0"/>
        <w:sz w:val="20"/>
        <w:szCs w:val="20"/>
      </w:rPr>
      <w:fldChar w:fldCharType="begin"/>
    </w:r>
    <w:r w:rsidRPr="719E4F3C" w:rsidR="00025B2A">
      <w:rPr>
        <w:rStyle w:val="PageNumber"/>
        <w:rFonts w:ascii="Calibri" w:hAnsi="Calibri"/>
        <w:snapToGrid w:val="0"/>
        <w:sz w:val="20"/>
        <w:szCs w:val="20"/>
      </w:rPr>
      <w:instrText xml:space="preserve"> PAGE  </w:instrText>
    </w:r>
    <w:r w:rsidRPr="719E4F3C" w:rsidR="00025B2A">
      <w:rPr>
        <w:rStyle w:val="PageNumber"/>
        <w:rFonts w:ascii="Calibri" w:hAnsi="Calibri"/>
        <w:snapToGrid w:val="0"/>
        <w:sz w:val="20"/>
        <w:szCs w:val="20"/>
      </w:rPr>
      <w:fldChar w:fldCharType="separate"/>
    </w:r>
    <w:r w:rsidRPr="719E4F3C">
      <w:rPr>
        <w:rStyle w:val="PageNumber"/>
        <w:rFonts w:ascii="Calibri" w:hAnsi="Calibri"/>
        <w:noProof/>
        <w:snapToGrid w:val="0"/>
        <w:sz w:val="20"/>
        <w:szCs w:val="20"/>
      </w:rPr>
      <w:t>8</w:t>
    </w:r>
    <w:r w:rsidRPr="719E4F3C" w:rsidR="00025B2A">
      <w:rPr>
        <w:rStyle w:val="PageNumber"/>
        <w:rFonts w:ascii="Calibri" w:hAnsi="Calibri"/>
        <w:noProof/>
        <w:snapToGrid w:val="0"/>
        <w:sz w:val="20"/>
        <w:szCs w:val="20"/>
      </w:rPr>
      <w:fldChar w:fldCharType="end"/>
    </w:r>
    <w:r w:rsidRPr="719E4F3C">
      <w:rPr>
        <w:rStyle w:val="PageNumber"/>
        <w:rFonts w:ascii="Calibri" w:hAnsi="Calibri" w:cs="Book Antiqu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2EFD" w:rsidRDefault="00A22EFD" w14:paraId="1A7220B0" w14:textId="77777777">
      <w:r>
        <w:separator/>
      </w:r>
    </w:p>
  </w:footnote>
  <w:footnote w:type="continuationSeparator" w:id="0">
    <w:p w:rsidR="00A22EFD" w:rsidRDefault="00A22EFD" w14:paraId="2A337CFE" w14:textId="77777777">
      <w:r>
        <w:continuationSeparator/>
      </w:r>
    </w:p>
  </w:footnote>
  <w:footnote w:type="continuationNotice" w:id="1">
    <w:p w:rsidR="005C3EAF" w:rsidRDefault="005C3EAF" w14:paraId="315929D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025B2A" w:rsidP="719E4F3C" w:rsidRDefault="00821EF2" w14:paraId="0DB6D7EA" w14:textId="5BA227A0">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67DF1B44" wp14:editId="08F07A7E">
          <wp:simplePos x="0" y="0"/>
          <wp:positionH relativeFrom="column">
            <wp:posOffset>-434340</wp:posOffset>
          </wp:positionH>
          <wp:positionV relativeFrom="paragraph">
            <wp:posOffset>-171450</wp:posOffset>
          </wp:positionV>
          <wp:extent cx="2524125" cy="647700"/>
          <wp:effectExtent l="0" t="0" r="0" b="0"/>
          <wp:wrapNone/>
          <wp:docPr id="427062223" name="Imagen 42706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719E4F3C">
      <w:t xml:space="preserve"> </w:t>
    </w:r>
    <w:r w:rsidRPr="719E4F3C" w:rsidR="719E4F3C">
      <w:rPr>
        <w:rFonts w:ascii="Calibri" w:hAnsi="Calibri"/>
        <w:b/>
        <w:bCs/>
        <w:sz w:val="20"/>
        <w:szCs w:val="20"/>
      </w:rPr>
      <w:t>Proyecto</w:t>
    </w:r>
    <w:r w:rsidRPr="003C470A" w:rsidR="719E4F3C">
      <w:rPr>
        <w:rFonts w:ascii="Calibri" w:hAnsi="Calibri"/>
        <w:sz w:val="20"/>
        <w:szCs w:val="20"/>
      </w:rPr>
      <w:t>:</w:t>
    </w:r>
    <w:r w:rsidR="719E4F3C">
      <w:rPr>
        <w:rFonts w:ascii="Calibri" w:hAnsi="Calibri"/>
        <w:sz w:val="20"/>
        <w:szCs w:val="20"/>
      </w:rPr>
      <w:t xml:space="preserve"> Camioncitos S.A.</w:t>
    </w:r>
  </w:p>
  <w:p w:rsidRPr="003C470A" w:rsidR="00025B2A" w:rsidP="006C50A0" w:rsidRDefault="719E4F3C" w14:paraId="3A85E1F5" w14:textId="076951E0">
    <w:pPr>
      <w:pStyle w:val="Header"/>
      <w:jc w:val="right"/>
      <w:rPr>
        <w:rFonts w:ascii="Calibri" w:hAnsi="Calibri"/>
        <w:sz w:val="20"/>
        <w:szCs w:val="20"/>
      </w:rPr>
    </w:pPr>
    <w:r w:rsidRPr="719E4F3C">
      <w:rPr>
        <w:rFonts w:ascii="Calibri" w:hAnsi="Calibri"/>
        <w:b/>
        <w:bCs/>
        <w:sz w:val="20"/>
        <w:szCs w:val="20"/>
      </w:rPr>
      <w:t>Versión Producto</w:t>
    </w:r>
    <w:r w:rsidRPr="719E4F3C">
      <w:rPr>
        <w:rFonts w:ascii="Calibri" w:hAnsi="Calibri"/>
        <w:sz w:val="20"/>
        <w:szCs w:val="20"/>
      </w:rPr>
      <w:t xml:space="preserve">: 6.0 </w:t>
    </w:r>
    <w:r w:rsidRPr="719E4F3C">
      <w:rPr>
        <w:rFonts w:ascii="Calibri" w:hAnsi="Calibri"/>
        <w:b/>
        <w:bCs/>
        <w:sz w:val="20"/>
        <w:szCs w:val="20"/>
      </w:rPr>
      <w:t>Cliente</w:t>
    </w:r>
    <w:r w:rsidRPr="719E4F3C">
      <w:rPr>
        <w:rFonts w:ascii="Calibri" w:hAnsi="Calibri"/>
        <w:sz w:val="20"/>
        <w:szCs w:val="20"/>
      </w:rPr>
      <w:t>: Grupo E</w:t>
    </w:r>
  </w:p>
  <w:p w:rsidR="00025B2A" w:rsidRDefault="00821EF2" w14:paraId="3D3A4574" w14:textId="43614D88">
    <w:pPr>
      <w:pStyle w:val="Header"/>
    </w:pPr>
    <w:r>
      <w:rPr>
        <w:noProof/>
        <w:lang w:eastAsia="es-ES"/>
      </w:rPr>
      <mc:AlternateContent>
        <mc:Choice Requires="wps">
          <w:drawing>
            <wp:anchor distT="0" distB="0" distL="114300" distR="114300" simplePos="0" relativeHeight="251658241" behindDoc="0" locked="0" layoutInCell="1" allowOverlap="1" wp14:anchorId="7525F20A" wp14:editId="5851561C">
              <wp:simplePos x="0" y="0"/>
              <wp:positionH relativeFrom="column">
                <wp:posOffset>-353695</wp:posOffset>
              </wp:positionH>
              <wp:positionV relativeFrom="paragraph">
                <wp:posOffset>49530</wp:posOffset>
              </wp:positionV>
              <wp:extent cx="6634480" cy="0"/>
              <wp:effectExtent l="0" t="0" r="0" b="0"/>
              <wp:wrapNone/>
              <wp:docPr id="808531235" name="Conector recto de flecha 808531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DCFCDE1">
            <v:shapetype id="_x0000_t32" coordsize="21600,21600" o:oned="t" filled="f" o:spt="32" path="m,l21600,21600e" w14:anchorId="34155EAB">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hint="default" w:ascii="Arial" w:hAnsi="Arial" w:cs="Arial"/>
        <w:b/>
        <w:i w:val="0"/>
        <w:sz w:val="28"/>
      </w:rPr>
    </w:lvl>
    <w:lvl w:ilvl="1">
      <w:start w:val="1"/>
      <w:numFmt w:val="none"/>
      <w:suff w:val="nothing"/>
      <w:lvlText w:val=""/>
      <w:lvlJc w:val="left"/>
      <w:pPr>
        <w:tabs>
          <w:tab w:val="num" w:pos="0"/>
        </w:tabs>
        <w:ind w:left="576" w:hanging="576"/>
      </w:pPr>
      <w:rPr>
        <w:rFonts w:hint="default" w:ascii="Book Antiqua" w:hAnsi="Book Antiqua" w:cs="Book Antiqua"/>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hint="default" w:ascii="Symbol" w:hAnsi="Symbol" w:cs="Symbol"/>
      </w:rPr>
    </w:lvl>
    <w:lvl w:ilvl="1">
      <w:start w:val="1"/>
      <w:numFmt w:val="decimal"/>
      <w:lvlText w:val="%1.%2."/>
      <w:lvlJc w:val="left"/>
      <w:pPr>
        <w:tabs>
          <w:tab w:val="num" w:pos="1080"/>
        </w:tabs>
        <w:ind w:left="1080" w:hanging="720"/>
      </w:pPr>
      <w:rPr>
        <w:rFonts w:hint="default" w:ascii="Symbol" w:hAnsi="Symbol" w:cs="Symbol"/>
      </w:rPr>
    </w:lvl>
    <w:lvl w:ilvl="2">
      <w:start w:val="1"/>
      <w:numFmt w:val="bullet"/>
      <w:lvlText w:val=""/>
      <w:lvlJc w:val="left"/>
      <w:pPr>
        <w:tabs>
          <w:tab w:val="num" w:pos="1080"/>
        </w:tabs>
        <w:ind w:left="1080" w:hanging="360"/>
      </w:pPr>
      <w:rPr>
        <w:rFonts w:hint="default" w:ascii="Symbol" w:hAnsi="Symbol" w:cs="Wingdings"/>
      </w:rPr>
    </w:lvl>
    <w:lvl w:ilvl="3">
      <w:start w:val="1"/>
      <w:numFmt w:val="decimal"/>
      <w:lvlText w:val="%1.%2.%3.%4."/>
      <w:lvlJc w:val="left"/>
      <w:pPr>
        <w:tabs>
          <w:tab w:val="num" w:pos="2160"/>
        </w:tabs>
        <w:ind w:left="2160" w:hanging="1080"/>
      </w:pPr>
      <w:rPr>
        <w:rFonts w:hint="default" w:ascii="Symbol" w:hAnsi="Symbol" w:cs="Symbol"/>
      </w:rPr>
    </w:lvl>
    <w:lvl w:ilvl="4">
      <w:start w:val="1"/>
      <w:numFmt w:val="decimal"/>
      <w:lvlText w:val="%1.%2.%3.%4.%5."/>
      <w:lvlJc w:val="left"/>
      <w:pPr>
        <w:tabs>
          <w:tab w:val="num" w:pos="2520"/>
        </w:tabs>
        <w:ind w:left="2520" w:hanging="1080"/>
      </w:pPr>
      <w:rPr>
        <w:rFonts w:hint="default" w:ascii="Symbol" w:hAnsi="Symbol" w:cs="Symbol"/>
      </w:rPr>
    </w:lvl>
    <w:lvl w:ilvl="5">
      <w:start w:val="1"/>
      <w:numFmt w:val="decimal"/>
      <w:lvlText w:val="%1.%2.%3.%4.%5.%6."/>
      <w:lvlJc w:val="left"/>
      <w:pPr>
        <w:tabs>
          <w:tab w:val="num" w:pos="3240"/>
        </w:tabs>
        <w:ind w:left="3240" w:hanging="1440"/>
      </w:pPr>
      <w:rPr>
        <w:rFonts w:hint="default" w:ascii="Symbol" w:hAnsi="Symbol" w:cs="Symbol"/>
      </w:rPr>
    </w:lvl>
    <w:lvl w:ilvl="6">
      <w:start w:val="1"/>
      <w:numFmt w:val="decimal"/>
      <w:lvlText w:val="%1.%2.%3.%4.%5.%6.%7."/>
      <w:lvlJc w:val="left"/>
      <w:pPr>
        <w:tabs>
          <w:tab w:val="num" w:pos="3600"/>
        </w:tabs>
        <w:ind w:left="3600" w:hanging="1440"/>
      </w:pPr>
      <w:rPr>
        <w:rFonts w:hint="default" w:ascii="Symbol" w:hAnsi="Symbol" w:cs="Symbol"/>
      </w:rPr>
    </w:lvl>
    <w:lvl w:ilvl="7">
      <w:start w:val="1"/>
      <w:numFmt w:val="decimal"/>
      <w:lvlText w:val="%1.%2.%3.%4.%5.%6.%7.%8."/>
      <w:lvlJc w:val="left"/>
      <w:pPr>
        <w:tabs>
          <w:tab w:val="num" w:pos="4320"/>
        </w:tabs>
        <w:ind w:left="4320" w:hanging="1800"/>
      </w:pPr>
      <w:rPr>
        <w:rFonts w:hint="default" w:ascii="Symbol" w:hAnsi="Symbol" w:cs="Symbol"/>
      </w:rPr>
    </w:lvl>
    <w:lvl w:ilvl="8">
      <w:start w:val="1"/>
      <w:numFmt w:val="decimal"/>
      <w:lvlText w:val="%1.%2.%3.%4.%5.%6.%7.%8.%9."/>
      <w:lvlJc w:val="left"/>
      <w:pPr>
        <w:tabs>
          <w:tab w:val="num" w:pos="5040"/>
        </w:tabs>
        <w:ind w:left="5040" w:hanging="2160"/>
      </w:pPr>
      <w:rPr>
        <w:rFonts w:hint="default" w:ascii="Symbol" w:hAnsi="Symbol"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hint="default" w:ascii="Wingdings" w:hAnsi="Wingdings" w:cs="Book Antiqua"/>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hint="default" w:ascii="Wingdings" w:hAnsi="Wingdings" w:cs="Wingdings"/>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hint="default" w:ascii="Wingdings" w:hAnsi="Wingdings" w:cs="Wingdings"/>
        <w:lang w:val="en-GB"/>
      </w:rPr>
    </w:lvl>
    <w:lvl w:ilvl="1">
      <w:start w:val="2"/>
      <w:numFmt w:val="decimal"/>
      <w:lvlText w:val="%1.%2."/>
      <w:lvlJc w:val="left"/>
      <w:pPr>
        <w:tabs>
          <w:tab w:val="num" w:pos="1080"/>
        </w:tabs>
        <w:ind w:left="1080" w:hanging="720"/>
      </w:pPr>
      <w:rPr>
        <w:rFonts w:hint="default" w:ascii="Wingdings" w:hAnsi="Wingdings" w:cs="Wingdings"/>
        <w:lang w:val="en-GB"/>
      </w:rPr>
    </w:lvl>
    <w:lvl w:ilvl="2">
      <w:start w:val="1"/>
      <w:numFmt w:val="decimal"/>
      <w:lvlText w:val="%1.%2.%3."/>
      <w:lvlJc w:val="left"/>
      <w:pPr>
        <w:tabs>
          <w:tab w:val="num" w:pos="1440"/>
        </w:tabs>
        <w:ind w:left="1440" w:hanging="720"/>
      </w:pPr>
      <w:rPr>
        <w:rFonts w:hint="default" w:ascii="Wingdings" w:hAnsi="Wingdings" w:cs="Wingdings"/>
        <w:lang w:val="en-GB"/>
      </w:rPr>
    </w:lvl>
    <w:lvl w:ilvl="3">
      <w:start w:val="1"/>
      <w:numFmt w:val="decimal"/>
      <w:lvlText w:val="%1.%2.%3.%4."/>
      <w:lvlJc w:val="left"/>
      <w:pPr>
        <w:tabs>
          <w:tab w:val="num" w:pos="2160"/>
        </w:tabs>
        <w:ind w:left="2160" w:hanging="1080"/>
      </w:pPr>
      <w:rPr>
        <w:rFonts w:hint="default" w:ascii="Wingdings" w:hAnsi="Wingdings" w:cs="Wingdings"/>
        <w:lang w:val="en-GB"/>
      </w:rPr>
    </w:lvl>
    <w:lvl w:ilvl="4">
      <w:start w:val="1"/>
      <w:numFmt w:val="decimal"/>
      <w:lvlText w:val="%1.%2.%3.%4.%5."/>
      <w:lvlJc w:val="left"/>
      <w:pPr>
        <w:tabs>
          <w:tab w:val="num" w:pos="2520"/>
        </w:tabs>
        <w:ind w:left="2520" w:hanging="1080"/>
      </w:pPr>
      <w:rPr>
        <w:rFonts w:hint="default" w:ascii="Wingdings" w:hAnsi="Wingdings" w:cs="Wingdings"/>
        <w:lang w:val="en-GB"/>
      </w:rPr>
    </w:lvl>
    <w:lvl w:ilvl="5">
      <w:start w:val="1"/>
      <w:numFmt w:val="decimal"/>
      <w:lvlText w:val="%1.%2.%3.%4.%5.%6."/>
      <w:lvlJc w:val="left"/>
      <w:pPr>
        <w:tabs>
          <w:tab w:val="num" w:pos="3240"/>
        </w:tabs>
        <w:ind w:left="3240" w:hanging="1440"/>
      </w:pPr>
      <w:rPr>
        <w:rFonts w:hint="default" w:ascii="Wingdings" w:hAnsi="Wingdings" w:cs="Wingdings"/>
        <w:lang w:val="en-GB"/>
      </w:rPr>
    </w:lvl>
    <w:lvl w:ilvl="6">
      <w:start w:val="1"/>
      <w:numFmt w:val="decimal"/>
      <w:lvlText w:val="%1.%2.%3.%4.%5.%6.%7."/>
      <w:lvlJc w:val="left"/>
      <w:pPr>
        <w:tabs>
          <w:tab w:val="num" w:pos="3600"/>
        </w:tabs>
        <w:ind w:left="3600" w:hanging="1440"/>
      </w:pPr>
      <w:rPr>
        <w:rFonts w:hint="default" w:ascii="Wingdings" w:hAnsi="Wingdings" w:cs="Wingdings"/>
        <w:lang w:val="en-GB"/>
      </w:rPr>
    </w:lvl>
    <w:lvl w:ilvl="7">
      <w:start w:val="1"/>
      <w:numFmt w:val="decimal"/>
      <w:lvlText w:val="%1.%2.%3.%4.%5.%6.%7.%8."/>
      <w:lvlJc w:val="left"/>
      <w:pPr>
        <w:tabs>
          <w:tab w:val="num" w:pos="4320"/>
        </w:tabs>
        <w:ind w:left="4320" w:hanging="1800"/>
      </w:pPr>
      <w:rPr>
        <w:rFonts w:hint="default" w:ascii="Wingdings" w:hAnsi="Wingdings" w:cs="Wingdings"/>
        <w:lang w:val="en-GB"/>
      </w:rPr>
    </w:lvl>
    <w:lvl w:ilvl="8">
      <w:start w:val="1"/>
      <w:numFmt w:val="decimal"/>
      <w:lvlText w:val="%1.%2.%3.%4.%5.%6.%7.%8.%9."/>
      <w:lvlJc w:val="left"/>
      <w:pPr>
        <w:tabs>
          <w:tab w:val="num" w:pos="5040"/>
        </w:tabs>
        <w:ind w:left="5040" w:hanging="2160"/>
      </w:pPr>
      <w:rPr>
        <w:rFonts w:hint="default" w:ascii="Wingdings" w:hAnsi="Wingdings" w:cs="Wingdings"/>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hint="default" w:cs="Book Antiqua"/>
        <w:b/>
        <w:i w:val="0"/>
        <w:color w:val="auto"/>
      </w:rPr>
    </w:lvl>
    <w:lvl w:ilvl="1">
      <w:start w:val="1"/>
      <w:numFmt w:val="decimal"/>
      <w:lvlText w:val="%1.%2."/>
      <w:lvlJc w:val="left"/>
      <w:pPr>
        <w:tabs>
          <w:tab w:val="num" w:pos="1080"/>
        </w:tabs>
        <w:ind w:left="1080" w:hanging="720"/>
      </w:pPr>
      <w:rPr>
        <w:rFonts w:hint="default" w:cs="Book Antiqua"/>
        <w:b/>
        <w:i w:val="0"/>
        <w:color w:val="auto"/>
      </w:rPr>
    </w:lvl>
    <w:lvl w:ilvl="2">
      <w:start w:val="1"/>
      <w:numFmt w:val="decimal"/>
      <w:lvlText w:val="%1.%2.%3."/>
      <w:lvlJc w:val="left"/>
      <w:pPr>
        <w:tabs>
          <w:tab w:val="num" w:pos="1440"/>
        </w:tabs>
        <w:ind w:left="1440" w:hanging="720"/>
      </w:pPr>
      <w:rPr>
        <w:rFonts w:hint="default" w:cs="Book Antiqua"/>
        <w:b/>
        <w:i w:val="0"/>
        <w:color w:val="auto"/>
      </w:rPr>
    </w:lvl>
    <w:lvl w:ilvl="3">
      <w:start w:val="1"/>
      <w:numFmt w:val="decimal"/>
      <w:lvlText w:val="%1.%2.%3.%4."/>
      <w:lvlJc w:val="left"/>
      <w:pPr>
        <w:tabs>
          <w:tab w:val="num" w:pos="2160"/>
        </w:tabs>
        <w:ind w:left="2160" w:hanging="1080"/>
      </w:pPr>
      <w:rPr>
        <w:rFonts w:hint="default" w:cs="Book Antiqua"/>
        <w:b/>
        <w:i w:val="0"/>
        <w:color w:val="auto"/>
      </w:rPr>
    </w:lvl>
    <w:lvl w:ilvl="4">
      <w:start w:val="1"/>
      <w:numFmt w:val="decimal"/>
      <w:lvlText w:val="%1.%2.%3.%4.%5."/>
      <w:lvlJc w:val="left"/>
      <w:pPr>
        <w:tabs>
          <w:tab w:val="num" w:pos="2520"/>
        </w:tabs>
        <w:ind w:left="2520" w:hanging="1080"/>
      </w:pPr>
      <w:rPr>
        <w:rFonts w:hint="default" w:cs="Book Antiqua"/>
        <w:b/>
        <w:i w:val="0"/>
        <w:color w:val="auto"/>
      </w:rPr>
    </w:lvl>
    <w:lvl w:ilvl="5">
      <w:start w:val="1"/>
      <w:numFmt w:val="decimal"/>
      <w:lvlText w:val="%1.%2.%3.%4.%5.%6."/>
      <w:lvlJc w:val="left"/>
      <w:pPr>
        <w:tabs>
          <w:tab w:val="num" w:pos="3240"/>
        </w:tabs>
        <w:ind w:left="3240" w:hanging="1440"/>
      </w:pPr>
      <w:rPr>
        <w:rFonts w:hint="default" w:cs="Book Antiqua"/>
        <w:b/>
        <w:i w:val="0"/>
        <w:color w:val="auto"/>
      </w:rPr>
    </w:lvl>
    <w:lvl w:ilvl="6">
      <w:start w:val="1"/>
      <w:numFmt w:val="decimal"/>
      <w:lvlText w:val="%1.%2.%3.%4.%5.%6.%7."/>
      <w:lvlJc w:val="left"/>
      <w:pPr>
        <w:tabs>
          <w:tab w:val="num" w:pos="3600"/>
        </w:tabs>
        <w:ind w:left="3600" w:hanging="1440"/>
      </w:pPr>
      <w:rPr>
        <w:rFonts w:hint="default" w:cs="Book Antiqua"/>
        <w:b/>
        <w:i w:val="0"/>
        <w:color w:val="auto"/>
      </w:rPr>
    </w:lvl>
    <w:lvl w:ilvl="7">
      <w:start w:val="1"/>
      <w:numFmt w:val="decimal"/>
      <w:lvlText w:val="%1.%2.%3.%4.%5.%6.%7.%8."/>
      <w:lvlJc w:val="left"/>
      <w:pPr>
        <w:tabs>
          <w:tab w:val="num" w:pos="4320"/>
        </w:tabs>
        <w:ind w:left="4320" w:hanging="1800"/>
      </w:pPr>
      <w:rPr>
        <w:rFonts w:hint="default" w:cs="Book Antiqua"/>
        <w:b/>
        <w:i w:val="0"/>
        <w:color w:val="auto"/>
      </w:rPr>
    </w:lvl>
    <w:lvl w:ilvl="8">
      <w:start w:val="1"/>
      <w:numFmt w:val="decimal"/>
      <w:lvlText w:val="%1.%2.%3.%4.%5.%6.%7.%8.%9."/>
      <w:lvlJc w:val="left"/>
      <w:pPr>
        <w:tabs>
          <w:tab w:val="num" w:pos="5040"/>
        </w:tabs>
        <w:ind w:left="5040" w:hanging="2160"/>
      </w:pPr>
      <w:rPr>
        <w:rFonts w:hint="default" w:cs="Book Antiqua"/>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hint="default" w:ascii="Arial" w:hAnsi="Arial" w:cs="Arial"/>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lvlText w:val="%1.%2."/>
      <w:lvlJc w:val="left"/>
      <w:pPr>
        <w:ind w:left="1080" w:hanging="720"/>
      </w:pPr>
      <w:rPr>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hint="default" w:ascii="Times New Roman" w:hAnsi="Times New Roman" w:eastAsia="Times New Roman" w:cs="Times New Roman"/>
      </w:rPr>
    </w:lvl>
    <w:lvl w:ilvl="1" w:tplc="0C0A0003" w:tentative="1">
      <w:start w:val="1"/>
      <w:numFmt w:val="bullet"/>
      <w:lvlText w:val="o"/>
      <w:lvlJc w:val="left"/>
      <w:pPr>
        <w:tabs>
          <w:tab w:val="num" w:pos="1800"/>
        </w:tabs>
        <w:ind w:left="1800" w:hanging="360"/>
      </w:pPr>
      <w:rPr>
        <w:rFonts w:hint="default" w:ascii="Courier New" w:hAnsi="Courier New" w:cs="Arial"/>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Arial"/>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Arial"/>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2F1F7666"/>
    <w:multiLevelType w:val="hybridMultilevel"/>
    <w:tmpl w:val="F3D82EEE"/>
    <w:lvl w:ilvl="0" w:tplc="300A0001">
      <w:start w:val="1"/>
      <w:numFmt w:val="bullet"/>
      <w:lvlText w:val=""/>
      <w:lvlJc w:val="left"/>
      <w:pPr>
        <w:ind w:left="1429" w:hanging="360"/>
      </w:pPr>
      <w:rPr>
        <w:rFonts w:hint="default" w:ascii="Symbol" w:hAnsi="Symbol"/>
      </w:rPr>
    </w:lvl>
    <w:lvl w:ilvl="1" w:tplc="300A0003" w:tentative="1">
      <w:start w:val="1"/>
      <w:numFmt w:val="bullet"/>
      <w:lvlText w:val="o"/>
      <w:lvlJc w:val="left"/>
      <w:pPr>
        <w:ind w:left="2149" w:hanging="360"/>
      </w:pPr>
      <w:rPr>
        <w:rFonts w:hint="default" w:ascii="Courier New" w:hAnsi="Courier New" w:cs="Courier New"/>
      </w:rPr>
    </w:lvl>
    <w:lvl w:ilvl="2" w:tplc="300A0005" w:tentative="1">
      <w:start w:val="1"/>
      <w:numFmt w:val="bullet"/>
      <w:lvlText w:val=""/>
      <w:lvlJc w:val="left"/>
      <w:pPr>
        <w:ind w:left="2869" w:hanging="360"/>
      </w:pPr>
      <w:rPr>
        <w:rFonts w:hint="default" w:ascii="Wingdings" w:hAnsi="Wingdings"/>
      </w:rPr>
    </w:lvl>
    <w:lvl w:ilvl="3" w:tplc="300A0001" w:tentative="1">
      <w:start w:val="1"/>
      <w:numFmt w:val="bullet"/>
      <w:lvlText w:val=""/>
      <w:lvlJc w:val="left"/>
      <w:pPr>
        <w:ind w:left="3589" w:hanging="360"/>
      </w:pPr>
      <w:rPr>
        <w:rFonts w:hint="default" w:ascii="Symbol" w:hAnsi="Symbol"/>
      </w:rPr>
    </w:lvl>
    <w:lvl w:ilvl="4" w:tplc="300A0003" w:tentative="1">
      <w:start w:val="1"/>
      <w:numFmt w:val="bullet"/>
      <w:lvlText w:val="o"/>
      <w:lvlJc w:val="left"/>
      <w:pPr>
        <w:ind w:left="4309" w:hanging="360"/>
      </w:pPr>
      <w:rPr>
        <w:rFonts w:hint="default" w:ascii="Courier New" w:hAnsi="Courier New" w:cs="Courier New"/>
      </w:rPr>
    </w:lvl>
    <w:lvl w:ilvl="5" w:tplc="300A0005" w:tentative="1">
      <w:start w:val="1"/>
      <w:numFmt w:val="bullet"/>
      <w:lvlText w:val=""/>
      <w:lvlJc w:val="left"/>
      <w:pPr>
        <w:ind w:left="5029" w:hanging="360"/>
      </w:pPr>
      <w:rPr>
        <w:rFonts w:hint="default" w:ascii="Wingdings" w:hAnsi="Wingdings"/>
      </w:rPr>
    </w:lvl>
    <w:lvl w:ilvl="6" w:tplc="300A0001" w:tentative="1">
      <w:start w:val="1"/>
      <w:numFmt w:val="bullet"/>
      <w:lvlText w:val=""/>
      <w:lvlJc w:val="left"/>
      <w:pPr>
        <w:ind w:left="5749" w:hanging="360"/>
      </w:pPr>
      <w:rPr>
        <w:rFonts w:hint="default" w:ascii="Symbol" w:hAnsi="Symbol"/>
      </w:rPr>
    </w:lvl>
    <w:lvl w:ilvl="7" w:tplc="300A0003" w:tentative="1">
      <w:start w:val="1"/>
      <w:numFmt w:val="bullet"/>
      <w:lvlText w:val="o"/>
      <w:lvlJc w:val="left"/>
      <w:pPr>
        <w:ind w:left="6469" w:hanging="360"/>
      </w:pPr>
      <w:rPr>
        <w:rFonts w:hint="default" w:ascii="Courier New" w:hAnsi="Courier New" w:cs="Courier New"/>
      </w:rPr>
    </w:lvl>
    <w:lvl w:ilvl="8" w:tplc="300A0005" w:tentative="1">
      <w:start w:val="1"/>
      <w:numFmt w:val="bullet"/>
      <w:lvlText w:val=""/>
      <w:lvlJc w:val="left"/>
      <w:pPr>
        <w:ind w:left="7189" w:hanging="360"/>
      </w:pPr>
      <w:rPr>
        <w:rFonts w:hint="default" w:ascii="Wingdings" w:hAnsi="Wingdings"/>
      </w:rPr>
    </w:lvl>
  </w:abstractNum>
  <w:abstractNum w:abstractNumId="11" w15:restartNumberingAfterBreak="0">
    <w:nsid w:val="302C50AA"/>
    <w:multiLevelType w:val="hybridMultilevel"/>
    <w:tmpl w:val="A1641BC0"/>
    <w:lvl w:ilvl="0" w:tplc="300A0001">
      <w:start w:val="1"/>
      <w:numFmt w:val="bullet"/>
      <w:lvlText w:val=""/>
      <w:lvlJc w:val="left"/>
      <w:pPr>
        <w:ind w:left="1429" w:hanging="360"/>
      </w:pPr>
      <w:rPr>
        <w:rFonts w:hint="default" w:ascii="Symbol" w:hAnsi="Symbol"/>
      </w:rPr>
    </w:lvl>
    <w:lvl w:ilvl="1" w:tplc="300A0003" w:tentative="1">
      <w:start w:val="1"/>
      <w:numFmt w:val="bullet"/>
      <w:lvlText w:val="o"/>
      <w:lvlJc w:val="left"/>
      <w:pPr>
        <w:ind w:left="2149" w:hanging="360"/>
      </w:pPr>
      <w:rPr>
        <w:rFonts w:hint="default" w:ascii="Courier New" w:hAnsi="Courier New" w:cs="Courier New"/>
      </w:rPr>
    </w:lvl>
    <w:lvl w:ilvl="2" w:tplc="300A0005" w:tentative="1">
      <w:start w:val="1"/>
      <w:numFmt w:val="bullet"/>
      <w:lvlText w:val=""/>
      <w:lvlJc w:val="left"/>
      <w:pPr>
        <w:ind w:left="2869" w:hanging="360"/>
      </w:pPr>
      <w:rPr>
        <w:rFonts w:hint="default" w:ascii="Wingdings" w:hAnsi="Wingdings"/>
      </w:rPr>
    </w:lvl>
    <w:lvl w:ilvl="3" w:tplc="300A0001" w:tentative="1">
      <w:start w:val="1"/>
      <w:numFmt w:val="bullet"/>
      <w:lvlText w:val=""/>
      <w:lvlJc w:val="left"/>
      <w:pPr>
        <w:ind w:left="3589" w:hanging="360"/>
      </w:pPr>
      <w:rPr>
        <w:rFonts w:hint="default" w:ascii="Symbol" w:hAnsi="Symbol"/>
      </w:rPr>
    </w:lvl>
    <w:lvl w:ilvl="4" w:tplc="300A0003" w:tentative="1">
      <w:start w:val="1"/>
      <w:numFmt w:val="bullet"/>
      <w:lvlText w:val="o"/>
      <w:lvlJc w:val="left"/>
      <w:pPr>
        <w:ind w:left="4309" w:hanging="360"/>
      </w:pPr>
      <w:rPr>
        <w:rFonts w:hint="default" w:ascii="Courier New" w:hAnsi="Courier New" w:cs="Courier New"/>
      </w:rPr>
    </w:lvl>
    <w:lvl w:ilvl="5" w:tplc="300A0005" w:tentative="1">
      <w:start w:val="1"/>
      <w:numFmt w:val="bullet"/>
      <w:lvlText w:val=""/>
      <w:lvlJc w:val="left"/>
      <w:pPr>
        <w:ind w:left="5029" w:hanging="360"/>
      </w:pPr>
      <w:rPr>
        <w:rFonts w:hint="default" w:ascii="Wingdings" w:hAnsi="Wingdings"/>
      </w:rPr>
    </w:lvl>
    <w:lvl w:ilvl="6" w:tplc="300A0001" w:tentative="1">
      <w:start w:val="1"/>
      <w:numFmt w:val="bullet"/>
      <w:lvlText w:val=""/>
      <w:lvlJc w:val="left"/>
      <w:pPr>
        <w:ind w:left="5749" w:hanging="360"/>
      </w:pPr>
      <w:rPr>
        <w:rFonts w:hint="default" w:ascii="Symbol" w:hAnsi="Symbol"/>
      </w:rPr>
    </w:lvl>
    <w:lvl w:ilvl="7" w:tplc="300A0003" w:tentative="1">
      <w:start w:val="1"/>
      <w:numFmt w:val="bullet"/>
      <w:lvlText w:val="o"/>
      <w:lvlJc w:val="left"/>
      <w:pPr>
        <w:ind w:left="6469" w:hanging="360"/>
      </w:pPr>
      <w:rPr>
        <w:rFonts w:hint="default" w:ascii="Courier New" w:hAnsi="Courier New" w:cs="Courier New"/>
      </w:rPr>
    </w:lvl>
    <w:lvl w:ilvl="8" w:tplc="300A0005" w:tentative="1">
      <w:start w:val="1"/>
      <w:numFmt w:val="bullet"/>
      <w:lvlText w:val=""/>
      <w:lvlJc w:val="left"/>
      <w:pPr>
        <w:ind w:left="7189" w:hanging="360"/>
      </w:pPr>
      <w:rPr>
        <w:rFonts w:hint="default" w:ascii="Wingdings" w:hAnsi="Wingdings"/>
      </w:rPr>
    </w:lvl>
  </w:abstractNum>
  <w:abstractNum w:abstractNumId="12" w15:restartNumberingAfterBreak="0">
    <w:nsid w:val="36D016FC"/>
    <w:multiLevelType w:val="hybridMultilevel"/>
    <w:tmpl w:val="0DE8BCC8"/>
    <w:lvl w:ilvl="0" w:tplc="300A0001">
      <w:start w:val="1"/>
      <w:numFmt w:val="bullet"/>
      <w:lvlText w:val=""/>
      <w:lvlJc w:val="left"/>
      <w:pPr>
        <w:ind w:left="1429" w:hanging="360"/>
      </w:pPr>
      <w:rPr>
        <w:rFonts w:hint="default" w:ascii="Symbol" w:hAnsi="Symbol"/>
      </w:rPr>
    </w:lvl>
    <w:lvl w:ilvl="1" w:tplc="300A0003" w:tentative="1">
      <w:start w:val="1"/>
      <w:numFmt w:val="bullet"/>
      <w:lvlText w:val="o"/>
      <w:lvlJc w:val="left"/>
      <w:pPr>
        <w:ind w:left="2149" w:hanging="360"/>
      </w:pPr>
      <w:rPr>
        <w:rFonts w:hint="default" w:ascii="Courier New" w:hAnsi="Courier New" w:cs="Courier New"/>
      </w:rPr>
    </w:lvl>
    <w:lvl w:ilvl="2" w:tplc="300A0005" w:tentative="1">
      <w:start w:val="1"/>
      <w:numFmt w:val="bullet"/>
      <w:lvlText w:val=""/>
      <w:lvlJc w:val="left"/>
      <w:pPr>
        <w:ind w:left="2869" w:hanging="360"/>
      </w:pPr>
      <w:rPr>
        <w:rFonts w:hint="default" w:ascii="Wingdings" w:hAnsi="Wingdings"/>
      </w:rPr>
    </w:lvl>
    <w:lvl w:ilvl="3" w:tplc="300A0001" w:tentative="1">
      <w:start w:val="1"/>
      <w:numFmt w:val="bullet"/>
      <w:lvlText w:val=""/>
      <w:lvlJc w:val="left"/>
      <w:pPr>
        <w:ind w:left="3589" w:hanging="360"/>
      </w:pPr>
      <w:rPr>
        <w:rFonts w:hint="default" w:ascii="Symbol" w:hAnsi="Symbol"/>
      </w:rPr>
    </w:lvl>
    <w:lvl w:ilvl="4" w:tplc="300A0003" w:tentative="1">
      <w:start w:val="1"/>
      <w:numFmt w:val="bullet"/>
      <w:lvlText w:val="o"/>
      <w:lvlJc w:val="left"/>
      <w:pPr>
        <w:ind w:left="4309" w:hanging="360"/>
      </w:pPr>
      <w:rPr>
        <w:rFonts w:hint="default" w:ascii="Courier New" w:hAnsi="Courier New" w:cs="Courier New"/>
      </w:rPr>
    </w:lvl>
    <w:lvl w:ilvl="5" w:tplc="300A0005" w:tentative="1">
      <w:start w:val="1"/>
      <w:numFmt w:val="bullet"/>
      <w:lvlText w:val=""/>
      <w:lvlJc w:val="left"/>
      <w:pPr>
        <w:ind w:left="5029" w:hanging="360"/>
      </w:pPr>
      <w:rPr>
        <w:rFonts w:hint="default" w:ascii="Wingdings" w:hAnsi="Wingdings"/>
      </w:rPr>
    </w:lvl>
    <w:lvl w:ilvl="6" w:tplc="300A0001" w:tentative="1">
      <w:start w:val="1"/>
      <w:numFmt w:val="bullet"/>
      <w:lvlText w:val=""/>
      <w:lvlJc w:val="left"/>
      <w:pPr>
        <w:ind w:left="5749" w:hanging="360"/>
      </w:pPr>
      <w:rPr>
        <w:rFonts w:hint="default" w:ascii="Symbol" w:hAnsi="Symbol"/>
      </w:rPr>
    </w:lvl>
    <w:lvl w:ilvl="7" w:tplc="300A0003" w:tentative="1">
      <w:start w:val="1"/>
      <w:numFmt w:val="bullet"/>
      <w:lvlText w:val="o"/>
      <w:lvlJc w:val="left"/>
      <w:pPr>
        <w:ind w:left="6469" w:hanging="360"/>
      </w:pPr>
      <w:rPr>
        <w:rFonts w:hint="default" w:ascii="Courier New" w:hAnsi="Courier New" w:cs="Courier New"/>
      </w:rPr>
    </w:lvl>
    <w:lvl w:ilvl="8" w:tplc="300A0005" w:tentative="1">
      <w:start w:val="1"/>
      <w:numFmt w:val="bullet"/>
      <w:lvlText w:val=""/>
      <w:lvlJc w:val="left"/>
      <w:pPr>
        <w:ind w:left="7189" w:hanging="360"/>
      </w:pPr>
      <w:rPr>
        <w:rFonts w:hint="default" w:ascii="Wingdings" w:hAnsi="Wingdings"/>
      </w:rPr>
    </w:lvl>
  </w:abstractNum>
  <w:abstractNum w:abstractNumId="13" w15:restartNumberingAfterBreak="0">
    <w:nsid w:val="3B82236D"/>
    <w:multiLevelType w:val="hybridMultilevel"/>
    <w:tmpl w:val="7D26AED6"/>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14" w15:restartNumberingAfterBreak="0">
    <w:nsid w:val="4AAE28C2"/>
    <w:multiLevelType w:val="hybridMultilevel"/>
    <w:tmpl w:val="CAEAEB72"/>
    <w:lvl w:ilvl="0" w:tplc="0C0A0001">
      <w:start w:val="1"/>
      <w:numFmt w:val="bullet"/>
      <w:lvlText w:val=""/>
      <w:lvlJc w:val="left"/>
      <w:pPr>
        <w:ind w:left="1713" w:hanging="360"/>
      </w:pPr>
      <w:rPr>
        <w:rFonts w:hint="default" w:ascii="Symbol" w:hAnsi="Symbol"/>
      </w:rPr>
    </w:lvl>
    <w:lvl w:ilvl="1" w:tplc="0C0A0003" w:tentative="1">
      <w:start w:val="1"/>
      <w:numFmt w:val="bullet"/>
      <w:lvlText w:val="o"/>
      <w:lvlJc w:val="left"/>
      <w:pPr>
        <w:ind w:left="2433" w:hanging="360"/>
      </w:pPr>
      <w:rPr>
        <w:rFonts w:hint="default" w:ascii="Courier New" w:hAnsi="Courier New" w:cs="Courier New"/>
      </w:rPr>
    </w:lvl>
    <w:lvl w:ilvl="2" w:tplc="0C0A0005" w:tentative="1">
      <w:start w:val="1"/>
      <w:numFmt w:val="bullet"/>
      <w:lvlText w:val=""/>
      <w:lvlJc w:val="left"/>
      <w:pPr>
        <w:ind w:left="3153" w:hanging="360"/>
      </w:pPr>
      <w:rPr>
        <w:rFonts w:hint="default" w:ascii="Wingdings" w:hAnsi="Wingdings"/>
      </w:rPr>
    </w:lvl>
    <w:lvl w:ilvl="3" w:tplc="0C0A0001" w:tentative="1">
      <w:start w:val="1"/>
      <w:numFmt w:val="bullet"/>
      <w:lvlText w:val=""/>
      <w:lvlJc w:val="left"/>
      <w:pPr>
        <w:ind w:left="3873" w:hanging="360"/>
      </w:pPr>
      <w:rPr>
        <w:rFonts w:hint="default" w:ascii="Symbol" w:hAnsi="Symbol"/>
      </w:rPr>
    </w:lvl>
    <w:lvl w:ilvl="4" w:tplc="0C0A0003" w:tentative="1">
      <w:start w:val="1"/>
      <w:numFmt w:val="bullet"/>
      <w:lvlText w:val="o"/>
      <w:lvlJc w:val="left"/>
      <w:pPr>
        <w:ind w:left="4593" w:hanging="360"/>
      </w:pPr>
      <w:rPr>
        <w:rFonts w:hint="default" w:ascii="Courier New" w:hAnsi="Courier New" w:cs="Courier New"/>
      </w:rPr>
    </w:lvl>
    <w:lvl w:ilvl="5" w:tplc="0C0A0005" w:tentative="1">
      <w:start w:val="1"/>
      <w:numFmt w:val="bullet"/>
      <w:lvlText w:val=""/>
      <w:lvlJc w:val="left"/>
      <w:pPr>
        <w:ind w:left="5313" w:hanging="360"/>
      </w:pPr>
      <w:rPr>
        <w:rFonts w:hint="default" w:ascii="Wingdings" w:hAnsi="Wingdings"/>
      </w:rPr>
    </w:lvl>
    <w:lvl w:ilvl="6" w:tplc="0C0A0001" w:tentative="1">
      <w:start w:val="1"/>
      <w:numFmt w:val="bullet"/>
      <w:lvlText w:val=""/>
      <w:lvlJc w:val="left"/>
      <w:pPr>
        <w:ind w:left="6033" w:hanging="360"/>
      </w:pPr>
      <w:rPr>
        <w:rFonts w:hint="default" w:ascii="Symbol" w:hAnsi="Symbol"/>
      </w:rPr>
    </w:lvl>
    <w:lvl w:ilvl="7" w:tplc="0C0A0003" w:tentative="1">
      <w:start w:val="1"/>
      <w:numFmt w:val="bullet"/>
      <w:lvlText w:val="o"/>
      <w:lvlJc w:val="left"/>
      <w:pPr>
        <w:ind w:left="6753" w:hanging="360"/>
      </w:pPr>
      <w:rPr>
        <w:rFonts w:hint="default" w:ascii="Courier New" w:hAnsi="Courier New" w:cs="Courier New"/>
      </w:rPr>
    </w:lvl>
    <w:lvl w:ilvl="8" w:tplc="0C0A0005" w:tentative="1">
      <w:start w:val="1"/>
      <w:numFmt w:val="bullet"/>
      <w:lvlText w:val=""/>
      <w:lvlJc w:val="left"/>
      <w:pPr>
        <w:ind w:left="7473" w:hanging="360"/>
      </w:pPr>
      <w:rPr>
        <w:rFonts w:hint="default" w:ascii="Wingdings" w:hAnsi="Wingdings"/>
      </w:rPr>
    </w:lvl>
  </w:abstractNum>
  <w:abstractNum w:abstractNumId="15" w15:restartNumberingAfterBreak="0">
    <w:nsid w:val="51167D0D"/>
    <w:multiLevelType w:val="hybridMultilevel"/>
    <w:tmpl w:val="65B0A022"/>
    <w:lvl w:ilvl="0" w:tplc="FFFFFFFF">
      <w:start w:val="1"/>
      <w:numFmt w:val="bullet"/>
      <w:lvlText w:val=""/>
      <w:lvlJc w:val="left"/>
      <w:pPr>
        <w:tabs>
          <w:tab w:val="num" w:pos="720"/>
        </w:tabs>
        <w:ind w:left="720" w:hanging="360"/>
      </w:pPr>
      <w:rPr>
        <w:rFonts w:hint="default" w:ascii="Symbol" w:hAnsi="Symbol"/>
      </w:rPr>
    </w:lvl>
    <w:lvl w:ilvl="1" w:tplc="13D8855A" w:tentative="1">
      <w:start w:val="1"/>
      <w:numFmt w:val="bullet"/>
      <w:lvlText w:val=""/>
      <w:lvlJc w:val="left"/>
      <w:pPr>
        <w:tabs>
          <w:tab w:val="num" w:pos="1440"/>
        </w:tabs>
        <w:ind w:left="1440" w:hanging="360"/>
      </w:pPr>
      <w:rPr>
        <w:rFonts w:hint="default" w:ascii="Symbol" w:hAnsi="Symbol"/>
      </w:rPr>
    </w:lvl>
    <w:lvl w:ilvl="2" w:tplc="317E15E0" w:tentative="1">
      <w:start w:val="1"/>
      <w:numFmt w:val="bullet"/>
      <w:lvlText w:val=""/>
      <w:lvlJc w:val="left"/>
      <w:pPr>
        <w:tabs>
          <w:tab w:val="num" w:pos="2160"/>
        </w:tabs>
        <w:ind w:left="2160" w:hanging="360"/>
      </w:pPr>
      <w:rPr>
        <w:rFonts w:hint="default" w:ascii="Symbol" w:hAnsi="Symbol"/>
      </w:rPr>
    </w:lvl>
    <w:lvl w:ilvl="3" w:tplc="A4FE51F6" w:tentative="1">
      <w:start w:val="1"/>
      <w:numFmt w:val="bullet"/>
      <w:lvlText w:val=""/>
      <w:lvlJc w:val="left"/>
      <w:pPr>
        <w:tabs>
          <w:tab w:val="num" w:pos="2880"/>
        </w:tabs>
        <w:ind w:left="2880" w:hanging="360"/>
      </w:pPr>
      <w:rPr>
        <w:rFonts w:hint="default" w:ascii="Symbol" w:hAnsi="Symbol"/>
      </w:rPr>
    </w:lvl>
    <w:lvl w:ilvl="4" w:tplc="B914B94E" w:tentative="1">
      <w:start w:val="1"/>
      <w:numFmt w:val="bullet"/>
      <w:lvlText w:val=""/>
      <w:lvlJc w:val="left"/>
      <w:pPr>
        <w:tabs>
          <w:tab w:val="num" w:pos="3600"/>
        </w:tabs>
        <w:ind w:left="3600" w:hanging="360"/>
      </w:pPr>
      <w:rPr>
        <w:rFonts w:hint="default" w:ascii="Symbol" w:hAnsi="Symbol"/>
      </w:rPr>
    </w:lvl>
    <w:lvl w:ilvl="5" w:tplc="86D641CE" w:tentative="1">
      <w:start w:val="1"/>
      <w:numFmt w:val="bullet"/>
      <w:lvlText w:val=""/>
      <w:lvlJc w:val="left"/>
      <w:pPr>
        <w:tabs>
          <w:tab w:val="num" w:pos="4320"/>
        </w:tabs>
        <w:ind w:left="4320" w:hanging="360"/>
      </w:pPr>
      <w:rPr>
        <w:rFonts w:hint="default" w:ascii="Symbol" w:hAnsi="Symbol"/>
      </w:rPr>
    </w:lvl>
    <w:lvl w:ilvl="6" w:tplc="D9F0444E" w:tentative="1">
      <w:start w:val="1"/>
      <w:numFmt w:val="bullet"/>
      <w:lvlText w:val=""/>
      <w:lvlJc w:val="left"/>
      <w:pPr>
        <w:tabs>
          <w:tab w:val="num" w:pos="5040"/>
        </w:tabs>
        <w:ind w:left="5040" w:hanging="360"/>
      </w:pPr>
      <w:rPr>
        <w:rFonts w:hint="default" w:ascii="Symbol" w:hAnsi="Symbol"/>
      </w:rPr>
    </w:lvl>
    <w:lvl w:ilvl="7" w:tplc="CCD0F60E" w:tentative="1">
      <w:start w:val="1"/>
      <w:numFmt w:val="bullet"/>
      <w:lvlText w:val=""/>
      <w:lvlJc w:val="left"/>
      <w:pPr>
        <w:tabs>
          <w:tab w:val="num" w:pos="5760"/>
        </w:tabs>
        <w:ind w:left="5760" w:hanging="360"/>
      </w:pPr>
      <w:rPr>
        <w:rFonts w:hint="default" w:ascii="Symbol" w:hAnsi="Symbol"/>
      </w:rPr>
    </w:lvl>
    <w:lvl w:ilvl="8" w:tplc="41C45D16" w:tentative="1">
      <w:start w:val="1"/>
      <w:numFmt w:val="bullet"/>
      <w:lvlText w:val=""/>
      <w:lvlJc w:val="left"/>
      <w:pPr>
        <w:tabs>
          <w:tab w:val="num" w:pos="6480"/>
        </w:tabs>
        <w:ind w:left="6480" w:hanging="360"/>
      </w:pPr>
      <w:rPr>
        <w:rFonts w:hint="default" w:ascii="Symbol" w:hAnsi="Symbol"/>
      </w:rPr>
    </w:lvl>
  </w:abstractNum>
  <w:abstractNum w:abstractNumId="16" w15:restartNumberingAfterBreak="0">
    <w:nsid w:val="694D013E"/>
    <w:multiLevelType w:val="hybridMultilevel"/>
    <w:tmpl w:val="A9AE0DEA"/>
    <w:lvl w:ilvl="0" w:tplc="499C5EDC">
      <w:start w:val="1"/>
      <w:numFmt w:val="bullet"/>
      <w:lvlText w:val=""/>
      <w:lvlJc w:val="left"/>
      <w:pPr>
        <w:tabs>
          <w:tab w:val="num" w:pos="720"/>
        </w:tabs>
        <w:ind w:left="720" w:hanging="360"/>
      </w:pPr>
      <w:rPr>
        <w:rFonts w:hint="default" w:ascii="Symbol" w:hAnsi="Symbol"/>
      </w:rPr>
    </w:lvl>
    <w:lvl w:ilvl="1" w:tplc="9286A804" w:tentative="1">
      <w:start w:val="1"/>
      <w:numFmt w:val="bullet"/>
      <w:lvlText w:val=""/>
      <w:lvlJc w:val="left"/>
      <w:pPr>
        <w:tabs>
          <w:tab w:val="num" w:pos="1440"/>
        </w:tabs>
        <w:ind w:left="1440" w:hanging="360"/>
      </w:pPr>
      <w:rPr>
        <w:rFonts w:hint="default" w:ascii="Symbol" w:hAnsi="Symbol"/>
      </w:rPr>
    </w:lvl>
    <w:lvl w:ilvl="2" w:tplc="432C8034" w:tentative="1">
      <w:start w:val="1"/>
      <w:numFmt w:val="bullet"/>
      <w:lvlText w:val=""/>
      <w:lvlJc w:val="left"/>
      <w:pPr>
        <w:tabs>
          <w:tab w:val="num" w:pos="2160"/>
        </w:tabs>
        <w:ind w:left="2160" w:hanging="360"/>
      </w:pPr>
      <w:rPr>
        <w:rFonts w:hint="default" w:ascii="Symbol" w:hAnsi="Symbol"/>
      </w:rPr>
    </w:lvl>
    <w:lvl w:ilvl="3" w:tplc="E8C0B690" w:tentative="1">
      <w:start w:val="1"/>
      <w:numFmt w:val="bullet"/>
      <w:lvlText w:val=""/>
      <w:lvlJc w:val="left"/>
      <w:pPr>
        <w:tabs>
          <w:tab w:val="num" w:pos="2880"/>
        </w:tabs>
        <w:ind w:left="2880" w:hanging="360"/>
      </w:pPr>
      <w:rPr>
        <w:rFonts w:hint="default" w:ascii="Symbol" w:hAnsi="Symbol"/>
      </w:rPr>
    </w:lvl>
    <w:lvl w:ilvl="4" w:tplc="45820D7C" w:tentative="1">
      <w:start w:val="1"/>
      <w:numFmt w:val="bullet"/>
      <w:lvlText w:val=""/>
      <w:lvlJc w:val="left"/>
      <w:pPr>
        <w:tabs>
          <w:tab w:val="num" w:pos="3600"/>
        </w:tabs>
        <w:ind w:left="3600" w:hanging="360"/>
      </w:pPr>
      <w:rPr>
        <w:rFonts w:hint="default" w:ascii="Symbol" w:hAnsi="Symbol"/>
      </w:rPr>
    </w:lvl>
    <w:lvl w:ilvl="5" w:tplc="BAC25BCC" w:tentative="1">
      <w:start w:val="1"/>
      <w:numFmt w:val="bullet"/>
      <w:lvlText w:val=""/>
      <w:lvlJc w:val="left"/>
      <w:pPr>
        <w:tabs>
          <w:tab w:val="num" w:pos="4320"/>
        </w:tabs>
        <w:ind w:left="4320" w:hanging="360"/>
      </w:pPr>
      <w:rPr>
        <w:rFonts w:hint="default" w:ascii="Symbol" w:hAnsi="Symbol"/>
      </w:rPr>
    </w:lvl>
    <w:lvl w:ilvl="6" w:tplc="FD7660DC" w:tentative="1">
      <w:start w:val="1"/>
      <w:numFmt w:val="bullet"/>
      <w:lvlText w:val=""/>
      <w:lvlJc w:val="left"/>
      <w:pPr>
        <w:tabs>
          <w:tab w:val="num" w:pos="5040"/>
        </w:tabs>
        <w:ind w:left="5040" w:hanging="360"/>
      </w:pPr>
      <w:rPr>
        <w:rFonts w:hint="default" w:ascii="Symbol" w:hAnsi="Symbol"/>
      </w:rPr>
    </w:lvl>
    <w:lvl w:ilvl="7" w:tplc="614AAC90" w:tentative="1">
      <w:start w:val="1"/>
      <w:numFmt w:val="bullet"/>
      <w:lvlText w:val=""/>
      <w:lvlJc w:val="left"/>
      <w:pPr>
        <w:tabs>
          <w:tab w:val="num" w:pos="5760"/>
        </w:tabs>
        <w:ind w:left="5760" w:hanging="360"/>
      </w:pPr>
      <w:rPr>
        <w:rFonts w:hint="default" w:ascii="Symbol" w:hAnsi="Symbol"/>
      </w:rPr>
    </w:lvl>
    <w:lvl w:ilvl="8" w:tplc="A0B24BC4" w:tentative="1">
      <w:start w:val="1"/>
      <w:numFmt w:val="bullet"/>
      <w:lvlText w:val=""/>
      <w:lvlJc w:val="left"/>
      <w:pPr>
        <w:tabs>
          <w:tab w:val="num" w:pos="6480"/>
        </w:tabs>
        <w:ind w:left="6480" w:hanging="360"/>
      </w:pPr>
      <w:rPr>
        <w:rFonts w:hint="default" w:ascii="Symbol" w:hAnsi="Symbol"/>
      </w:rPr>
    </w:lvl>
  </w:abstractNum>
  <w:num w:numId="1" w16cid:durableId="1881747850">
    <w:abstractNumId w:val="0"/>
  </w:num>
  <w:num w:numId="2" w16cid:durableId="1125198721">
    <w:abstractNumId w:val="7"/>
  </w:num>
  <w:num w:numId="3" w16cid:durableId="822696914">
    <w:abstractNumId w:val="14"/>
  </w:num>
  <w:num w:numId="4" w16cid:durableId="1606690399">
    <w:abstractNumId w:val="8"/>
  </w:num>
  <w:num w:numId="5" w16cid:durableId="1265072084">
    <w:abstractNumId w:val="16"/>
  </w:num>
  <w:num w:numId="6" w16cid:durableId="1136558077">
    <w:abstractNumId w:val="15"/>
  </w:num>
  <w:num w:numId="7" w16cid:durableId="1882159117">
    <w:abstractNumId w:val="9"/>
  </w:num>
  <w:num w:numId="8" w16cid:durableId="1460415907">
    <w:abstractNumId w:val="13"/>
  </w:num>
  <w:num w:numId="9" w16cid:durableId="22635364">
    <w:abstractNumId w:val="11"/>
  </w:num>
  <w:num w:numId="10" w16cid:durableId="1545554529">
    <w:abstractNumId w:val="10"/>
  </w:num>
  <w:num w:numId="11" w16cid:durableId="1510215972">
    <w:abstractNumId w:val="1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12D56"/>
    <w:rsid w:val="00020850"/>
    <w:rsid w:val="000253DD"/>
    <w:rsid w:val="00025B2A"/>
    <w:rsid w:val="00030173"/>
    <w:rsid w:val="0004579C"/>
    <w:rsid w:val="0005518A"/>
    <w:rsid w:val="00056F13"/>
    <w:rsid w:val="00065C0B"/>
    <w:rsid w:val="0009623A"/>
    <w:rsid w:val="000A2611"/>
    <w:rsid w:val="000A3930"/>
    <w:rsid w:val="000A3FAC"/>
    <w:rsid w:val="000A702B"/>
    <w:rsid w:val="000E47A0"/>
    <w:rsid w:val="000E52A7"/>
    <w:rsid w:val="000E7B36"/>
    <w:rsid w:val="000F2051"/>
    <w:rsid w:val="00101AF1"/>
    <w:rsid w:val="00114578"/>
    <w:rsid w:val="0011535B"/>
    <w:rsid w:val="00125D5B"/>
    <w:rsid w:val="00131F52"/>
    <w:rsid w:val="001343AB"/>
    <w:rsid w:val="00172D90"/>
    <w:rsid w:val="00175AD8"/>
    <w:rsid w:val="001905F6"/>
    <w:rsid w:val="001909AC"/>
    <w:rsid w:val="00193D75"/>
    <w:rsid w:val="00194FF2"/>
    <w:rsid w:val="001A76E4"/>
    <w:rsid w:val="001B6865"/>
    <w:rsid w:val="001C3482"/>
    <w:rsid w:val="001E2593"/>
    <w:rsid w:val="001E271B"/>
    <w:rsid w:val="001E2C92"/>
    <w:rsid w:val="001E64B0"/>
    <w:rsid w:val="001F0307"/>
    <w:rsid w:val="001F5FAC"/>
    <w:rsid w:val="0020452E"/>
    <w:rsid w:val="00211B9F"/>
    <w:rsid w:val="0021249E"/>
    <w:rsid w:val="00223A2F"/>
    <w:rsid w:val="00230BE9"/>
    <w:rsid w:val="00236330"/>
    <w:rsid w:val="00240743"/>
    <w:rsid w:val="002463F9"/>
    <w:rsid w:val="0026246C"/>
    <w:rsid w:val="00263FB0"/>
    <w:rsid w:val="0027170E"/>
    <w:rsid w:val="0027290C"/>
    <w:rsid w:val="0028027F"/>
    <w:rsid w:val="002830E4"/>
    <w:rsid w:val="002A15D9"/>
    <w:rsid w:val="002A3D99"/>
    <w:rsid w:val="002A615E"/>
    <w:rsid w:val="002A6B3C"/>
    <w:rsid w:val="002B27F7"/>
    <w:rsid w:val="002B5F41"/>
    <w:rsid w:val="002C38A0"/>
    <w:rsid w:val="002D331E"/>
    <w:rsid w:val="002D4328"/>
    <w:rsid w:val="002D5D0C"/>
    <w:rsid w:val="002D6243"/>
    <w:rsid w:val="002E1B54"/>
    <w:rsid w:val="002E42BE"/>
    <w:rsid w:val="002F2A36"/>
    <w:rsid w:val="002F6ED3"/>
    <w:rsid w:val="0030023B"/>
    <w:rsid w:val="0030737E"/>
    <w:rsid w:val="003100C1"/>
    <w:rsid w:val="003135C6"/>
    <w:rsid w:val="003148CA"/>
    <w:rsid w:val="003216CE"/>
    <w:rsid w:val="003314E4"/>
    <w:rsid w:val="00331FF3"/>
    <w:rsid w:val="00336A84"/>
    <w:rsid w:val="003477E8"/>
    <w:rsid w:val="00370B1F"/>
    <w:rsid w:val="0037640B"/>
    <w:rsid w:val="00397C75"/>
    <w:rsid w:val="003A765E"/>
    <w:rsid w:val="003B7613"/>
    <w:rsid w:val="003C1B38"/>
    <w:rsid w:val="003C470A"/>
    <w:rsid w:val="003D373E"/>
    <w:rsid w:val="00403D84"/>
    <w:rsid w:val="0041079E"/>
    <w:rsid w:val="00442AED"/>
    <w:rsid w:val="00453783"/>
    <w:rsid w:val="0046318A"/>
    <w:rsid w:val="00463C92"/>
    <w:rsid w:val="00465FBA"/>
    <w:rsid w:val="00467960"/>
    <w:rsid w:val="00467B9D"/>
    <w:rsid w:val="00472D78"/>
    <w:rsid w:val="00481B4B"/>
    <w:rsid w:val="00492D5D"/>
    <w:rsid w:val="004A0265"/>
    <w:rsid w:val="004A6234"/>
    <w:rsid w:val="004A77F6"/>
    <w:rsid w:val="004B36E3"/>
    <w:rsid w:val="004C1C5D"/>
    <w:rsid w:val="004C68B7"/>
    <w:rsid w:val="004D4FB5"/>
    <w:rsid w:val="004D619E"/>
    <w:rsid w:val="004E1EBF"/>
    <w:rsid w:val="004F103B"/>
    <w:rsid w:val="00507FC1"/>
    <w:rsid w:val="005109F6"/>
    <w:rsid w:val="0051393F"/>
    <w:rsid w:val="00521ED9"/>
    <w:rsid w:val="0052292C"/>
    <w:rsid w:val="00524AD6"/>
    <w:rsid w:val="005269CC"/>
    <w:rsid w:val="00533D9E"/>
    <w:rsid w:val="00547DD9"/>
    <w:rsid w:val="0055490C"/>
    <w:rsid w:val="005853CF"/>
    <w:rsid w:val="005945D3"/>
    <w:rsid w:val="00597881"/>
    <w:rsid w:val="005A41F0"/>
    <w:rsid w:val="005A5998"/>
    <w:rsid w:val="005B10F9"/>
    <w:rsid w:val="005B1D30"/>
    <w:rsid w:val="005B28C2"/>
    <w:rsid w:val="005B42C6"/>
    <w:rsid w:val="005B7576"/>
    <w:rsid w:val="005C0A54"/>
    <w:rsid w:val="005C3EAF"/>
    <w:rsid w:val="005D654B"/>
    <w:rsid w:val="005E48AA"/>
    <w:rsid w:val="005F02A7"/>
    <w:rsid w:val="005F0990"/>
    <w:rsid w:val="005F4304"/>
    <w:rsid w:val="006001F0"/>
    <w:rsid w:val="0060186C"/>
    <w:rsid w:val="00605082"/>
    <w:rsid w:val="00607DE9"/>
    <w:rsid w:val="00615203"/>
    <w:rsid w:val="006229EF"/>
    <w:rsid w:val="00623B1F"/>
    <w:rsid w:val="0063352F"/>
    <w:rsid w:val="00633C05"/>
    <w:rsid w:val="00641AE6"/>
    <w:rsid w:val="00646340"/>
    <w:rsid w:val="00650D54"/>
    <w:rsid w:val="006534D7"/>
    <w:rsid w:val="00663A4B"/>
    <w:rsid w:val="0066567A"/>
    <w:rsid w:val="00665BE7"/>
    <w:rsid w:val="00670299"/>
    <w:rsid w:val="00670361"/>
    <w:rsid w:val="006733FB"/>
    <w:rsid w:val="00675ACA"/>
    <w:rsid w:val="0068191E"/>
    <w:rsid w:val="00681C7B"/>
    <w:rsid w:val="00682BCE"/>
    <w:rsid w:val="00692386"/>
    <w:rsid w:val="006A106A"/>
    <w:rsid w:val="006B065B"/>
    <w:rsid w:val="006B7BB7"/>
    <w:rsid w:val="006C1A0D"/>
    <w:rsid w:val="006C50A0"/>
    <w:rsid w:val="006E24AA"/>
    <w:rsid w:val="006E75C9"/>
    <w:rsid w:val="006F647B"/>
    <w:rsid w:val="00700CAE"/>
    <w:rsid w:val="00702607"/>
    <w:rsid w:val="00702F26"/>
    <w:rsid w:val="00706E30"/>
    <w:rsid w:val="007074CA"/>
    <w:rsid w:val="007074F8"/>
    <w:rsid w:val="00710919"/>
    <w:rsid w:val="00712D4F"/>
    <w:rsid w:val="007137E1"/>
    <w:rsid w:val="00716272"/>
    <w:rsid w:val="007472B1"/>
    <w:rsid w:val="00751C92"/>
    <w:rsid w:val="00755ED3"/>
    <w:rsid w:val="00762058"/>
    <w:rsid w:val="007836D3"/>
    <w:rsid w:val="007949FF"/>
    <w:rsid w:val="007B1C0B"/>
    <w:rsid w:val="007B6759"/>
    <w:rsid w:val="007C258E"/>
    <w:rsid w:val="007C35BB"/>
    <w:rsid w:val="007D08B9"/>
    <w:rsid w:val="007D67C1"/>
    <w:rsid w:val="007E2BE3"/>
    <w:rsid w:val="007E2C59"/>
    <w:rsid w:val="007E7869"/>
    <w:rsid w:val="007F101E"/>
    <w:rsid w:val="007F1FAD"/>
    <w:rsid w:val="007F5FE6"/>
    <w:rsid w:val="0080174D"/>
    <w:rsid w:val="00806C7C"/>
    <w:rsid w:val="00811044"/>
    <w:rsid w:val="0081337B"/>
    <w:rsid w:val="00815224"/>
    <w:rsid w:val="0081798B"/>
    <w:rsid w:val="00821EF2"/>
    <w:rsid w:val="00836446"/>
    <w:rsid w:val="00837034"/>
    <w:rsid w:val="008502C7"/>
    <w:rsid w:val="00850796"/>
    <w:rsid w:val="008549D5"/>
    <w:rsid w:val="00857C2C"/>
    <w:rsid w:val="008625A3"/>
    <w:rsid w:val="008662F6"/>
    <w:rsid w:val="008678F7"/>
    <w:rsid w:val="00874F52"/>
    <w:rsid w:val="0088178D"/>
    <w:rsid w:val="008A359E"/>
    <w:rsid w:val="008A3A31"/>
    <w:rsid w:val="008A7789"/>
    <w:rsid w:val="008B21FC"/>
    <w:rsid w:val="008B2B05"/>
    <w:rsid w:val="008C664F"/>
    <w:rsid w:val="008D7F92"/>
    <w:rsid w:val="008E0310"/>
    <w:rsid w:val="008E5045"/>
    <w:rsid w:val="008E79B2"/>
    <w:rsid w:val="008F23AD"/>
    <w:rsid w:val="008F295B"/>
    <w:rsid w:val="00901D7E"/>
    <w:rsid w:val="0091042B"/>
    <w:rsid w:val="00911366"/>
    <w:rsid w:val="009145EE"/>
    <w:rsid w:val="00914F34"/>
    <w:rsid w:val="00921653"/>
    <w:rsid w:val="00933421"/>
    <w:rsid w:val="00943E22"/>
    <w:rsid w:val="00944810"/>
    <w:rsid w:val="00944C44"/>
    <w:rsid w:val="00961C98"/>
    <w:rsid w:val="00966330"/>
    <w:rsid w:val="00966660"/>
    <w:rsid w:val="009805DE"/>
    <w:rsid w:val="00982221"/>
    <w:rsid w:val="0098327D"/>
    <w:rsid w:val="00997C75"/>
    <w:rsid w:val="009A41D4"/>
    <w:rsid w:val="009B43E9"/>
    <w:rsid w:val="009B5943"/>
    <w:rsid w:val="009B7F3B"/>
    <w:rsid w:val="009C5107"/>
    <w:rsid w:val="009C74A8"/>
    <w:rsid w:val="009D4AD1"/>
    <w:rsid w:val="009D4D85"/>
    <w:rsid w:val="009E4279"/>
    <w:rsid w:val="009E7CEB"/>
    <w:rsid w:val="00A1079C"/>
    <w:rsid w:val="00A1256A"/>
    <w:rsid w:val="00A15912"/>
    <w:rsid w:val="00A22EFD"/>
    <w:rsid w:val="00A2466D"/>
    <w:rsid w:val="00A261C0"/>
    <w:rsid w:val="00A31CBC"/>
    <w:rsid w:val="00A3332F"/>
    <w:rsid w:val="00A3765A"/>
    <w:rsid w:val="00A52789"/>
    <w:rsid w:val="00A84AF9"/>
    <w:rsid w:val="00A90AED"/>
    <w:rsid w:val="00A96743"/>
    <w:rsid w:val="00AA1927"/>
    <w:rsid w:val="00AA7836"/>
    <w:rsid w:val="00AB6832"/>
    <w:rsid w:val="00AD0217"/>
    <w:rsid w:val="00B04F64"/>
    <w:rsid w:val="00B10BAB"/>
    <w:rsid w:val="00B171C7"/>
    <w:rsid w:val="00B23E8F"/>
    <w:rsid w:val="00B27DAC"/>
    <w:rsid w:val="00B27EEA"/>
    <w:rsid w:val="00B31CF7"/>
    <w:rsid w:val="00B475DC"/>
    <w:rsid w:val="00B49680"/>
    <w:rsid w:val="00B604AA"/>
    <w:rsid w:val="00B63F0E"/>
    <w:rsid w:val="00B64DC4"/>
    <w:rsid w:val="00B73828"/>
    <w:rsid w:val="00B75EFE"/>
    <w:rsid w:val="00B76DF4"/>
    <w:rsid w:val="00BA08E1"/>
    <w:rsid w:val="00BA24CE"/>
    <w:rsid w:val="00BB0B4C"/>
    <w:rsid w:val="00BC3D7B"/>
    <w:rsid w:val="00BC51EF"/>
    <w:rsid w:val="00BC7AC1"/>
    <w:rsid w:val="00BD28BE"/>
    <w:rsid w:val="00BE1F6F"/>
    <w:rsid w:val="00BF0D7A"/>
    <w:rsid w:val="00BF7808"/>
    <w:rsid w:val="00C03C50"/>
    <w:rsid w:val="00C0671A"/>
    <w:rsid w:val="00C157DE"/>
    <w:rsid w:val="00C160E6"/>
    <w:rsid w:val="00C25D31"/>
    <w:rsid w:val="00C27EC0"/>
    <w:rsid w:val="00C329B0"/>
    <w:rsid w:val="00C37096"/>
    <w:rsid w:val="00C46282"/>
    <w:rsid w:val="00C46BA2"/>
    <w:rsid w:val="00C514B7"/>
    <w:rsid w:val="00C5750A"/>
    <w:rsid w:val="00C67250"/>
    <w:rsid w:val="00C8477D"/>
    <w:rsid w:val="00C857FB"/>
    <w:rsid w:val="00C87596"/>
    <w:rsid w:val="00C92599"/>
    <w:rsid w:val="00CA43BC"/>
    <w:rsid w:val="00CA5DAC"/>
    <w:rsid w:val="00CB15C8"/>
    <w:rsid w:val="00CC0373"/>
    <w:rsid w:val="00CD5D43"/>
    <w:rsid w:val="00CE4F68"/>
    <w:rsid w:val="00CF2B71"/>
    <w:rsid w:val="00CF6119"/>
    <w:rsid w:val="00D00581"/>
    <w:rsid w:val="00D04498"/>
    <w:rsid w:val="00D0453E"/>
    <w:rsid w:val="00D31A33"/>
    <w:rsid w:val="00D378D4"/>
    <w:rsid w:val="00D43CE9"/>
    <w:rsid w:val="00D91181"/>
    <w:rsid w:val="00DA15B6"/>
    <w:rsid w:val="00DA27CB"/>
    <w:rsid w:val="00DC21BF"/>
    <w:rsid w:val="00DC3EF0"/>
    <w:rsid w:val="00DC49BE"/>
    <w:rsid w:val="00DC5EC8"/>
    <w:rsid w:val="00DD20CF"/>
    <w:rsid w:val="00DE2472"/>
    <w:rsid w:val="00DE2736"/>
    <w:rsid w:val="00DE38F4"/>
    <w:rsid w:val="00DE5EB2"/>
    <w:rsid w:val="00DF0083"/>
    <w:rsid w:val="00DF5756"/>
    <w:rsid w:val="00E07736"/>
    <w:rsid w:val="00E16C37"/>
    <w:rsid w:val="00E3446B"/>
    <w:rsid w:val="00E4055B"/>
    <w:rsid w:val="00E41218"/>
    <w:rsid w:val="00E41F22"/>
    <w:rsid w:val="00E449D7"/>
    <w:rsid w:val="00E62941"/>
    <w:rsid w:val="00E63BA5"/>
    <w:rsid w:val="00E70CBC"/>
    <w:rsid w:val="00E76C76"/>
    <w:rsid w:val="00E929FB"/>
    <w:rsid w:val="00EA3C5E"/>
    <w:rsid w:val="00EB4DAA"/>
    <w:rsid w:val="00EC0656"/>
    <w:rsid w:val="00EC0D75"/>
    <w:rsid w:val="00EC2F18"/>
    <w:rsid w:val="00ED1DB3"/>
    <w:rsid w:val="00ED5013"/>
    <w:rsid w:val="00EE09D3"/>
    <w:rsid w:val="00EF0088"/>
    <w:rsid w:val="00EF35A7"/>
    <w:rsid w:val="00EF695E"/>
    <w:rsid w:val="00F114F9"/>
    <w:rsid w:val="00F16BD3"/>
    <w:rsid w:val="00F20B03"/>
    <w:rsid w:val="00F305B8"/>
    <w:rsid w:val="00F3137F"/>
    <w:rsid w:val="00F3192A"/>
    <w:rsid w:val="00F3458B"/>
    <w:rsid w:val="00F34BAF"/>
    <w:rsid w:val="00F37F5A"/>
    <w:rsid w:val="00F449DC"/>
    <w:rsid w:val="00F516C2"/>
    <w:rsid w:val="00F6641D"/>
    <w:rsid w:val="00F739B5"/>
    <w:rsid w:val="00F8107B"/>
    <w:rsid w:val="00F83F1C"/>
    <w:rsid w:val="00F941FE"/>
    <w:rsid w:val="00F945FF"/>
    <w:rsid w:val="00F94833"/>
    <w:rsid w:val="00FB4DD7"/>
    <w:rsid w:val="00FC257A"/>
    <w:rsid w:val="00FF1101"/>
    <w:rsid w:val="00FF34EA"/>
    <w:rsid w:val="00FF57F0"/>
    <w:rsid w:val="016982CC"/>
    <w:rsid w:val="02DF8FB2"/>
    <w:rsid w:val="03846E52"/>
    <w:rsid w:val="05CF7242"/>
    <w:rsid w:val="05D71AE9"/>
    <w:rsid w:val="05E9B5D9"/>
    <w:rsid w:val="06D4C9FA"/>
    <w:rsid w:val="06DA6F39"/>
    <w:rsid w:val="07E6436F"/>
    <w:rsid w:val="08C1278C"/>
    <w:rsid w:val="0989163C"/>
    <w:rsid w:val="09DFCB87"/>
    <w:rsid w:val="0A32E1C2"/>
    <w:rsid w:val="0C83432A"/>
    <w:rsid w:val="0EF0FA31"/>
    <w:rsid w:val="0EF5DBA4"/>
    <w:rsid w:val="1045566E"/>
    <w:rsid w:val="115E61F2"/>
    <w:rsid w:val="1206C229"/>
    <w:rsid w:val="12255E78"/>
    <w:rsid w:val="14D05DD1"/>
    <w:rsid w:val="1640C990"/>
    <w:rsid w:val="1675FDA1"/>
    <w:rsid w:val="173C709B"/>
    <w:rsid w:val="1802D897"/>
    <w:rsid w:val="18B14F4A"/>
    <w:rsid w:val="18B28DB7"/>
    <w:rsid w:val="190BFBF7"/>
    <w:rsid w:val="19CE6CAA"/>
    <w:rsid w:val="1A2FC734"/>
    <w:rsid w:val="1AA7CC58"/>
    <w:rsid w:val="1AB787E6"/>
    <w:rsid w:val="1C439CB9"/>
    <w:rsid w:val="1CD86C68"/>
    <w:rsid w:val="1DE8BBA4"/>
    <w:rsid w:val="1E003E1E"/>
    <w:rsid w:val="1E797661"/>
    <w:rsid w:val="1EF3C11B"/>
    <w:rsid w:val="1F03F6CD"/>
    <w:rsid w:val="1F3CC265"/>
    <w:rsid w:val="1F7B3D7B"/>
    <w:rsid w:val="22286758"/>
    <w:rsid w:val="22B2DE3D"/>
    <w:rsid w:val="23B2DFE3"/>
    <w:rsid w:val="23B985C9"/>
    <w:rsid w:val="259FD539"/>
    <w:rsid w:val="275DD1E4"/>
    <w:rsid w:val="27AECF86"/>
    <w:rsid w:val="27DD189E"/>
    <w:rsid w:val="283B28FB"/>
    <w:rsid w:val="28D86E0D"/>
    <w:rsid w:val="2978E8FF"/>
    <w:rsid w:val="2A2FC762"/>
    <w:rsid w:val="2A743E6E"/>
    <w:rsid w:val="2AB94FE0"/>
    <w:rsid w:val="2AEEC0E3"/>
    <w:rsid w:val="2C2AF9B5"/>
    <w:rsid w:val="2D2ECD38"/>
    <w:rsid w:val="2D473FB2"/>
    <w:rsid w:val="2DBB0523"/>
    <w:rsid w:val="2E4C5A22"/>
    <w:rsid w:val="2E921D7D"/>
    <w:rsid w:val="2F6B355F"/>
    <w:rsid w:val="2FDE96A4"/>
    <w:rsid w:val="303AF137"/>
    <w:rsid w:val="307535A6"/>
    <w:rsid w:val="3078919F"/>
    <w:rsid w:val="3215AE0F"/>
    <w:rsid w:val="3220F499"/>
    <w:rsid w:val="32CCCB45"/>
    <w:rsid w:val="33A83ABC"/>
    <w:rsid w:val="33D17048"/>
    <w:rsid w:val="344C7455"/>
    <w:rsid w:val="35CB6D03"/>
    <w:rsid w:val="35ED18D3"/>
    <w:rsid w:val="36156894"/>
    <w:rsid w:val="366D35EC"/>
    <w:rsid w:val="369CC681"/>
    <w:rsid w:val="3744278D"/>
    <w:rsid w:val="375CA1C4"/>
    <w:rsid w:val="37EF501C"/>
    <w:rsid w:val="38539651"/>
    <w:rsid w:val="38C6F796"/>
    <w:rsid w:val="38CA1DFD"/>
    <w:rsid w:val="39998AED"/>
    <w:rsid w:val="3A084031"/>
    <w:rsid w:val="3A3673BB"/>
    <w:rsid w:val="3A370ADD"/>
    <w:rsid w:val="3A4EC1CF"/>
    <w:rsid w:val="3BC7D6DF"/>
    <w:rsid w:val="3C5C8F88"/>
    <w:rsid w:val="3CD87107"/>
    <w:rsid w:val="3D00365F"/>
    <w:rsid w:val="3D3DEA9B"/>
    <w:rsid w:val="3E04520A"/>
    <w:rsid w:val="3E1F5A09"/>
    <w:rsid w:val="3EA3A427"/>
    <w:rsid w:val="3F0D05F3"/>
    <w:rsid w:val="3F4B3B0C"/>
    <w:rsid w:val="3F696910"/>
    <w:rsid w:val="3F7923E3"/>
    <w:rsid w:val="3FD5863B"/>
    <w:rsid w:val="410899DB"/>
    <w:rsid w:val="410A0837"/>
    <w:rsid w:val="411FDD49"/>
    <w:rsid w:val="43B9C067"/>
    <w:rsid w:val="43D2E8C4"/>
    <w:rsid w:val="4461CBEC"/>
    <w:rsid w:val="44A8236C"/>
    <w:rsid w:val="46348E52"/>
    <w:rsid w:val="46958A28"/>
    <w:rsid w:val="46CC581E"/>
    <w:rsid w:val="479AF11B"/>
    <w:rsid w:val="47F4A743"/>
    <w:rsid w:val="488D318A"/>
    <w:rsid w:val="48E3FAC8"/>
    <w:rsid w:val="4952B51C"/>
    <w:rsid w:val="4982003C"/>
    <w:rsid w:val="4A2901EB"/>
    <w:rsid w:val="4A38E25E"/>
    <w:rsid w:val="4A7FCB29"/>
    <w:rsid w:val="4AA858D3"/>
    <w:rsid w:val="4C63D34B"/>
    <w:rsid w:val="4CAD4EB5"/>
    <w:rsid w:val="4D50C046"/>
    <w:rsid w:val="4DEF85D5"/>
    <w:rsid w:val="4E7CBC4D"/>
    <w:rsid w:val="4EC1E74D"/>
    <w:rsid w:val="4F046094"/>
    <w:rsid w:val="4F432A58"/>
    <w:rsid w:val="4F9CE785"/>
    <w:rsid w:val="4FD70DA4"/>
    <w:rsid w:val="50173ABD"/>
    <w:rsid w:val="50D6819A"/>
    <w:rsid w:val="516A1C99"/>
    <w:rsid w:val="5188DBB6"/>
    <w:rsid w:val="5199C61F"/>
    <w:rsid w:val="525F7AD7"/>
    <w:rsid w:val="529F8A09"/>
    <w:rsid w:val="52A27C6C"/>
    <w:rsid w:val="52A98303"/>
    <w:rsid w:val="52E238E7"/>
    <w:rsid w:val="539598D6"/>
    <w:rsid w:val="539DFF10"/>
    <w:rsid w:val="53C95221"/>
    <w:rsid w:val="54008F46"/>
    <w:rsid w:val="543E4CCD"/>
    <w:rsid w:val="54455364"/>
    <w:rsid w:val="55AA32A0"/>
    <w:rsid w:val="5742A0F2"/>
    <w:rsid w:val="57D3078A"/>
    <w:rsid w:val="5842AC7C"/>
    <w:rsid w:val="58BAE8A0"/>
    <w:rsid w:val="5B19C04B"/>
    <w:rsid w:val="5C65B2F2"/>
    <w:rsid w:val="5CB4064A"/>
    <w:rsid w:val="5D8E492F"/>
    <w:rsid w:val="5DBAF3BA"/>
    <w:rsid w:val="5EF2C3DB"/>
    <w:rsid w:val="5F4542A4"/>
    <w:rsid w:val="603121A6"/>
    <w:rsid w:val="6039D87A"/>
    <w:rsid w:val="60B29619"/>
    <w:rsid w:val="621080BA"/>
    <w:rsid w:val="623B201E"/>
    <w:rsid w:val="624F68CB"/>
    <w:rsid w:val="63278F55"/>
    <w:rsid w:val="634D90BA"/>
    <w:rsid w:val="63C9074F"/>
    <w:rsid w:val="6548217C"/>
    <w:rsid w:val="665C72F2"/>
    <w:rsid w:val="668BE187"/>
    <w:rsid w:val="68415218"/>
    <w:rsid w:val="687FFB8A"/>
    <w:rsid w:val="68ECCDAB"/>
    <w:rsid w:val="6C12FEC3"/>
    <w:rsid w:val="6CE6A33B"/>
    <w:rsid w:val="6E6F725D"/>
    <w:rsid w:val="6EC8C815"/>
    <w:rsid w:val="705133B0"/>
    <w:rsid w:val="709049A5"/>
    <w:rsid w:val="70A506B2"/>
    <w:rsid w:val="719E4F3C"/>
    <w:rsid w:val="728AA12E"/>
    <w:rsid w:val="7342E380"/>
    <w:rsid w:val="73EC7372"/>
    <w:rsid w:val="74E4964E"/>
    <w:rsid w:val="751B18E4"/>
    <w:rsid w:val="75B99833"/>
    <w:rsid w:val="7799D85E"/>
    <w:rsid w:val="77AE1123"/>
    <w:rsid w:val="789DD38E"/>
    <w:rsid w:val="78F497C1"/>
    <w:rsid w:val="78F58D58"/>
    <w:rsid w:val="79AA4BC1"/>
    <w:rsid w:val="79B22504"/>
    <w:rsid w:val="7A18D5EA"/>
    <w:rsid w:val="7CBD82F0"/>
    <w:rsid w:val="7CBEA4B8"/>
    <w:rsid w:val="7ED41EFC"/>
    <w:rsid w:val="7EFB055A"/>
    <w:rsid w:val="7F383AD4"/>
    <w:rsid w:val="7F8C9EBA"/>
    <w:rsid w:val="7FB6046E"/>
    <w:rsid w:val="7FD1CC7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9ED657E"/>
  <w15:chartTrackingRefBased/>
  <w15:docId w15:val="{F319544A-5BEE-4D38-AD3B-5744F03EE4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semiHidden="1" w:unhideWhenUsed="1" w:qFormat="1"/>
    <w:lsdException w:name="heading 6" w:uiPriority="0" w:semiHidden="1" w:unhideWhenUsed="1" w:qFormat="1"/>
    <w:lsdException w:name="heading 7" w:uiPriority="0" w:qFormat="1"/>
    <w:lsdException w:name="heading 8" w:uiPriority="0" w:semiHidden="1"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val="es-ES"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hint="default" w:ascii="Arial" w:hAnsi="Arial" w:cs="Arial"/>
      <w:b/>
      <w:i w:val="0"/>
      <w:sz w:val="28"/>
    </w:rPr>
  </w:style>
  <w:style w:type="character" w:styleId="WW8Num1z1" w:customStyle="1">
    <w:name w:val="WW8Num1z1"/>
    <w:rPr>
      <w:rFonts w:hint="default" w:ascii="Book Antiqua" w:hAnsi="Book Antiqua" w:cs="Book Antiqua"/>
      <w:b/>
      <w:i w:val="0"/>
      <w:sz w:val="24"/>
    </w:rPr>
  </w:style>
  <w:style w:type="character" w:styleId="WW8Num1z2" w:customStyle="1">
    <w:name w:val="WW8Num1z2"/>
  </w:style>
  <w:style w:type="character" w:styleId="WW8Num1z3" w:customStyle="1">
    <w:name w:val="WW8Num1z3"/>
    <w:rPr>
      <w:rFonts w:hint="default"/>
    </w:rPr>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ascii="Wingdings" w:hAnsi="Wingdings" w:cs="Wingdings"/>
      <w:color w:val="auto"/>
    </w:rPr>
  </w:style>
  <w:style w:type="character" w:styleId="WW8Num2z1" w:customStyle="1">
    <w:name w:val="WW8Num2z1"/>
    <w:rPr>
      <w:rFonts w:hint="default" w:ascii="Courier New" w:hAnsi="Courier New" w:cs="Courier New"/>
      <w:lang w:val="es-ES"/>
    </w:rPr>
  </w:style>
  <w:style w:type="character" w:styleId="WW8Num2z3" w:customStyle="1">
    <w:name w:val="WW8Num2z3"/>
    <w:rPr>
      <w:rFonts w:hint="default" w:ascii="Symbol" w:hAnsi="Symbol" w:cs="Symbol"/>
    </w:rPr>
  </w:style>
  <w:style w:type="character" w:styleId="WW8Num3z0" w:customStyle="1">
    <w:name w:val="WW8Num3z0"/>
    <w:rPr>
      <w:rFonts w:hint="default" w:ascii="Symbol" w:hAnsi="Symbol" w:cs="Symbol"/>
    </w:rPr>
  </w:style>
  <w:style w:type="character" w:styleId="WW8Num3z2" w:customStyle="1">
    <w:name w:val="WW8Num3z2"/>
    <w:rPr>
      <w:rFonts w:hint="default" w:ascii="Wingdings" w:hAnsi="Wingdings" w:cs="Wingdings"/>
    </w:rPr>
  </w:style>
  <w:style w:type="character" w:styleId="WW8Num4z0" w:customStyle="1">
    <w:name w:val="WW8Num4z0"/>
    <w:rPr>
      <w:rFonts w:hint="default" w:cs="Book Antiqua"/>
    </w:rPr>
  </w:style>
  <w:style w:type="character" w:styleId="WW8Num5z0" w:customStyle="1">
    <w:name w:val="WW8Num5z0"/>
    <w:rPr>
      <w:rFonts w:hint="default" w:ascii="Wingdings" w:hAnsi="Wingdings" w:cs="Wingdings"/>
    </w:rPr>
  </w:style>
  <w:style w:type="character" w:styleId="WW8Num6z0" w:customStyle="1">
    <w:name w:val="WW8Num6z0"/>
    <w:rPr>
      <w:rFonts w:hint="default" w:ascii="Wingdings" w:hAnsi="Wingdings" w:cs="Wingdings"/>
      <w:lang w:val="en-GB"/>
    </w:rPr>
  </w:style>
  <w:style w:type="character" w:styleId="WW8Num7z0" w:customStyle="1">
    <w:name w:val="WW8Num7z0"/>
    <w:rPr>
      <w:rFonts w:hint="default" w:cs="Book Antiqua"/>
      <w:b/>
      <w:i w:val="0"/>
      <w:color w:val="auto"/>
    </w:rPr>
  </w:style>
  <w:style w:type="character" w:styleId="WW8Num8z0" w:customStyle="1">
    <w:name w:val="WW8Num8z0"/>
    <w:rPr>
      <w:rFonts w:hint="default" w:ascii="Arial" w:hAnsi="Arial" w:cs="Arial"/>
      <w:b/>
      <w:i w:val="0"/>
      <w:sz w:val="28"/>
    </w:rPr>
  </w:style>
  <w:style w:type="character" w:styleId="WW8Num2z2" w:customStyle="1">
    <w:name w:val="WW8Num2z2"/>
    <w:rPr>
      <w:rFonts w:hint="default" w:ascii="Wingdings" w:hAnsi="Wingdings" w:cs="Wingdings"/>
    </w:rPr>
  </w:style>
  <w:style w:type="character" w:styleId="WW8Num3z1" w:customStyle="1">
    <w:name w:val="WW8Num3z1"/>
    <w:rPr>
      <w:rFonts w:hint="default" w:ascii="Courier New" w:hAnsi="Courier New" w:cs="Courier New"/>
    </w:rPr>
  </w:style>
  <w:style w:type="character" w:styleId="WW8Num4z2" w:customStyle="1">
    <w:name w:val="WW8Num4z2"/>
    <w:rPr>
      <w:rFonts w:hint="default" w:ascii="Symbol" w:hAnsi="Symbol" w:cs="Symbol"/>
    </w:rPr>
  </w:style>
  <w:style w:type="character" w:styleId="WW8Num5z1" w:customStyle="1">
    <w:name w:val="WW8Num5z1"/>
    <w:rPr>
      <w:rFonts w:hint="default" w:ascii="Courier New" w:hAnsi="Courier New" w:cs="Courier New"/>
    </w:rPr>
  </w:style>
  <w:style w:type="character" w:styleId="WW8Num5z3" w:customStyle="1">
    <w:name w:val="WW8Num5z3"/>
    <w:rPr>
      <w:rFonts w:hint="default" w:ascii="Symbol" w:hAnsi="Symbol" w:cs="Symbol"/>
    </w:rPr>
  </w:style>
  <w:style w:type="character" w:styleId="WW8Num6z1" w:customStyle="1">
    <w:name w:val="WW8Num6z1"/>
    <w:rPr>
      <w:rFonts w:hint="default" w:ascii="Courier New" w:hAnsi="Courier New" w:cs="Courier New"/>
    </w:rPr>
  </w:style>
  <w:style w:type="character" w:styleId="WW8Num6z3" w:customStyle="1">
    <w:name w:val="WW8Num6z3"/>
    <w:rPr>
      <w:rFonts w:hint="default" w:ascii="Symbol" w:hAnsi="Symbol" w:cs="Symbol"/>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1" w:customStyle="1">
    <w:name w:val="WW8Num8z1"/>
    <w:rPr>
      <w:rFonts w:hint="default" w:ascii="Book Antiqua" w:hAnsi="Book Antiqua" w:cs="Book Antiqua"/>
      <w:b/>
      <w:i w:val="0"/>
      <w:sz w:val="24"/>
    </w:rPr>
  </w:style>
  <w:style w:type="character" w:styleId="WW8Num8z3" w:customStyle="1">
    <w:name w:val="WW8Num8z3"/>
    <w:rPr>
      <w:rFonts w:hint="default"/>
    </w:rPr>
  </w:style>
  <w:style w:type="character" w:styleId="WW8Num9z0" w:customStyle="1">
    <w:name w:val="WW8Num9z0"/>
    <w:rPr>
      <w:rFonts w:hint="default" w:ascii="Wingdings" w:hAnsi="Wingdings" w:cs="Wingdings"/>
    </w:rPr>
  </w:style>
  <w:style w:type="character" w:styleId="WW8Num9z1" w:customStyle="1">
    <w:name w:val="WW8Num9z1"/>
    <w:rPr>
      <w:rFonts w:hint="default" w:ascii="Symbol" w:hAnsi="Symbol" w:cs="Symbol"/>
    </w:rPr>
  </w:style>
  <w:style w:type="character" w:styleId="WW8Num9z4" w:customStyle="1">
    <w:name w:val="WW8Num9z4"/>
    <w:rPr>
      <w:rFonts w:hint="default" w:ascii="Courier New" w:hAnsi="Courier New" w:cs="Courier New"/>
    </w:rPr>
  </w:style>
  <w:style w:type="character" w:styleId="WW8Num10z0" w:customStyle="1">
    <w:name w:val="WW8Num10z0"/>
    <w:rPr>
      <w:rFonts w:hint="default"/>
      <w:b/>
      <w:i w:val="0"/>
      <w:color w:val="auto"/>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hint="default" w:ascii="Wingdings" w:hAnsi="Wingdings" w:cs="Wingdings"/>
    </w:rPr>
  </w:style>
  <w:style w:type="character" w:styleId="WW8Num11z1" w:customStyle="1">
    <w:name w:val="WW8Num11z1"/>
    <w:rPr>
      <w:rFonts w:hint="default" w:ascii="Courier New" w:hAnsi="Courier New" w:cs="Courier New"/>
    </w:rPr>
  </w:style>
  <w:style w:type="character" w:styleId="WW8Num11z3" w:customStyle="1">
    <w:name w:val="WW8Num11z3"/>
    <w:rPr>
      <w:rFonts w:hint="default" w:ascii="Symbol" w:hAnsi="Symbol" w:cs="Symbol"/>
    </w:rPr>
  </w:style>
  <w:style w:type="character" w:styleId="WW8Num12z0" w:customStyle="1">
    <w:name w:val="WW8Num12z0"/>
    <w:rPr>
      <w:rFonts w:hint="default" w:ascii="Wingdings" w:hAnsi="Wingdings" w:cs="Wingdings"/>
      <w:color w:val="auto"/>
    </w:rPr>
  </w:style>
  <w:style w:type="character" w:styleId="WW8Num12z1" w:customStyle="1">
    <w:name w:val="WW8Num12z1"/>
    <w:rPr>
      <w:rFonts w:hint="default" w:ascii="Courier New" w:hAnsi="Courier New" w:cs="Courier New"/>
    </w:rPr>
  </w:style>
  <w:style w:type="character" w:styleId="WW8Num12z2" w:customStyle="1">
    <w:name w:val="WW8Num12z2"/>
    <w:rPr>
      <w:rFonts w:hint="default" w:ascii="Wingdings" w:hAnsi="Wingdings" w:cs="Wingdings"/>
    </w:rPr>
  </w:style>
  <w:style w:type="character" w:styleId="WW8Num12z3" w:customStyle="1">
    <w:name w:val="WW8Num12z3"/>
    <w:rPr>
      <w:rFonts w:hint="default" w:ascii="Symbol" w:hAnsi="Symbol" w:cs="Symbol"/>
    </w:rPr>
  </w:style>
  <w:style w:type="character" w:styleId="WW8Num13z0" w:customStyle="1">
    <w:name w:val="WW8Num13z0"/>
    <w:rPr>
      <w:rFonts w:hint="default" w:ascii="Book Antiqua" w:hAnsi="Book Antiqua" w:cs="Book Antiqua"/>
      <w:b/>
      <w:i w:val="0"/>
      <w:sz w:val="24"/>
    </w:rPr>
  </w:style>
  <w:style w:type="character" w:styleId="WW8Num14z0" w:customStyle="1">
    <w:name w:val="WW8Num14z0"/>
    <w:rPr>
      <w:rFonts w:hint="default" w:ascii="Wingdings" w:hAnsi="Wingdings" w:cs="Wingdings"/>
      <w:color w:val="auto"/>
    </w:rPr>
  </w:style>
  <w:style w:type="character" w:styleId="WW8Num14z1" w:customStyle="1">
    <w:name w:val="WW8Num14z1"/>
    <w:rPr>
      <w:rFonts w:hint="default" w:ascii="Courier New" w:hAnsi="Courier New" w:cs="Courier New"/>
    </w:rPr>
  </w:style>
  <w:style w:type="character" w:styleId="WW8Num14z2" w:customStyle="1">
    <w:name w:val="WW8Num14z2"/>
    <w:rPr>
      <w:rFonts w:hint="default" w:ascii="Wingdings" w:hAnsi="Wingdings" w:cs="Wingdings"/>
    </w:rPr>
  </w:style>
  <w:style w:type="character" w:styleId="WW8Num14z3" w:customStyle="1">
    <w:name w:val="WW8Num14z3"/>
    <w:rPr>
      <w:rFonts w:hint="default" w:ascii="Symbol" w:hAnsi="Symbol" w:cs="Symbol"/>
    </w:rPr>
  </w:style>
  <w:style w:type="character" w:styleId="WW8Num15z0" w:customStyle="1">
    <w:name w:val="WW8Num15z0"/>
    <w:rPr>
      <w:rFonts w:hint="default"/>
      <w:b/>
      <w:i w:val="0"/>
      <w:color w:val="auto"/>
    </w:rPr>
  </w:style>
  <w:style w:type="character" w:styleId="WW8Num15z1" w:customStyle="1">
    <w:name w:val="WW8Num15z1"/>
  </w:style>
  <w:style w:type="character" w:styleId="WW8Num15z2" w:customStyle="1">
    <w:name w:val="WW8Num15z2"/>
  </w:style>
  <w:style w:type="character" w:styleId="WW8Num15z3" w:customStyle="1">
    <w:name w:val="WW8Num15z3"/>
  </w:style>
  <w:style w:type="character" w:styleId="WW8Num15z4" w:customStyle="1">
    <w:name w:val="WW8Num15z4"/>
  </w:style>
  <w:style w:type="character" w:styleId="WW8Num15z5" w:customStyle="1">
    <w:name w:val="WW8Num15z5"/>
  </w:style>
  <w:style w:type="character" w:styleId="WW8Num15z6" w:customStyle="1">
    <w:name w:val="WW8Num15z6"/>
  </w:style>
  <w:style w:type="character" w:styleId="WW8Num15z7" w:customStyle="1">
    <w:name w:val="WW8Num15z7"/>
  </w:style>
  <w:style w:type="character" w:styleId="WW8Num15z8" w:customStyle="1">
    <w:name w:val="WW8Num15z8"/>
  </w:style>
  <w:style w:type="character" w:styleId="WW8Num16z0" w:customStyle="1">
    <w:name w:val="WW8Num16z0"/>
    <w:rPr>
      <w:rFonts w:hint="default" w:ascii="Wingdings" w:hAnsi="Wingdings" w:cs="Wingdings"/>
      <w:color w:val="auto"/>
    </w:rPr>
  </w:style>
  <w:style w:type="character" w:styleId="WW8Num16z1" w:customStyle="1">
    <w:name w:val="WW8Num16z1"/>
    <w:rPr>
      <w:rFonts w:hint="default" w:ascii="Wingdings" w:hAnsi="Wingdings" w:cs="Wingdings"/>
    </w:rPr>
  </w:style>
  <w:style w:type="character" w:styleId="WW8Num16z4" w:customStyle="1">
    <w:name w:val="WW8Num16z4"/>
    <w:rPr>
      <w:rFonts w:hint="default" w:ascii="Courier New" w:hAnsi="Courier New" w:cs="Courier New"/>
    </w:rPr>
  </w:style>
  <w:style w:type="character" w:styleId="WW8Num16z6" w:customStyle="1">
    <w:name w:val="WW8Num16z6"/>
    <w:rPr>
      <w:rFonts w:hint="default" w:ascii="Symbol" w:hAnsi="Symbol" w:cs="Symbol"/>
    </w:rPr>
  </w:style>
  <w:style w:type="character" w:styleId="WW8Num17z0" w:customStyle="1">
    <w:name w:val="WW8Num17z0"/>
    <w:rPr>
      <w:rFonts w:hint="default"/>
      <w:b/>
      <w:i w:val="0"/>
      <w:color w:val="auto"/>
    </w:rPr>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rPr>
      <w:rFonts w:hint="default"/>
    </w:rPr>
  </w:style>
  <w:style w:type="character" w:styleId="WW8Num19z0" w:customStyle="1">
    <w:name w:val="WW8Num19z0"/>
    <w:rPr>
      <w:rFonts w:hint="default" w:ascii="Symbol" w:hAnsi="Symbol" w:cs="Symbol"/>
    </w:rPr>
  </w:style>
  <w:style w:type="character" w:styleId="WW8Num19z1" w:customStyle="1">
    <w:name w:val="WW8Num19z1"/>
    <w:rPr>
      <w:rFonts w:hint="default" w:ascii="Courier New" w:hAnsi="Courier New" w:cs="Courier New"/>
    </w:rPr>
  </w:style>
  <w:style w:type="character" w:styleId="WW8Num19z2" w:customStyle="1">
    <w:name w:val="WW8Num19z2"/>
    <w:rPr>
      <w:rFonts w:hint="default" w:ascii="Wingdings" w:hAnsi="Wingdings" w:cs="Wingdings"/>
    </w:rPr>
  </w:style>
  <w:style w:type="character" w:styleId="WW8Num20z0" w:customStyle="1">
    <w:name w:val="WW8Num20z0"/>
    <w:rPr>
      <w:rFonts w:hint="default" w:ascii="Book Antiqua" w:hAnsi="Book Antiqua" w:cs="Book Antiqua"/>
      <w:b/>
      <w:i w:val="0"/>
      <w:color w:val="auto"/>
    </w:rPr>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rPr>
      <w:rFonts w:hint="default" w:ascii="Symbol" w:hAnsi="Symbol" w:cs="Symbol"/>
    </w:rPr>
  </w:style>
  <w:style w:type="character" w:styleId="WW8Num21z1" w:customStyle="1">
    <w:name w:val="WW8Num21z1"/>
    <w:rPr>
      <w:rFonts w:hint="default" w:ascii="Courier New" w:hAnsi="Courier New" w:cs="Courier New"/>
    </w:rPr>
  </w:style>
  <w:style w:type="character" w:styleId="WW8Num21z2" w:customStyle="1">
    <w:name w:val="WW8Num21z2"/>
    <w:rPr>
      <w:rFonts w:hint="default" w:ascii="Wingdings" w:hAnsi="Wingdings" w:cs="Wingdings"/>
    </w:rPr>
  </w:style>
  <w:style w:type="character" w:styleId="Fuentedeprrafopredeter1" w:customStyle="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styleId="CarCar1" w:customStyle="1">
    <w:name w:val="Car Car1"/>
    <w:rPr>
      <w:sz w:val="24"/>
      <w:szCs w:val="24"/>
      <w:lang w:val="es-ES"/>
    </w:rPr>
  </w:style>
  <w:style w:type="character" w:styleId="CarCar" w:customStyle="1">
    <w:name w:val="Car Car"/>
    <w:rPr>
      <w:sz w:val="24"/>
      <w:szCs w:val="24"/>
      <w:lang w:val="es-ES"/>
    </w:rPr>
  </w:style>
  <w:style w:type="paragraph" w:styleId="Encabezado1" w:customStyle="1">
    <w:name w:val="Encabezado1"/>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styleId="Etiqueta" w:customStyle="1">
    <w:name w:val="Etiqueta"/>
    <w:basedOn w:val="Normal"/>
    <w:pPr>
      <w:suppressLineNumbers/>
      <w:spacing w:before="120" w:after="120"/>
    </w:pPr>
    <w:rPr>
      <w:rFonts w:cs="Mangal"/>
      <w:i/>
      <w:iCs/>
    </w:rPr>
  </w:style>
  <w:style w:type="paragraph" w:styleId="ndice" w:customStyle="1">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styleId="Textoindependiente31" w:customStyle="1">
    <w:name w:val="Texto independiente 31"/>
    <w:basedOn w:val="Normal"/>
    <w:rPr>
      <w:rFonts w:ascii="Arial" w:hAnsi="Arial" w:cs="Arial"/>
      <w:i/>
      <w:iCs/>
      <w:color w:val="0000FF"/>
    </w:rPr>
  </w:style>
  <w:style w:type="paragraph" w:styleId="TableText" w:customStyle="1">
    <w:name w:val="Table Text"/>
    <w:basedOn w:val="Normal"/>
    <w:pPr>
      <w:overflowPunct w:val="0"/>
      <w:autoSpaceDE w:val="0"/>
      <w:spacing w:after="120"/>
      <w:textAlignment w:val="baseline"/>
    </w:pPr>
    <w:rPr>
      <w:rFonts w:ascii="Arial" w:hAnsi="Arial" w:cs="Arial"/>
      <w:sz w:val="20"/>
      <w:szCs w:val="20"/>
      <w:lang w:val="en-US"/>
    </w:rPr>
  </w:style>
  <w:style w:type="paragraph" w:styleId="Sangra3detindependiente1" w:customStyl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styleId="Sangra2detindependiente1" w:customStyl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styleId="ndicel10" w:customStyle="1">
    <w:name w:val="Índicel 10"/>
    <w:basedOn w:val="ndice"/>
    <w:pPr>
      <w:tabs>
        <w:tab w:val="right" w:leader="dot" w:pos="7425"/>
      </w:tabs>
      <w:ind w:left="2547"/>
    </w:pPr>
  </w:style>
  <w:style w:type="paragraph" w:styleId="Contenidodelatabla" w:customStyle="1">
    <w:name w:val="Contenido de la tabla"/>
    <w:basedOn w:val="Normal"/>
    <w:pPr>
      <w:suppressLineNumbers/>
    </w:pPr>
  </w:style>
  <w:style w:type="paragraph" w:styleId="Encabezadodelatabla" w:customStyle="1">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styleId="DocumentMapChar" w:customStyle="1">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styleId="BodyTextIndent3Char" w:customStyle="1">
    <w:name w:val="Body Text Indent 3 Char"/>
    <w:link w:val="BodyTextIndent3"/>
    <w:uiPriority w:val="99"/>
    <w:semiHidden/>
    <w:rsid w:val="009805DE"/>
    <w:rPr>
      <w:sz w:val="16"/>
      <w:szCs w:val="16"/>
      <w:lang w:eastAsia="ar-SA"/>
    </w:rPr>
  </w:style>
  <w:style w:type="paragraph" w:styleId="TtulodeTDC" w:customStyle="1">
    <w:name w:val="Título de TDC"/>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styleId="listparagraph0" w:customStyle="1">
    <w:name w:val="listparagraph"/>
    <w:basedOn w:val="Normal"/>
    <w:rsid w:val="00263FB0"/>
    <w:pPr>
      <w:suppressAutoHyphens w:val="0"/>
      <w:spacing w:line="240" w:lineRule="atLeast"/>
      <w:ind w:left="720"/>
    </w:pPr>
    <w:rPr>
      <w:sz w:val="20"/>
      <w:szCs w:val="20"/>
      <w:lang w:eastAsia="es-ES"/>
    </w:rPr>
  </w:style>
  <w:style w:type="character" w:styleId="Heading2Char" w:customStyle="1">
    <w:name w:val="Heading 2 Char"/>
    <w:link w:val="Heading2"/>
    <w:rsid w:val="00CF6119"/>
    <w:rPr>
      <w:rFonts w:ascii="Arial" w:hAnsi="Arial" w:cs="Arial"/>
      <w:b/>
      <w:bCs/>
      <w:i/>
      <w:iCs/>
      <w:sz w:val="28"/>
      <w:szCs w:val="28"/>
      <w:lang w:eastAsia="ar-SA"/>
    </w:rPr>
  </w:style>
  <w:style w:type="character" w:styleId="Heading5Char" w:customStyle="1">
    <w:name w:val="Heading 5 Char"/>
    <w:link w:val="Heading5"/>
    <w:rsid w:val="00056F13"/>
    <w:rPr>
      <w:rFonts w:ascii="Arial" w:hAnsi="Arial"/>
      <w:sz w:val="22"/>
      <w:lang w:val="en-US" w:eastAsia="en-US"/>
    </w:rPr>
  </w:style>
  <w:style w:type="character" w:styleId="Heading6Char" w:customStyle="1">
    <w:name w:val="Heading 6 Char"/>
    <w:link w:val="Heading6"/>
    <w:rsid w:val="00056F13"/>
    <w:rPr>
      <w:rFonts w:ascii="Arial" w:hAnsi="Arial"/>
      <w:i/>
      <w:sz w:val="22"/>
      <w:lang w:val="en-US" w:eastAsia="en-US"/>
    </w:rPr>
  </w:style>
  <w:style w:type="character" w:styleId="Heading8Char" w:customStyle="1">
    <w:name w:val="Heading 8 Char"/>
    <w:link w:val="Heading8"/>
    <w:rsid w:val="00056F13"/>
    <w:rPr>
      <w:rFonts w:ascii="Arial" w:hAnsi="Arial"/>
      <w:i/>
      <w:lang w:val="en-US" w:eastAsia="en-US"/>
    </w:rPr>
  </w:style>
  <w:style w:type="paragraph" w:styleId="InfoBlue" w:customStyle="1">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styleId="ListHeader" w:customStyle="1">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infoblue0" w:customStyle="1">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141</TotalTime>
  <Pages>1</Pages>
  <Words>2996</Words>
  <Characters>17078</Characters>
  <Application>Microsoft Office Word</Application>
  <DocSecurity>4</DocSecurity>
  <Lines>142</Lines>
  <Paragraphs>40</Paragraphs>
  <ScaleCrop>false</ScaleCrop>
  <Company/>
  <LinksUpToDate>false</LinksUpToDate>
  <CharactersWithSpaces>20034</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GRUPO E</dc:creator>
  <cp:keywords/>
  <cp:lastModifiedBy>MAIKEL DANILO  MEZA CEDEÑO</cp:lastModifiedBy>
  <cp:revision>87</cp:revision>
  <cp:lastPrinted>1900-01-01T08:00:00Z</cp:lastPrinted>
  <dcterms:created xsi:type="dcterms:W3CDTF">2023-06-01T03:32:00Z</dcterms:created>
  <dcterms:modified xsi:type="dcterms:W3CDTF">2023-06-13T06:34:00Z</dcterms:modified>
</cp:coreProperties>
</file>